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4A9F90A" w14:textId="4AB2130C" w:rsidR="00080C75" w:rsidRPr="002E135D" w:rsidRDefault="00421698" w:rsidP="00080C75">
      <w:pPr>
        <w:suppressAutoHyphens w:val="0"/>
        <w:jc w:val="center"/>
        <w:rPr>
          <w:bCs/>
          <w:sz w:val="26"/>
        </w:rPr>
      </w:pPr>
      <w:r w:rsidRPr="00466C55">
        <w:rPr>
          <w:b/>
          <w:sz w:val="26"/>
        </w:rPr>
        <w:t>Question #</w:t>
      </w:r>
      <w:r w:rsidR="00080C75" w:rsidRPr="00466C55">
        <w:rPr>
          <w:b/>
          <w:sz w:val="26"/>
        </w:rPr>
        <w:t>1</w:t>
      </w:r>
      <w:r w:rsidR="002E135D">
        <w:rPr>
          <w:b/>
          <w:sz w:val="26"/>
        </w:rPr>
        <w:t xml:space="preserve"> </w:t>
      </w:r>
      <w:r w:rsidR="002E135D">
        <w:rPr>
          <w:bCs/>
          <w:sz w:val="26"/>
        </w:rPr>
        <w:t>(4 points)</w:t>
      </w:r>
    </w:p>
    <w:p w14:paraId="09809AD4" w14:textId="14C57F12" w:rsidR="005C74AC" w:rsidRDefault="005810CA" w:rsidP="005810CA">
      <w:pPr>
        <w:suppressAutoHyphens w:val="0"/>
      </w:pPr>
      <w:r>
        <w:t xml:space="preserve">Let’s </w:t>
      </w:r>
      <w:r w:rsidR="005C74AC" w:rsidRPr="005C74AC">
        <w:t xml:space="preserve">consider the </w:t>
      </w:r>
      <w:r w:rsidR="0035391B">
        <w:t>Multicycle operations</w:t>
      </w:r>
      <w:r w:rsidR="005C74AC">
        <w:t>.</w:t>
      </w:r>
      <w:r w:rsidR="005C74AC" w:rsidRPr="005C74AC">
        <w:t xml:space="preserve"> </w:t>
      </w:r>
    </w:p>
    <w:p w14:paraId="4E1C582C" w14:textId="5B39BAA4" w:rsidR="005810CA" w:rsidRDefault="005810CA" w:rsidP="005810CA">
      <w:pPr>
        <w:suppressAutoHyphens w:val="0"/>
      </w:pPr>
      <w:r>
        <w:t>You are requested to:</w:t>
      </w:r>
    </w:p>
    <w:p w14:paraId="0A0C3584" w14:textId="43D79527" w:rsidR="0035391B" w:rsidRDefault="0035391B" w:rsidP="0062286B">
      <w:pPr>
        <w:pStyle w:val="ListParagraph"/>
        <w:numPr>
          <w:ilvl w:val="0"/>
          <w:numId w:val="37"/>
        </w:numPr>
        <w:suppressAutoHyphens w:val="0"/>
      </w:pPr>
      <w:r>
        <w:t>D</w:t>
      </w:r>
      <w:r w:rsidRPr="0035391B">
        <w:t xml:space="preserve">iscuss the main differences between </w:t>
      </w:r>
      <w:r>
        <w:t xml:space="preserve">executing </w:t>
      </w:r>
      <w:r w:rsidRPr="0035391B">
        <w:t xml:space="preserve">an integer and </w:t>
      </w:r>
      <w:proofErr w:type="gramStart"/>
      <w:r w:rsidRPr="0035391B">
        <w:t>floating point</w:t>
      </w:r>
      <w:proofErr w:type="gramEnd"/>
      <w:r w:rsidRPr="0035391B">
        <w:t xml:space="preserve"> operation</w:t>
      </w:r>
    </w:p>
    <w:p w14:paraId="50BF4BBC" w14:textId="4084F812" w:rsidR="0035391B" w:rsidRDefault="005A4E3D" w:rsidP="0062286B">
      <w:pPr>
        <w:pStyle w:val="ListParagraph"/>
        <w:numPr>
          <w:ilvl w:val="0"/>
          <w:numId w:val="37"/>
        </w:numPr>
        <w:suppressAutoHyphens w:val="0"/>
      </w:pPr>
      <w:r>
        <w:t xml:space="preserve">Draw an example of a pipeline </w:t>
      </w:r>
      <w:r w:rsidR="0035391B">
        <w:t>capable of executing integer operations</w:t>
      </w:r>
    </w:p>
    <w:p w14:paraId="29012E07" w14:textId="3580A3AA" w:rsidR="0035391B" w:rsidRDefault="0035391B" w:rsidP="0062286B">
      <w:pPr>
        <w:pStyle w:val="ListParagraph"/>
        <w:numPr>
          <w:ilvl w:val="0"/>
          <w:numId w:val="37"/>
        </w:numPr>
        <w:suppressAutoHyphens w:val="0"/>
      </w:pPr>
      <w:r>
        <w:t>Draw a</w:t>
      </w:r>
      <w:r w:rsidR="005A4E3D">
        <w:t>n example of</w:t>
      </w:r>
      <w:r>
        <w:t xml:space="preserve"> </w:t>
      </w:r>
      <w:r w:rsidR="005A4E3D">
        <w:t xml:space="preserve">a </w:t>
      </w:r>
      <w:r>
        <w:t>pipeline capable of executing floating point operations</w:t>
      </w:r>
    </w:p>
    <w:p w14:paraId="3B020CB3" w14:textId="41C6314E" w:rsidR="0035391B" w:rsidRDefault="0035391B" w:rsidP="0035391B">
      <w:pPr>
        <w:pStyle w:val="ListParagraph"/>
        <w:numPr>
          <w:ilvl w:val="0"/>
          <w:numId w:val="37"/>
        </w:numPr>
        <w:suppressAutoHyphens w:val="0"/>
      </w:pPr>
      <w:r>
        <w:t>Give the definition of Latency and Initiation Interval</w:t>
      </w:r>
    </w:p>
    <w:p w14:paraId="0C1EECE6" w14:textId="77777777" w:rsidR="002E135D" w:rsidRDefault="002E135D" w:rsidP="002E135D">
      <w:pPr>
        <w:suppressAutoHyphens w:val="0"/>
      </w:pPr>
    </w:p>
    <w:p w14:paraId="5154BB85" w14:textId="77777777" w:rsidR="002E135D" w:rsidRPr="00803069" w:rsidRDefault="002E135D" w:rsidP="002E135D">
      <w:pPr>
        <w:autoSpaceDE w:val="0"/>
        <w:autoSpaceDN w:val="0"/>
        <w:adjustRightInd w:val="0"/>
        <w:rPr>
          <w:rFonts w:eastAsia="Calibri"/>
          <w:b/>
          <w:lang w:eastAsia="en-GB"/>
        </w:rPr>
      </w:pPr>
      <w:r w:rsidRPr="00803069">
        <w:rPr>
          <w:rFonts w:eastAsia="Calibri"/>
          <w:b/>
          <w:lang w:eastAsia="en-GB"/>
        </w:rPr>
        <w:t>Write your answer here.</w:t>
      </w:r>
    </w:p>
    <w:p w14:paraId="07E40306" w14:textId="285204D7" w:rsidR="002E135D" w:rsidRDefault="002E135D" w:rsidP="002E135D">
      <w:pPr>
        <w:suppressAutoHyphens w:val="0"/>
      </w:pPr>
    </w:p>
    <w:p w14:paraId="7BCDEA1F" w14:textId="645191C4" w:rsidR="00C226D0" w:rsidRDefault="00C226D0" w:rsidP="00246601">
      <w:pPr>
        <w:pStyle w:val="ListParagraph"/>
        <w:suppressAutoHyphens w:val="0"/>
        <w:rPr>
          <w:b/>
          <w:sz w:val="26"/>
        </w:rPr>
      </w:pPr>
      <w:bookmarkStart w:id="0" w:name="_GoBack"/>
      <w:bookmarkEnd w:id="0"/>
    </w:p>
    <w:p w14:paraId="259BA9B7" w14:textId="5A1AAE47" w:rsidR="00C70C7E" w:rsidRPr="002A3278" w:rsidRDefault="00080C75" w:rsidP="002A1E20">
      <w:pPr>
        <w:suppressAutoHyphens w:val="0"/>
        <w:ind w:left="360"/>
        <w:jc w:val="center"/>
        <w:rPr>
          <w:bCs/>
          <w:sz w:val="26"/>
        </w:rPr>
      </w:pPr>
      <w:r w:rsidRPr="008B4E30">
        <w:rPr>
          <w:b/>
          <w:sz w:val="26"/>
        </w:rPr>
        <w:br w:type="page"/>
      </w:r>
      <w:r w:rsidR="00246601" w:rsidRPr="008B4E30">
        <w:rPr>
          <w:b/>
          <w:sz w:val="26"/>
        </w:rPr>
        <w:lastRenderedPageBreak/>
        <w:t>Question #</w:t>
      </w:r>
      <w:r w:rsidRPr="008B4E30">
        <w:rPr>
          <w:b/>
          <w:sz w:val="26"/>
        </w:rPr>
        <w:t>2</w:t>
      </w:r>
      <w:r w:rsidR="002A3278">
        <w:rPr>
          <w:bCs/>
          <w:sz w:val="26"/>
        </w:rPr>
        <w:t xml:space="preserve"> (4 points)</w:t>
      </w:r>
    </w:p>
    <w:p w14:paraId="64B8239C" w14:textId="5269BBFD" w:rsidR="007217CE" w:rsidRDefault="007217CE" w:rsidP="007217CE">
      <w:pPr>
        <w:jc w:val="both"/>
      </w:pPr>
      <w:r>
        <w:t xml:space="preserve">Let's consider a MIPS architecture using a </w:t>
      </w:r>
      <w:r>
        <w:rPr>
          <w:i/>
        </w:rPr>
        <w:t>Branch History Table</w:t>
      </w:r>
      <w:r>
        <w:t xml:space="preserve"> (BHT) composed of </w:t>
      </w:r>
      <w:r w:rsidRPr="009B6664">
        <w:rPr>
          <w:i/>
          <w:iCs/>
        </w:rPr>
        <w:t>8 1-bit entries</w:t>
      </w:r>
      <w:r>
        <w:t xml:space="preserve">. Let's assume that this architecture executes the following code, </w:t>
      </w:r>
      <w:r w:rsidRPr="000E72E2">
        <w:t xml:space="preserve">which, taking a </w:t>
      </w:r>
      <w:proofErr w:type="spellStart"/>
      <w:r w:rsidRPr="000E72E2">
        <w:rPr>
          <w:i/>
          <w:iCs/>
        </w:rPr>
        <w:t>vec</w:t>
      </w:r>
      <w:proofErr w:type="spellEnd"/>
      <w:r w:rsidRPr="000E72E2">
        <w:t xml:space="preserve"> vector, calculates the number of even and odd characters it contains with respect to the relative index of the ASCII table (</w:t>
      </w:r>
      <w:r w:rsidRPr="000F65B0">
        <w:t>for example, the character '</w:t>
      </w:r>
      <w:r w:rsidRPr="000F65B0">
        <w:rPr>
          <w:i/>
          <w:iCs/>
        </w:rPr>
        <w:t>a</w:t>
      </w:r>
      <w:r w:rsidRPr="000F65B0">
        <w:t xml:space="preserve">' in the ASCII table is </w:t>
      </w:r>
      <w:r w:rsidR="002A3278">
        <w:t>0x</w:t>
      </w:r>
      <w:r w:rsidRPr="000F65B0">
        <w:rPr>
          <w:i/>
          <w:iCs/>
        </w:rPr>
        <w:t>61</w:t>
      </w:r>
      <w:r w:rsidRPr="000F65B0">
        <w:t xml:space="preserve"> </w:t>
      </w:r>
      <w:r w:rsidR="002A3278">
        <w:t xml:space="preserve">(97 in decimal) </w:t>
      </w:r>
      <w:r w:rsidRPr="000F65B0">
        <w:t xml:space="preserve">and </w:t>
      </w:r>
      <w:r>
        <w:t xml:space="preserve">is </w:t>
      </w:r>
      <w:r w:rsidRPr="000F65B0">
        <w:t>therefore odd, the character '</w:t>
      </w:r>
      <w:r w:rsidRPr="000F65B0">
        <w:rPr>
          <w:i/>
          <w:iCs/>
        </w:rPr>
        <w:t>b</w:t>
      </w:r>
      <w:r w:rsidRPr="000F65B0">
        <w:t xml:space="preserve">' is </w:t>
      </w:r>
      <w:r w:rsidR="002A3278">
        <w:t>0x</w:t>
      </w:r>
      <w:r w:rsidRPr="000F65B0">
        <w:rPr>
          <w:i/>
          <w:iCs/>
        </w:rPr>
        <w:t>62</w:t>
      </w:r>
      <w:r w:rsidRPr="000F65B0">
        <w:t xml:space="preserve"> </w:t>
      </w:r>
      <w:r w:rsidR="002A3278">
        <w:t xml:space="preserve">(98 in decimal) </w:t>
      </w:r>
      <w:r w:rsidRPr="000F65B0">
        <w:t>and</w:t>
      </w:r>
      <w:r>
        <w:t xml:space="preserve"> is</w:t>
      </w:r>
      <w:r w:rsidRPr="000F65B0">
        <w:t xml:space="preserve"> therefore even, and so on</w:t>
      </w:r>
      <w:r w:rsidRPr="000E72E2">
        <w:t xml:space="preserve">) and then writes the result into the variables </w:t>
      </w:r>
      <w:r w:rsidRPr="000E72E2">
        <w:rPr>
          <w:i/>
          <w:iCs/>
        </w:rPr>
        <w:t>res0</w:t>
      </w:r>
      <w:r w:rsidRPr="000E72E2">
        <w:t xml:space="preserve"> and </w:t>
      </w:r>
      <w:r w:rsidRPr="000E72E2">
        <w:rPr>
          <w:i/>
          <w:iCs/>
        </w:rPr>
        <w:t>res1</w:t>
      </w:r>
      <w:r w:rsidRPr="000E72E2">
        <w:t>.</w:t>
      </w:r>
      <w:r>
        <w:t xml:space="preserve"> The calculation of the remainder is performed using the following formula: </w:t>
      </w:r>
      <w:r w:rsidRPr="009E7F20">
        <w:rPr>
          <w:i/>
          <w:iCs/>
        </w:rPr>
        <w:t xml:space="preserve">a mod n = a </w:t>
      </w:r>
      <w:r>
        <w:rPr>
          <w:i/>
          <w:iCs/>
        </w:rPr>
        <w:t>–</w:t>
      </w:r>
      <w:r w:rsidRPr="009E7F20">
        <w:rPr>
          <w:i/>
          <w:iCs/>
        </w:rPr>
        <w:t xml:space="preserve"> (a / n) * n</w:t>
      </w:r>
      <w:r>
        <w:t xml:space="preserve">. For every instruction, the hexadecimal address of the memory cell storing the instruction is reported. </w:t>
      </w:r>
    </w:p>
    <w:p w14:paraId="073B02F9" w14:textId="77777777" w:rsidR="007217CE" w:rsidRDefault="007217CE" w:rsidP="007217CE">
      <w:pPr>
        <w:jc w:val="both"/>
      </w:pPr>
      <w:r>
        <w:t xml:space="preserve">Assuming that when the execution of the code </w:t>
      </w:r>
      <w:proofErr w:type="gramStart"/>
      <w:r>
        <w:t>fragment</w:t>
      </w:r>
      <w:proofErr w:type="gramEnd"/>
      <w:r>
        <w:t xml:space="preserve"> the BHT is full of null values (corresponding to the prediction Not Taken) you are asked to compute:</w:t>
      </w:r>
    </w:p>
    <w:p w14:paraId="7DEDC220" w14:textId="77777777" w:rsidR="007217CE" w:rsidRDefault="007217CE" w:rsidP="007217CE">
      <w:pPr>
        <w:pStyle w:val="ListParagraph"/>
        <w:numPr>
          <w:ilvl w:val="0"/>
          <w:numId w:val="25"/>
        </w:numPr>
      </w:pPr>
      <w:bookmarkStart w:id="1" w:name="_Hlk134437109"/>
      <w:r>
        <w:t xml:space="preserve">The number of </w:t>
      </w:r>
      <w:proofErr w:type="spellStart"/>
      <w:r>
        <w:t>mispredicted</w:t>
      </w:r>
      <w:proofErr w:type="spellEnd"/>
      <w:r>
        <w:t xml:space="preserve"> branches during the execution of the code </w:t>
      </w:r>
    </w:p>
    <w:bookmarkEnd w:id="1"/>
    <w:p w14:paraId="253D4441" w14:textId="77777777" w:rsidR="007217CE" w:rsidRDefault="007217CE" w:rsidP="007217CE">
      <w:pPr>
        <w:pStyle w:val="ListParagraph"/>
        <w:numPr>
          <w:ilvl w:val="0"/>
          <w:numId w:val="25"/>
        </w:numPr>
      </w:pPr>
      <w:r>
        <w:t xml:space="preserve">The BHT content when the execution finishes (using the table reported on the next page). </w:t>
      </w:r>
    </w:p>
    <w:p w14:paraId="3A704A8E" w14:textId="77777777" w:rsidR="007217CE" w:rsidRDefault="007217CE" w:rsidP="007217CE">
      <w:r>
        <w:t xml:space="preserve">For all computations, it is suggested the usage of the table on the next page. </w:t>
      </w:r>
      <w:r w:rsidRPr="00C01C63">
        <w:t xml:space="preserve">Write in the highlighted cells whether the result of the prediction of the current </w:t>
      </w:r>
      <w:r>
        <w:t>branch</w:t>
      </w:r>
      <w:r w:rsidRPr="00C01C63">
        <w:t xml:space="preserve"> and the real behavior (result) of the software is </w:t>
      </w:r>
      <w:r w:rsidRPr="009B6664">
        <w:rPr>
          <w:i/>
          <w:iCs/>
        </w:rPr>
        <w:t>Taken</w:t>
      </w:r>
      <w:r w:rsidRPr="00C01C63">
        <w:t xml:space="preserve"> (T) or </w:t>
      </w:r>
      <w:r w:rsidRPr="009B6664">
        <w:rPr>
          <w:i/>
          <w:iCs/>
        </w:rPr>
        <w:t>Not</w:t>
      </w:r>
      <w:r w:rsidRPr="00C01C63">
        <w:t xml:space="preserve"> </w:t>
      </w:r>
      <w:r w:rsidRPr="009B6664">
        <w:rPr>
          <w:i/>
          <w:iCs/>
        </w:rPr>
        <w:t>Taken</w:t>
      </w:r>
      <w:r w:rsidRPr="00C01C63">
        <w:t xml:space="preserve"> (NT).</w:t>
      </w:r>
    </w:p>
    <w:p w14:paraId="38144823" w14:textId="78BF6AE6" w:rsidR="00E71F6A" w:rsidRPr="00E71F6A" w:rsidRDefault="00E71F6A" w:rsidP="007217CE">
      <w:pPr>
        <w:rPr>
          <w:i/>
          <w:iCs/>
        </w:rPr>
      </w:pPr>
      <w:r w:rsidRPr="00806CC5">
        <w:rPr>
          <w:i/>
          <w:iCs/>
        </w:rPr>
        <w:t>Hint: To calculate the BHT entry corresponding to each branch instruction, remember that you should exclude the last two bits from the instruction address as they are always equal to 0.</w:t>
      </w:r>
    </w:p>
    <w:p w14:paraId="00E8F45E" w14:textId="77777777" w:rsidR="007217CE" w:rsidRDefault="007217CE" w:rsidP="007217CE"/>
    <w:p w14:paraId="03F37845" w14:textId="77777777" w:rsidR="007217CE" w:rsidRDefault="007217CE" w:rsidP="007217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845"/>
        <w:gridCol w:w="2058"/>
        <w:gridCol w:w="4585"/>
      </w:tblGrid>
      <w:tr w:rsidR="007217CE" w14:paraId="5311BD2A" w14:textId="77777777" w:rsidTr="0062286B">
        <w:tc>
          <w:tcPr>
            <w:tcW w:w="817" w:type="dxa"/>
          </w:tcPr>
          <w:p w14:paraId="2E59926F" w14:textId="77777777" w:rsidR="007217CE" w:rsidRDefault="007217CE" w:rsidP="0062286B">
            <w:proofErr w:type="spellStart"/>
            <w:r w:rsidRPr="0015017B">
              <w:t>vec</w:t>
            </w:r>
            <w:proofErr w:type="spellEnd"/>
            <w:r w:rsidRPr="0015017B">
              <w:t>:</w:t>
            </w:r>
          </w:p>
        </w:tc>
        <w:tc>
          <w:tcPr>
            <w:tcW w:w="851" w:type="dxa"/>
          </w:tcPr>
          <w:p w14:paraId="3D538778" w14:textId="77777777" w:rsidR="007217CE" w:rsidRDefault="007217CE" w:rsidP="0062286B">
            <w:r w:rsidRPr="0015017B">
              <w:t>.</w:t>
            </w:r>
            <w:r w:rsidRPr="00A65009">
              <w:t xml:space="preserve"> </w:t>
            </w:r>
            <w:proofErr w:type="spellStart"/>
            <w:r w:rsidRPr="00A65009">
              <w:t>asciiz</w:t>
            </w:r>
            <w:proofErr w:type="spellEnd"/>
          </w:p>
        </w:tc>
        <w:tc>
          <w:tcPr>
            <w:tcW w:w="2110" w:type="dxa"/>
          </w:tcPr>
          <w:p w14:paraId="4880EAA9" w14:textId="77777777" w:rsidR="007217CE" w:rsidRDefault="007217CE" w:rsidP="0062286B">
            <w:r w:rsidRPr="00A65009">
              <w:t xml:space="preserve"> "coding"</w:t>
            </w:r>
          </w:p>
        </w:tc>
        <w:tc>
          <w:tcPr>
            <w:tcW w:w="4743" w:type="dxa"/>
          </w:tcPr>
          <w:p w14:paraId="14B7324F" w14:textId="5FD6BBF2" w:rsidR="007217CE" w:rsidRDefault="007217CE" w:rsidP="0062286B">
            <w:r w:rsidRPr="0015017B">
              <w:t xml:space="preserve"># </w:t>
            </w:r>
            <w:r w:rsidR="008F7177" w:rsidRPr="0015017B">
              <w:t xml:space="preserve">input vector </w:t>
            </w:r>
            <w:r w:rsidR="008F7177">
              <w:t>with the termination character</w:t>
            </w:r>
          </w:p>
        </w:tc>
      </w:tr>
      <w:tr w:rsidR="007217CE" w14:paraId="18962B84" w14:textId="77777777" w:rsidTr="0062286B">
        <w:tc>
          <w:tcPr>
            <w:tcW w:w="817" w:type="dxa"/>
          </w:tcPr>
          <w:p w14:paraId="6A92E480" w14:textId="77777777" w:rsidR="007217CE" w:rsidRPr="005E39B3" w:rsidRDefault="007217CE" w:rsidP="0062286B">
            <w:r w:rsidRPr="00A65009">
              <w:t>res</w:t>
            </w:r>
            <w:r>
              <w:t>e</w:t>
            </w:r>
            <w:r w:rsidRPr="0015017B">
              <w:t>:</w:t>
            </w:r>
          </w:p>
        </w:tc>
        <w:tc>
          <w:tcPr>
            <w:tcW w:w="851" w:type="dxa"/>
          </w:tcPr>
          <w:p w14:paraId="2054E016" w14:textId="77777777" w:rsidR="007217CE" w:rsidRDefault="007217CE" w:rsidP="0062286B">
            <w:proofErr w:type="gramStart"/>
            <w:r w:rsidRPr="0015017B">
              <w:t>.space</w:t>
            </w:r>
            <w:proofErr w:type="gramEnd"/>
            <w:r w:rsidRPr="0015017B">
              <w:t xml:space="preserve"> </w:t>
            </w:r>
          </w:p>
        </w:tc>
        <w:tc>
          <w:tcPr>
            <w:tcW w:w="2110" w:type="dxa"/>
          </w:tcPr>
          <w:p w14:paraId="732580CF" w14:textId="77777777" w:rsidR="007217CE" w:rsidRPr="00A05739" w:rsidRDefault="007217CE" w:rsidP="0062286B">
            <w:r>
              <w:t>1</w:t>
            </w:r>
          </w:p>
        </w:tc>
        <w:tc>
          <w:tcPr>
            <w:tcW w:w="4743" w:type="dxa"/>
          </w:tcPr>
          <w:p w14:paraId="00CB76B8" w14:textId="77777777" w:rsidR="007217CE" w:rsidRPr="0032098D" w:rsidRDefault="007217CE" w:rsidP="0062286B">
            <w:r>
              <w:t># counter of even elements</w:t>
            </w:r>
          </w:p>
        </w:tc>
      </w:tr>
      <w:tr w:rsidR="007217CE" w14:paraId="7C823001" w14:textId="77777777" w:rsidTr="0062286B">
        <w:tc>
          <w:tcPr>
            <w:tcW w:w="817" w:type="dxa"/>
          </w:tcPr>
          <w:p w14:paraId="5410230C" w14:textId="77777777" w:rsidR="007217CE" w:rsidRPr="005E39B3" w:rsidRDefault="007217CE" w:rsidP="0062286B">
            <w:proofErr w:type="spellStart"/>
            <w:r w:rsidRPr="00A65009">
              <w:t>res</w:t>
            </w:r>
            <w:r>
              <w:t>o</w:t>
            </w:r>
            <w:proofErr w:type="spellEnd"/>
            <w:r w:rsidRPr="0015017B">
              <w:t>:</w:t>
            </w:r>
          </w:p>
        </w:tc>
        <w:tc>
          <w:tcPr>
            <w:tcW w:w="851" w:type="dxa"/>
          </w:tcPr>
          <w:p w14:paraId="0A1D5C44" w14:textId="77777777" w:rsidR="007217CE" w:rsidRDefault="007217CE" w:rsidP="0062286B">
            <w:proofErr w:type="gramStart"/>
            <w:r w:rsidRPr="0015017B">
              <w:t>.space</w:t>
            </w:r>
            <w:proofErr w:type="gramEnd"/>
            <w:r w:rsidRPr="0015017B">
              <w:t xml:space="preserve"> </w:t>
            </w:r>
          </w:p>
        </w:tc>
        <w:tc>
          <w:tcPr>
            <w:tcW w:w="2110" w:type="dxa"/>
          </w:tcPr>
          <w:p w14:paraId="236950DB" w14:textId="77777777" w:rsidR="007217CE" w:rsidRPr="00A05739" w:rsidRDefault="007217CE" w:rsidP="0062286B">
            <w:r>
              <w:t>1</w:t>
            </w:r>
          </w:p>
        </w:tc>
        <w:tc>
          <w:tcPr>
            <w:tcW w:w="4743" w:type="dxa"/>
          </w:tcPr>
          <w:p w14:paraId="1A4FA539" w14:textId="77777777" w:rsidR="007217CE" w:rsidRPr="0032098D" w:rsidRDefault="007217CE" w:rsidP="0062286B">
            <w:r>
              <w:t># counter of odd elements</w:t>
            </w:r>
          </w:p>
        </w:tc>
      </w:tr>
      <w:tr w:rsidR="007217CE" w14:paraId="5D2B57B0" w14:textId="77777777" w:rsidTr="0062286B">
        <w:tc>
          <w:tcPr>
            <w:tcW w:w="817" w:type="dxa"/>
          </w:tcPr>
          <w:p w14:paraId="29788E53" w14:textId="77777777" w:rsidR="007217CE" w:rsidRPr="00A65009" w:rsidRDefault="007217CE" w:rsidP="0062286B">
            <w:r>
              <w:t>…</w:t>
            </w:r>
          </w:p>
        </w:tc>
        <w:tc>
          <w:tcPr>
            <w:tcW w:w="851" w:type="dxa"/>
          </w:tcPr>
          <w:p w14:paraId="10F8D8A7" w14:textId="77777777" w:rsidR="007217CE" w:rsidRPr="0015017B" w:rsidRDefault="007217CE" w:rsidP="0062286B"/>
        </w:tc>
        <w:tc>
          <w:tcPr>
            <w:tcW w:w="2110" w:type="dxa"/>
          </w:tcPr>
          <w:p w14:paraId="359C319F" w14:textId="77777777" w:rsidR="007217CE" w:rsidRDefault="007217CE" w:rsidP="0062286B"/>
        </w:tc>
        <w:tc>
          <w:tcPr>
            <w:tcW w:w="4743" w:type="dxa"/>
          </w:tcPr>
          <w:p w14:paraId="44286805" w14:textId="77777777" w:rsidR="007217CE" w:rsidRPr="0032098D" w:rsidRDefault="007217CE" w:rsidP="0062286B"/>
        </w:tc>
      </w:tr>
      <w:tr w:rsidR="009E68D9" w14:paraId="654BFAFA" w14:textId="77777777" w:rsidTr="0062286B">
        <w:tc>
          <w:tcPr>
            <w:tcW w:w="817" w:type="dxa"/>
          </w:tcPr>
          <w:p w14:paraId="62CFECE7" w14:textId="102542E4" w:rsidR="009E68D9" w:rsidRPr="005E39B3" w:rsidRDefault="009E68D9" w:rsidP="009E68D9">
            <w:r w:rsidRPr="005E39B3">
              <w:t>0x0000</w:t>
            </w:r>
          </w:p>
        </w:tc>
        <w:tc>
          <w:tcPr>
            <w:tcW w:w="851" w:type="dxa"/>
          </w:tcPr>
          <w:p w14:paraId="5DC03E52" w14:textId="77777777" w:rsidR="009E68D9" w:rsidRDefault="009E68D9" w:rsidP="009E68D9"/>
        </w:tc>
        <w:tc>
          <w:tcPr>
            <w:tcW w:w="2110" w:type="dxa"/>
          </w:tcPr>
          <w:p w14:paraId="3323B8EA" w14:textId="5E6CAA3A" w:rsidR="009E68D9" w:rsidRPr="00A05739" w:rsidRDefault="009E68D9" w:rsidP="009E68D9">
            <w:proofErr w:type="spellStart"/>
            <w:r w:rsidRPr="00A05739">
              <w:t>daddui</w:t>
            </w:r>
            <w:proofErr w:type="spellEnd"/>
            <w:r w:rsidRPr="00A05739">
              <w:t xml:space="preserve"> r1, r0, 2</w:t>
            </w:r>
          </w:p>
        </w:tc>
        <w:tc>
          <w:tcPr>
            <w:tcW w:w="4743" w:type="dxa"/>
          </w:tcPr>
          <w:p w14:paraId="7C79BCC6" w14:textId="5C65A953" w:rsidR="009E68D9" w:rsidRPr="0032098D" w:rsidRDefault="009E68D9" w:rsidP="009E68D9">
            <w:r w:rsidRPr="0032098D">
              <w:t xml:space="preserve"># initialize </w:t>
            </w:r>
            <w:r>
              <w:t>the divisor</w:t>
            </w:r>
          </w:p>
        </w:tc>
      </w:tr>
      <w:tr w:rsidR="009E68D9" w14:paraId="7DD46A4B" w14:textId="77777777" w:rsidTr="0062286B">
        <w:tc>
          <w:tcPr>
            <w:tcW w:w="817" w:type="dxa"/>
          </w:tcPr>
          <w:p w14:paraId="2EE83D2F" w14:textId="6619A912" w:rsidR="009E68D9" w:rsidRDefault="009E68D9" w:rsidP="009E68D9">
            <w:r w:rsidRPr="005E39B3">
              <w:t>0x000</w:t>
            </w:r>
            <w:r>
              <w:t>4</w:t>
            </w:r>
          </w:p>
        </w:tc>
        <w:tc>
          <w:tcPr>
            <w:tcW w:w="851" w:type="dxa"/>
          </w:tcPr>
          <w:p w14:paraId="1E80114A" w14:textId="77777777" w:rsidR="009E68D9" w:rsidRDefault="009E68D9" w:rsidP="009E68D9"/>
        </w:tc>
        <w:tc>
          <w:tcPr>
            <w:tcW w:w="2110" w:type="dxa"/>
          </w:tcPr>
          <w:p w14:paraId="3223F5DC" w14:textId="751A1DE0" w:rsidR="009E68D9" w:rsidRDefault="009E68D9" w:rsidP="009E68D9">
            <w:proofErr w:type="spellStart"/>
            <w:r w:rsidRPr="00A05739">
              <w:t>daddi</w:t>
            </w:r>
            <w:proofErr w:type="spellEnd"/>
            <w:r w:rsidRPr="00A05739">
              <w:t xml:space="preserve"> r2, r0, -1</w:t>
            </w:r>
          </w:p>
        </w:tc>
        <w:tc>
          <w:tcPr>
            <w:tcW w:w="4743" w:type="dxa"/>
          </w:tcPr>
          <w:p w14:paraId="289BD8AF" w14:textId="40ED97EF" w:rsidR="009E68D9" w:rsidRDefault="009E68D9" w:rsidP="009E68D9">
            <w:r w:rsidRPr="0032098D">
              <w:t xml:space="preserve"># initialize </w:t>
            </w:r>
            <w:r>
              <w:t xml:space="preserve">the </w:t>
            </w:r>
            <w:r w:rsidRPr="0032098D">
              <w:t>poin</w:t>
            </w:r>
            <w:r>
              <w:t>ter</w:t>
            </w:r>
          </w:p>
        </w:tc>
      </w:tr>
      <w:tr w:rsidR="009E68D9" w14:paraId="1CFF597E" w14:textId="77777777" w:rsidTr="0062286B">
        <w:tc>
          <w:tcPr>
            <w:tcW w:w="817" w:type="dxa"/>
          </w:tcPr>
          <w:p w14:paraId="58FEAC57" w14:textId="3FC64B90" w:rsidR="009E68D9" w:rsidRDefault="009E68D9" w:rsidP="009E68D9">
            <w:r w:rsidRPr="005E39B3">
              <w:t>0x000</w:t>
            </w:r>
            <w:r>
              <w:t>8</w:t>
            </w:r>
          </w:p>
        </w:tc>
        <w:tc>
          <w:tcPr>
            <w:tcW w:w="851" w:type="dxa"/>
          </w:tcPr>
          <w:p w14:paraId="3D26716E" w14:textId="77777777" w:rsidR="009E68D9" w:rsidRDefault="009E68D9" w:rsidP="009E68D9"/>
        </w:tc>
        <w:tc>
          <w:tcPr>
            <w:tcW w:w="2110" w:type="dxa"/>
          </w:tcPr>
          <w:p w14:paraId="06DA4B0D" w14:textId="7D6EE010" w:rsidR="009E68D9" w:rsidRDefault="009E68D9" w:rsidP="009E68D9">
            <w:proofErr w:type="spellStart"/>
            <w:r w:rsidRPr="00A05739">
              <w:t>daddui</w:t>
            </w:r>
            <w:proofErr w:type="spellEnd"/>
            <w:r w:rsidRPr="00A05739">
              <w:t xml:space="preserve"> r5, r0, 0</w:t>
            </w:r>
          </w:p>
        </w:tc>
        <w:tc>
          <w:tcPr>
            <w:tcW w:w="4743" w:type="dxa"/>
          </w:tcPr>
          <w:p w14:paraId="7F7DED23" w14:textId="31BE479D" w:rsidR="009E68D9" w:rsidRDefault="009E68D9" w:rsidP="009E68D9">
            <w:r>
              <w:t># initialize the counter of even elements</w:t>
            </w:r>
          </w:p>
        </w:tc>
      </w:tr>
      <w:tr w:rsidR="009E68D9" w14:paraId="176E6A9A" w14:textId="77777777" w:rsidTr="0062286B">
        <w:tc>
          <w:tcPr>
            <w:tcW w:w="817" w:type="dxa"/>
          </w:tcPr>
          <w:p w14:paraId="0B190155" w14:textId="5CEF3F25" w:rsidR="009E68D9" w:rsidRDefault="009E68D9" w:rsidP="009E68D9">
            <w:r w:rsidRPr="005E39B3">
              <w:t>0x000</w:t>
            </w:r>
            <w:r>
              <w:t>c</w:t>
            </w:r>
          </w:p>
        </w:tc>
        <w:tc>
          <w:tcPr>
            <w:tcW w:w="851" w:type="dxa"/>
          </w:tcPr>
          <w:p w14:paraId="5954C317" w14:textId="77777777" w:rsidR="009E68D9" w:rsidRDefault="009E68D9" w:rsidP="009E68D9"/>
        </w:tc>
        <w:tc>
          <w:tcPr>
            <w:tcW w:w="2110" w:type="dxa"/>
          </w:tcPr>
          <w:p w14:paraId="23CD1F73" w14:textId="470B7939" w:rsidR="009E68D9" w:rsidRDefault="009E68D9" w:rsidP="009E68D9">
            <w:proofErr w:type="spellStart"/>
            <w:r w:rsidRPr="00A05739">
              <w:t>daddui</w:t>
            </w:r>
            <w:proofErr w:type="spellEnd"/>
            <w:r w:rsidRPr="00A05739">
              <w:t xml:space="preserve"> r6, r0, 0</w:t>
            </w:r>
          </w:p>
        </w:tc>
        <w:tc>
          <w:tcPr>
            <w:tcW w:w="4743" w:type="dxa"/>
          </w:tcPr>
          <w:p w14:paraId="0F3C4D4E" w14:textId="271E95A3" w:rsidR="009E68D9" w:rsidRDefault="009E68D9" w:rsidP="009E68D9">
            <w:r>
              <w:t># initialize the counter of odd elements</w:t>
            </w:r>
          </w:p>
        </w:tc>
      </w:tr>
      <w:tr w:rsidR="009E68D9" w14:paraId="0D0330A7" w14:textId="77777777" w:rsidTr="0062286B">
        <w:tc>
          <w:tcPr>
            <w:tcW w:w="817" w:type="dxa"/>
          </w:tcPr>
          <w:p w14:paraId="01FC5171" w14:textId="71032DFD" w:rsidR="009E68D9" w:rsidRDefault="009E68D9" w:rsidP="009E68D9">
            <w:r w:rsidRPr="005E39B3">
              <w:t>0x00</w:t>
            </w:r>
            <w:r>
              <w:t>1</w:t>
            </w:r>
            <w:r w:rsidRPr="005E39B3">
              <w:t>0</w:t>
            </w:r>
          </w:p>
        </w:tc>
        <w:tc>
          <w:tcPr>
            <w:tcW w:w="851" w:type="dxa"/>
          </w:tcPr>
          <w:p w14:paraId="47CD1811" w14:textId="2D57B715" w:rsidR="009E68D9" w:rsidRDefault="009E68D9" w:rsidP="009E68D9">
            <w:proofErr w:type="spellStart"/>
            <w:r w:rsidRPr="00A05739">
              <w:t>cyc</w:t>
            </w:r>
            <w:proofErr w:type="spellEnd"/>
            <w:r w:rsidRPr="00A05739">
              <w:t>:</w:t>
            </w:r>
          </w:p>
        </w:tc>
        <w:tc>
          <w:tcPr>
            <w:tcW w:w="2110" w:type="dxa"/>
          </w:tcPr>
          <w:p w14:paraId="222130FA" w14:textId="33F048B5" w:rsidR="009E68D9" w:rsidRDefault="009E68D9" w:rsidP="009E68D9">
            <w:proofErr w:type="spellStart"/>
            <w:r w:rsidRPr="00A05739">
              <w:t>daddui</w:t>
            </w:r>
            <w:proofErr w:type="spellEnd"/>
            <w:r w:rsidRPr="00A05739">
              <w:t xml:space="preserve"> r2, r2, 1</w:t>
            </w:r>
          </w:p>
        </w:tc>
        <w:tc>
          <w:tcPr>
            <w:tcW w:w="4743" w:type="dxa"/>
          </w:tcPr>
          <w:p w14:paraId="6E60A768" w14:textId="4B758124" w:rsidR="009E68D9" w:rsidRDefault="009E68D9" w:rsidP="009E68D9">
            <w:r>
              <w:t># increment the pointer</w:t>
            </w:r>
          </w:p>
        </w:tc>
      </w:tr>
      <w:tr w:rsidR="009E68D9" w14:paraId="53EEEBF0" w14:textId="77777777" w:rsidTr="0062286B">
        <w:tc>
          <w:tcPr>
            <w:tcW w:w="817" w:type="dxa"/>
          </w:tcPr>
          <w:p w14:paraId="4E6E317C" w14:textId="666F61ED" w:rsidR="009E68D9" w:rsidRDefault="009E68D9" w:rsidP="009E68D9">
            <w:r w:rsidRPr="005E39B3">
              <w:t>0x00</w:t>
            </w:r>
            <w:r>
              <w:t>14</w:t>
            </w:r>
          </w:p>
        </w:tc>
        <w:tc>
          <w:tcPr>
            <w:tcW w:w="851" w:type="dxa"/>
          </w:tcPr>
          <w:p w14:paraId="746D5270" w14:textId="77777777" w:rsidR="009E68D9" w:rsidRDefault="009E68D9" w:rsidP="009E68D9"/>
        </w:tc>
        <w:tc>
          <w:tcPr>
            <w:tcW w:w="2110" w:type="dxa"/>
          </w:tcPr>
          <w:p w14:paraId="21007E36" w14:textId="3432D1BC" w:rsidR="009E68D9" w:rsidRDefault="009E68D9" w:rsidP="009E68D9">
            <w:proofErr w:type="spellStart"/>
            <w:r w:rsidRPr="00A05739">
              <w:t>lb</w:t>
            </w:r>
            <w:proofErr w:type="spellEnd"/>
            <w:r w:rsidRPr="00A05739">
              <w:t xml:space="preserve"> r3, </w:t>
            </w:r>
            <w:proofErr w:type="spellStart"/>
            <w:r w:rsidRPr="00A05739">
              <w:t>vec</w:t>
            </w:r>
            <w:proofErr w:type="spellEnd"/>
            <w:r w:rsidRPr="00A05739">
              <w:t>(r2)</w:t>
            </w:r>
          </w:p>
        </w:tc>
        <w:tc>
          <w:tcPr>
            <w:tcW w:w="4743" w:type="dxa"/>
          </w:tcPr>
          <w:p w14:paraId="2AF6AA45" w14:textId="7E1362C4" w:rsidR="009E68D9" w:rsidRDefault="009E68D9" w:rsidP="009E68D9">
            <w:r>
              <w:t xml:space="preserve"># load an element from </w:t>
            </w:r>
            <w:proofErr w:type="spellStart"/>
            <w:r>
              <w:t>vec</w:t>
            </w:r>
            <w:proofErr w:type="spellEnd"/>
          </w:p>
        </w:tc>
      </w:tr>
      <w:tr w:rsidR="009E68D9" w14:paraId="407EE77D" w14:textId="77777777" w:rsidTr="0062286B">
        <w:tc>
          <w:tcPr>
            <w:tcW w:w="817" w:type="dxa"/>
          </w:tcPr>
          <w:p w14:paraId="0FDE2BFC" w14:textId="2AF6C184" w:rsidR="009E68D9" w:rsidRPr="00BF35BA" w:rsidRDefault="009E68D9" w:rsidP="009E68D9">
            <w:pPr>
              <w:rPr>
                <w:highlight w:val="yellow"/>
              </w:rPr>
            </w:pPr>
            <w:r w:rsidRPr="00BF35BA">
              <w:rPr>
                <w:highlight w:val="yellow"/>
              </w:rPr>
              <w:t>0x0018</w:t>
            </w:r>
          </w:p>
        </w:tc>
        <w:tc>
          <w:tcPr>
            <w:tcW w:w="851" w:type="dxa"/>
          </w:tcPr>
          <w:p w14:paraId="594A1532" w14:textId="77777777" w:rsidR="009E68D9" w:rsidRPr="00BF35BA" w:rsidRDefault="009E68D9" w:rsidP="009E68D9">
            <w:pPr>
              <w:rPr>
                <w:highlight w:val="yellow"/>
              </w:rPr>
            </w:pPr>
          </w:p>
        </w:tc>
        <w:tc>
          <w:tcPr>
            <w:tcW w:w="2110" w:type="dxa"/>
          </w:tcPr>
          <w:p w14:paraId="0A1C1747" w14:textId="34882A88" w:rsidR="009E68D9" w:rsidRPr="00BF35BA" w:rsidRDefault="009E68D9" w:rsidP="009E68D9">
            <w:pPr>
              <w:rPr>
                <w:highlight w:val="yellow"/>
              </w:rPr>
            </w:pPr>
            <w:proofErr w:type="spellStart"/>
            <w:r w:rsidRPr="00BF35BA">
              <w:rPr>
                <w:highlight w:val="yellow"/>
              </w:rPr>
              <w:t>beqz</w:t>
            </w:r>
            <w:proofErr w:type="spellEnd"/>
            <w:r w:rsidRPr="00BF35BA">
              <w:rPr>
                <w:highlight w:val="yellow"/>
              </w:rPr>
              <w:t xml:space="preserve"> r3, term</w:t>
            </w:r>
          </w:p>
        </w:tc>
        <w:tc>
          <w:tcPr>
            <w:tcW w:w="4743" w:type="dxa"/>
          </w:tcPr>
          <w:p w14:paraId="72B5B8C9" w14:textId="003D526B" w:rsidR="009E68D9" w:rsidRPr="00BF35BA" w:rsidRDefault="009E68D9" w:rsidP="009E68D9">
            <w:pPr>
              <w:rPr>
                <w:highlight w:val="yellow"/>
              </w:rPr>
            </w:pPr>
            <w:r w:rsidRPr="00BF35BA">
              <w:rPr>
                <w:highlight w:val="yellow"/>
              </w:rPr>
              <w:t># check if the loaded char is the termination one</w:t>
            </w:r>
          </w:p>
        </w:tc>
      </w:tr>
      <w:tr w:rsidR="009E68D9" w14:paraId="74F0A5F0" w14:textId="77777777" w:rsidTr="0062286B">
        <w:tc>
          <w:tcPr>
            <w:tcW w:w="817" w:type="dxa"/>
          </w:tcPr>
          <w:p w14:paraId="5F83729C" w14:textId="5A4D4B16" w:rsidR="009E68D9" w:rsidRDefault="009E68D9" w:rsidP="009E68D9">
            <w:r w:rsidRPr="005E39B3">
              <w:t>0x00</w:t>
            </w:r>
            <w:r>
              <w:t>1c</w:t>
            </w:r>
          </w:p>
        </w:tc>
        <w:tc>
          <w:tcPr>
            <w:tcW w:w="851" w:type="dxa"/>
          </w:tcPr>
          <w:p w14:paraId="50D0C075" w14:textId="77777777" w:rsidR="009E68D9" w:rsidRDefault="009E68D9" w:rsidP="009E68D9"/>
        </w:tc>
        <w:tc>
          <w:tcPr>
            <w:tcW w:w="2110" w:type="dxa"/>
          </w:tcPr>
          <w:p w14:paraId="73743705" w14:textId="40DC3975" w:rsidR="009E68D9" w:rsidRDefault="009E68D9" w:rsidP="009E68D9">
            <w:proofErr w:type="spellStart"/>
            <w:r w:rsidRPr="00A05739">
              <w:t>daddu</w:t>
            </w:r>
            <w:proofErr w:type="spellEnd"/>
            <w:r w:rsidRPr="00A05739">
              <w:t xml:space="preserve"> r4, r3, r0</w:t>
            </w:r>
          </w:p>
        </w:tc>
        <w:tc>
          <w:tcPr>
            <w:tcW w:w="4743" w:type="dxa"/>
          </w:tcPr>
          <w:p w14:paraId="4C6FB7F2" w14:textId="01823E96" w:rsidR="009E68D9" w:rsidRDefault="009E68D9" w:rsidP="009E68D9">
            <w:r>
              <w:t># create a copy of the previously loaded char</w:t>
            </w:r>
          </w:p>
        </w:tc>
      </w:tr>
      <w:tr w:rsidR="009E68D9" w14:paraId="715BBB9E" w14:textId="77777777" w:rsidTr="0062286B">
        <w:tc>
          <w:tcPr>
            <w:tcW w:w="817" w:type="dxa"/>
          </w:tcPr>
          <w:p w14:paraId="4F1ADF06" w14:textId="4662BD47" w:rsidR="009E68D9" w:rsidRDefault="009E68D9" w:rsidP="009E68D9">
            <w:r w:rsidRPr="005E39B3">
              <w:t>0x00</w:t>
            </w:r>
            <w:r>
              <w:t>2</w:t>
            </w:r>
            <w:r w:rsidRPr="005E39B3">
              <w:t>0</w:t>
            </w:r>
          </w:p>
        </w:tc>
        <w:tc>
          <w:tcPr>
            <w:tcW w:w="851" w:type="dxa"/>
          </w:tcPr>
          <w:p w14:paraId="54EAC651" w14:textId="77777777" w:rsidR="009E68D9" w:rsidRDefault="009E68D9" w:rsidP="009E68D9"/>
        </w:tc>
        <w:tc>
          <w:tcPr>
            <w:tcW w:w="2110" w:type="dxa"/>
          </w:tcPr>
          <w:p w14:paraId="4DC6E2CC" w14:textId="1D16D1D5" w:rsidR="009E68D9" w:rsidRDefault="009E68D9" w:rsidP="009E68D9">
            <w:proofErr w:type="spellStart"/>
            <w:r w:rsidRPr="00A05739">
              <w:t>ddivu</w:t>
            </w:r>
            <w:proofErr w:type="spellEnd"/>
            <w:r w:rsidRPr="00A05739">
              <w:t xml:space="preserve"> r3, r3, r1</w:t>
            </w:r>
          </w:p>
        </w:tc>
        <w:tc>
          <w:tcPr>
            <w:tcW w:w="4743" w:type="dxa"/>
          </w:tcPr>
          <w:p w14:paraId="61F78FFD" w14:textId="3CA8AD35" w:rsidR="009E68D9" w:rsidRDefault="009E68D9" w:rsidP="009E68D9">
            <w:r>
              <w:t xml:space="preserve"># calculate the remainder - </w:t>
            </w:r>
            <w:r w:rsidRPr="00B449BF">
              <w:rPr>
                <w:i/>
                <w:iCs/>
              </w:rPr>
              <w:t>step 1: a /</w:t>
            </w:r>
            <w:r w:rsidRPr="009E7F20">
              <w:rPr>
                <w:i/>
                <w:iCs/>
              </w:rPr>
              <w:t xml:space="preserve"> n</w:t>
            </w:r>
          </w:p>
        </w:tc>
      </w:tr>
      <w:tr w:rsidR="009E68D9" w14:paraId="053C71E1" w14:textId="77777777" w:rsidTr="0062286B">
        <w:tc>
          <w:tcPr>
            <w:tcW w:w="817" w:type="dxa"/>
          </w:tcPr>
          <w:p w14:paraId="67398D03" w14:textId="42988203" w:rsidR="009E68D9" w:rsidRDefault="009E68D9" w:rsidP="009E68D9">
            <w:r w:rsidRPr="005E39B3">
              <w:t>0x00</w:t>
            </w:r>
            <w:r>
              <w:t>24</w:t>
            </w:r>
          </w:p>
        </w:tc>
        <w:tc>
          <w:tcPr>
            <w:tcW w:w="851" w:type="dxa"/>
          </w:tcPr>
          <w:p w14:paraId="25E3AC98" w14:textId="77777777" w:rsidR="009E68D9" w:rsidRDefault="009E68D9" w:rsidP="009E68D9"/>
        </w:tc>
        <w:tc>
          <w:tcPr>
            <w:tcW w:w="2110" w:type="dxa"/>
          </w:tcPr>
          <w:p w14:paraId="2A610A67" w14:textId="47FF6A64" w:rsidR="009E68D9" w:rsidRDefault="009E68D9" w:rsidP="009E68D9">
            <w:proofErr w:type="spellStart"/>
            <w:r w:rsidRPr="00A05739">
              <w:t>dmulu</w:t>
            </w:r>
            <w:proofErr w:type="spellEnd"/>
            <w:r w:rsidRPr="00A05739">
              <w:t xml:space="preserve"> r3, r3, r1</w:t>
            </w:r>
          </w:p>
        </w:tc>
        <w:tc>
          <w:tcPr>
            <w:tcW w:w="4743" w:type="dxa"/>
          </w:tcPr>
          <w:p w14:paraId="67D8DA52" w14:textId="45EB2DD8" w:rsidR="009E68D9" w:rsidRDefault="009E68D9" w:rsidP="009E68D9">
            <w:r>
              <w:t xml:space="preserve"># calculate the remainder - </w:t>
            </w:r>
            <w:r w:rsidRPr="00B449BF">
              <w:rPr>
                <w:i/>
                <w:iCs/>
              </w:rPr>
              <w:t>step 2: (a / n</w:t>
            </w:r>
            <w:r>
              <w:rPr>
                <w:i/>
                <w:iCs/>
              </w:rPr>
              <w:t>)</w:t>
            </w:r>
            <w:r w:rsidRPr="009E7F20">
              <w:rPr>
                <w:i/>
                <w:iCs/>
              </w:rPr>
              <w:t xml:space="preserve"> * n</w:t>
            </w:r>
          </w:p>
        </w:tc>
      </w:tr>
      <w:tr w:rsidR="009E68D9" w14:paraId="14AFB270" w14:textId="77777777" w:rsidTr="0062286B">
        <w:tc>
          <w:tcPr>
            <w:tcW w:w="817" w:type="dxa"/>
          </w:tcPr>
          <w:p w14:paraId="7AE98267" w14:textId="48A72187" w:rsidR="009E68D9" w:rsidRDefault="009E68D9" w:rsidP="009E68D9">
            <w:r w:rsidRPr="005E39B3">
              <w:t>0x00</w:t>
            </w:r>
            <w:r>
              <w:t>28</w:t>
            </w:r>
          </w:p>
        </w:tc>
        <w:tc>
          <w:tcPr>
            <w:tcW w:w="851" w:type="dxa"/>
          </w:tcPr>
          <w:p w14:paraId="6B3C9610" w14:textId="77777777" w:rsidR="009E68D9" w:rsidRDefault="009E68D9" w:rsidP="009E68D9"/>
        </w:tc>
        <w:tc>
          <w:tcPr>
            <w:tcW w:w="2110" w:type="dxa"/>
          </w:tcPr>
          <w:p w14:paraId="0E55CC57" w14:textId="6D3F5715" w:rsidR="009E68D9" w:rsidRDefault="009E68D9" w:rsidP="009E68D9">
            <w:proofErr w:type="spellStart"/>
            <w:r w:rsidRPr="00A05739">
              <w:t>dsubu</w:t>
            </w:r>
            <w:proofErr w:type="spellEnd"/>
            <w:r w:rsidRPr="00A05739">
              <w:t xml:space="preserve"> r4, r4, r3</w:t>
            </w:r>
          </w:p>
        </w:tc>
        <w:tc>
          <w:tcPr>
            <w:tcW w:w="4743" w:type="dxa"/>
          </w:tcPr>
          <w:p w14:paraId="0C8CE812" w14:textId="443FEE03" w:rsidR="009E68D9" w:rsidRDefault="009E68D9" w:rsidP="009E68D9">
            <w:r>
              <w:t xml:space="preserve"># calculate the remainder - </w:t>
            </w:r>
            <w:r w:rsidRPr="00B449BF">
              <w:rPr>
                <w:i/>
                <w:iCs/>
              </w:rPr>
              <w:t>step 3: a</w:t>
            </w:r>
            <w:r w:rsidRPr="009E7F20">
              <w:rPr>
                <w:i/>
                <w:iCs/>
              </w:rPr>
              <w:t xml:space="preserve"> </w:t>
            </w:r>
            <w:r>
              <w:rPr>
                <w:i/>
                <w:iCs/>
              </w:rPr>
              <w:t>–</w:t>
            </w:r>
            <w:r w:rsidRPr="009E7F20">
              <w:rPr>
                <w:i/>
                <w:iCs/>
              </w:rPr>
              <w:t xml:space="preserve"> </w:t>
            </w:r>
            <w:r>
              <w:rPr>
                <w:i/>
                <w:iCs/>
              </w:rPr>
              <w:t>(</w:t>
            </w:r>
            <w:r w:rsidRPr="00B449BF">
              <w:rPr>
                <w:i/>
                <w:iCs/>
              </w:rPr>
              <w:t>a / n</w:t>
            </w:r>
            <w:r>
              <w:rPr>
                <w:i/>
                <w:iCs/>
              </w:rPr>
              <w:t>)</w:t>
            </w:r>
            <w:r w:rsidRPr="009E7F20">
              <w:rPr>
                <w:i/>
                <w:iCs/>
              </w:rPr>
              <w:t xml:space="preserve"> * n</w:t>
            </w:r>
          </w:p>
        </w:tc>
      </w:tr>
      <w:tr w:rsidR="009E68D9" w14:paraId="02146A31" w14:textId="77777777" w:rsidTr="0062286B">
        <w:tc>
          <w:tcPr>
            <w:tcW w:w="817" w:type="dxa"/>
          </w:tcPr>
          <w:p w14:paraId="335D397F" w14:textId="41EA6501" w:rsidR="009E68D9" w:rsidRPr="003D1129" w:rsidRDefault="009E68D9" w:rsidP="009E68D9">
            <w:pPr>
              <w:rPr>
                <w:highlight w:val="yellow"/>
              </w:rPr>
            </w:pPr>
            <w:r w:rsidRPr="003D1129">
              <w:rPr>
                <w:highlight w:val="yellow"/>
              </w:rPr>
              <w:t>0x002c</w:t>
            </w:r>
          </w:p>
        </w:tc>
        <w:tc>
          <w:tcPr>
            <w:tcW w:w="851" w:type="dxa"/>
          </w:tcPr>
          <w:p w14:paraId="1A738991" w14:textId="77777777" w:rsidR="009E68D9" w:rsidRPr="003D1129" w:rsidRDefault="009E68D9" w:rsidP="009E68D9">
            <w:pPr>
              <w:rPr>
                <w:highlight w:val="yellow"/>
              </w:rPr>
            </w:pPr>
          </w:p>
        </w:tc>
        <w:tc>
          <w:tcPr>
            <w:tcW w:w="2110" w:type="dxa"/>
          </w:tcPr>
          <w:p w14:paraId="5D713DA4" w14:textId="075EF2EF" w:rsidR="009E68D9" w:rsidRPr="003D1129" w:rsidRDefault="009E68D9" w:rsidP="009E68D9">
            <w:pPr>
              <w:rPr>
                <w:highlight w:val="yellow"/>
              </w:rPr>
            </w:pPr>
            <w:proofErr w:type="spellStart"/>
            <w:r w:rsidRPr="003D1129">
              <w:rPr>
                <w:highlight w:val="yellow"/>
              </w:rPr>
              <w:t>bnez</w:t>
            </w:r>
            <w:proofErr w:type="spellEnd"/>
            <w:r w:rsidRPr="003D1129">
              <w:rPr>
                <w:highlight w:val="yellow"/>
              </w:rPr>
              <w:t xml:space="preserve"> r4, </w:t>
            </w:r>
            <w:proofErr w:type="spellStart"/>
            <w:r w:rsidRPr="003D1129">
              <w:rPr>
                <w:highlight w:val="yellow"/>
              </w:rPr>
              <w:t>nxt</w:t>
            </w:r>
            <w:proofErr w:type="spellEnd"/>
          </w:p>
        </w:tc>
        <w:tc>
          <w:tcPr>
            <w:tcW w:w="4743" w:type="dxa"/>
          </w:tcPr>
          <w:p w14:paraId="5C569EBC" w14:textId="209D251A" w:rsidR="009E68D9" w:rsidRPr="003D1129" w:rsidRDefault="009E68D9" w:rsidP="009E68D9">
            <w:pPr>
              <w:rPr>
                <w:highlight w:val="yellow"/>
              </w:rPr>
            </w:pPr>
            <w:r w:rsidRPr="003D1129">
              <w:rPr>
                <w:highlight w:val="yellow"/>
              </w:rPr>
              <w:t># check if the remainder is not equal to zero (odd char)</w:t>
            </w:r>
          </w:p>
        </w:tc>
      </w:tr>
      <w:tr w:rsidR="009E68D9" w14:paraId="1085F647" w14:textId="77777777" w:rsidTr="0062286B">
        <w:tc>
          <w:tcPr>
            <w:tcW w:w="817" w:type="dxa"/>
          </w:tcPr>
          <w:p w14:paraId="643A8FBF" w14:textId="24BEEEC6" w:rsidR="009E68D9" w:rsidRDefault="009E68D9" w:rsidP="009E68D9">
            <w:r w:rsidRPr="005E39B3">
              <w:t>0x00</w:t>
            </w:r>
            <w:r>
              <w:t>3</w:t>
            </w:r>
            <w:r w:rsidRPr="005E39B3">
              <w:t>0</w:t>
            </w:r>
          </w:p>
        </w:tc>
        <w:tc>
          <w:tcPr>
            <w:tcW w:w="851" w:type="dxa"/>
          </w:tcPr>
          <w:p w14:paraId="35A98A33" w14:textId="77777777" w:rsidR="009E68D9" w:rsidRDefault="009E68D9" w:rsidP="009E68D9"/>
        </w:tc>
        <w:tc>
          <w:tcPr>
            <w:tcW w:w="2110" w:type="dxa"/>
          </w:tcPr>
          <w:p w14:paraId="4427A204" w14:textId="2969F837" w:rsidR="009E68D9" w:rsidRDefault="009E68D9" w:rsidP="009E68D9">
            <w:proofErr w:type="spellStart"/>
            <w:r w:rsidRPr="00A05739">
              <w:t>daddui</w:t>
            </w:r>
            <w:proofErr w:type="spellEnd"/>
            <w:r w:rsidRPr="00A05739">
              <w:t xml:space="preserve"> r5, r5, 1</w:t>
            </w:r>
          </w:p>
        </w:tc>
        <w:tc>
          <w:tcPr>
            <w:tcW w:w="4743" w:type="dxa"/>
          </w:tcPr>
          <w:p w14:paraId="3F7F44FA" w14:textId="5B158243" w:rsidR="009E68D9" w:rsidRDefault="009E68D9" w:rsidP="009E68D9">
            <w:r>
              <w:t># increment the counter of even elements</w:t>
            </w:r>
          </w:p>
        </w:tc>
      </w:tr>
      <w:tr w:rsidR="009E68D9" w14:paraId="4A4C9D51" w14:textId="77777777" w:rsidTr="0062286B">
        <w:tc>
          <w:tcPr>
            <w:tcW w:w="817" w:type="dxa"/>
          </w:tcPr>
          <w:p w14:paraId="7E45B1E5" w14:textId="3D5B6264" w:rsidR="009E68D9" w:rsidRPr="00CD3239" w:rsidRDefault="009E68D9" w:rsidP="009E68D9">
            <w:r w:rsidRPr="00CD3239">
              <w:t>0x0034</w:t>
            </w:r>
          </w:p>
        </w:tc>
        <w:tc>
          <w:tcPr>
            <w:tcW w:w="851" w:type="dxa"/>
          </w:tcPr>
          <w:p w14:paraId="52C68F8F" w14:textId="75DA5903" w:rsidR="009E68D9" w:rsidRPr="00CD3239" w:rsidRDefault="009E68D9" w:rsidP="009E68D9"/>
        </w:tc>
        <w:tc>
          <w:tcPr>
            <w:tcW w:w="2110" w:type="dxa"/>
          </w:tcPr>
          <w:p w14:paraId="267E340C" w14:textId="0F3D8D80" w:rsidR="009E68D9" w:rsidRPr="00CD3239" w:rsidRDefault="009E68D9" w:rsidP="009E68D9">
            <w:r w:rsidRPr="00CD3239">
              <w:t xml:space="preserve">j </w:t>
            </w:r>
            <w:proofErr w:type="spellStart"/>
            <w:r w:rsidRPr="00CD3239">
              <w:t>cyc</w:t>
            </w:r>
            <w:proofErr w:type="spellEnd"/>
          </w:p>
        </w:tc>
        <w:tc>
          <w:tcPr>
            <w:tcW w:w="4743" w:type="dxa"/>
          </w:tcPr>
          <w:p w14:paraId="529F74B1" w14:textId="4BCDA3AD" w:rsidR="009E68D9" w:rsidRPr="00CD3239" w:rsidRDefault="009E68D9" w:rsidP="009E68D9">
            <w:r w:rsidRPr="00CD3239">
              <w:t># next cycle</w:t>
            </w:r>
          </w:p>
        </w:tc>
      </w:tr>
      <w:tr w:rsidR="009E68D9" w14:paraId="68A183FA" w14:textId="77777777" w:rsidTr="0062286B">
        <w:tc>
          <w:tcPr>
            <w:tcW w:w="817" w:type="dxa"/>
          </w:tcPr>
          <w:p w14:paraId="124FB647" w14:textId="2B0CEEED" w:rsidR="009E68D9" w:rsidRPr="0062263A" w:rsidRDefault="009E68D9" w:rsidP="009E68D9">
            <w:pPr>
              <w:rPr>
                <w:highlight w:val="yellow"/>
              </w:rPr>
            </w:pPr>
            <w:r w:rsidRPr="0062263A">
              <w:rPr>
                <w:highlight w:val="yellow"/>
              </w:rPr>
              <w:t>0x0038</w:t>
            </w:r>
          </w:p>
        </w:tc>
        <w:tc>
          <w:tcPr>
            <w:tcW w:w="851" w:type="dxa"/>
          </w:tcPr>
          <w:p w14:paraId="17107772" w14:textId="2A36D417" w:rsidR="009E68D9" w:rsidRPr="0062263A" w:rsidRDefault="009E68D9" w:rsidP="009E68D9">
            <w:pPr>
              <w:rPr>
                <w:highlight w:val="yellow"/>
              </w:rPr>
            </w:pPr>
            <w:proofErr w:type="spellStart"/>
            <w:r w:rsidRPr="0062263A">
              <w:rPr>
                <w:highlight w:val="yellow"/>
              </w:rPr>
              <w:t>nxt</w:t>
            </w:r>
            <w:proofErr w:type="spellEnd"/>
            <w:r w:rsidRPr="0062263A">
              <w:rPr>
                <w:highlight w:val="yellow"/>
              </w:rPr>
              <w:t>:</w:t>
            </w:r>
          </w:p>
        </w:tc>
        <w:tc>
          <w:tcPr>
            <w:tcW w:w="2110" w:type="dxa"/>
          </w:tcPr>
          <w:p w14:paraId="6DC305FC" w14:textId="14732F9B" w:rsidR="009E68D9" w:rsidRPr="0062263A" w:rsidRDefault="009E68D9" w:rsidP="009E68D9">
            <w:pPr>
              <w:rPr>
                <w:highlight w:val="yellow"/>
              </w:rPr>
            </w:pPr>
            <w:proofErr w:type="spellStart"/>
            <w:r w:rsidRPr="0062263A">
              <w:rPr>
                <w:highlight w:val="yellow"/>
              </w:rPr>
              <w:t>beqz</w:t>
            </w:r>
            <w:proofErr w:type="spellEnd"/>
            <w:r w:rsidRPr="0062263A">
              <w:rPr>
                <w:highlight w:val="yellow"/>
              </w:rPr>
              <w:t xml:space="preserve"> r4, </w:t>
            </w:r>
            <w:proofErr w:type="spellStart"/>
            <w:r w:rsidRPr="0062263A">
              <w:rPr>
                <w:highlight w:val="yellow"/>
              </w:rPr>
              <w:t>cyc</w:t>
            </w:r>
            <w:proofErr w:type="spellEnd"/>
          </w:p>
        </w:tc>
        <w:tc>
          <w:tcPr>
            <w:tcW w:w="4743" w:type="dxa"/>
          </w:tcPr>
          <w:p w14:paraId="6DC98FE0" w14:textId="21F5F818" w:rsidR="009E68D9" w:rsidRPr="0062263A" w:rsidRDefault="009E68D9" w:rsidP="009E68D9">
            <w:pPr>
              <w:rPr>
                <w:highlight w:val="yellow"/>
              </w:rPr>
            </w:pPr>
            <w:r w:rsidRPr="0062263A">
              <w:rPr>
                <w:highlight w:val="yellow"/>
              </w:rPr>
              <w:t># check if the remainder is equal to zero (even char)</w:t>
            </w:r>
          </w:p>
        </w:tc>
      </w:tr>
      <w:tr w:rsidR="009E68D9" w14:paraId="4032F4CA" w14:textId="77777777" w:rsidTr="0062286B">
        <w:tc>
          <w:tcPr>
            <w:tcW w:w="817" w:type="dxa"/>
          </w:tcPr>
          <w:p w14:paraId="783BFF4B" w14:textId="299E9460" w:rsidR="009E68D9" w:rsidRDefault="009E68D9" w:rsidP="009E68D9">
            <w:r w:rsidRPr="005E39B3">
              <w:t>0x00</w:t>
            </w:r>
            <w:r>
              <w:t>3c</w:t>
            </w:r>
          </w:p>
        </w:tc>
        <w:tc>
          <w:tcPr>
            <w:tcW w:w="851" w:type="dxa"/>
          </w:tcPr>
          <w:p w14:paraId="30BDDC67" w14:textId="77777777" w:rsidR="009E68D9" w:rsidRDefault="009E68D9" w:rsidP="009E68D9"/>
        </w:tc>
        <w:tc>
          <w:tcPr>
            <w:tcW w:w="2110" w:type="dxa"/>
          </w:tcPr>
          <w:p w14:paraId="7EBD3481" w14:textId="293D1ADD" w:rsidR="009E68D9" w:rsidRDefault="009E68D9" w:rsidP="009E68D9">
            <w:proofErr w:type="spellStart"/>
            <w:r w:rsidRPr="00A05739">
              <w:t>daddui</w:t>
            </w:r>
            <w:proofErr w:type="spellEnd"/>
            <w:r w:rsidRPr="00A05739">
              <w:t xml:space="preserve"> r6, r6, 1</w:t>
            </w:r>
          </w:p>
        </w:tc>
        <w:tc>
          <w:tcPr>
            <w:tcW w:w="4743" w:type="dxa"/>
          </w:tcPr>
          <w:p w14:paraId="3B9437F1" w14:textId="2FCEAA29" w:rsidR="009E68D9" w:rsidRDefault="009E68D9" w:rsidP="009E68D9">
            <w:r>
              <w:t># increment the counter of odd elements</w:t>
            </w:r>
          </w:p>
        </w:tc>
      </w:tr>
      <w:tr w:rsidR="009E68D9" w14:paraId="55917259" w14:textId="77777777" w:rsidTr="0062286B">
        <w:tc>
          <w:tcPr>
            <w:tcW w:w="817" w:type="dxa"/>
          </w:tcPr>
          <w:p w14:paraId="7DE5B3DC" w14:textId="3599FD32" w:rsidR="009E68D9" w:rsidRDefault="009E68D9" w:rsidP="009E68D9">
            <w:r w:rsidRPr="005E39B3">
              <w:t>0x00</w:t>
            </w:r>
            <w:r>
              <w:t>40</w:t>
            </w:r>
          </w:p>
        </w:tc>
        <w:tc>
          <w:tcPr>
            <w:tcW w:w="851" w:type="dxa"/>
          </w:tcPr>
          <w:p w14:paraId="7031EDE3" w14:textId="77777777" w:rsidR="009E68D9" w:rsidRDefault="009E68D9" w:rsidP="009E68D9"/>
        </w:tc>
        <w:tc>
          <w:tcPr>
            <w:tcW w:w="2110" w:type="dxa"/>
          </w:tcPr>
          <w:p w14:paraId="46801E1E" w14:textId="7B6BC07C" w:rsidR="009E68D9" w:rsidRDefault="009E68D9" w:rsidP="009E68D9">
            <w:r w:rsidRPr="00A05739">
              <w:t xml:space="preserve">j </w:t>
            </w:r>
            <w:proofErr w:type="spellStart"/>
            <w:r w:rsidRPr="00A05739">
              <w:t>cyc</w:t>
            </w:r>
            <w:proofErr w:type="spellEnd"/>
          </w:p>
        </w:tc>
        <w:tc>
          <w:tcPr>
            <w:tcW w:w="4743" w:type="dxa"/>
          </w:tcPr>
          <w:p w14:paraId="3C103A18" w14:textId="5A85C44E" w:rsidR="009E68D9" w:rsidRDefault="009E68D9" w:rsidP="009E68D9">
            <w:r>
              <w:t># next cycle</w:t>
            </w:r>
          </w:p>
        </w:tc>
      </w:tr>
      <w:tr w:rsidR="009E68D9" w14:paraId="21900F00" w14:textId="77777777" w:rsidTr="0062286B">
        <w:tc>
          <w:tcPr>
            <w:tcW w:w="817" w:type="dxa"/>
          </w:tcPr>
          <w:p w14:paraId="47DCB30C" w14:textId="2AC3F889" w:rsidR="009E68D9" w:rsidRDefault="009E68D9" w:rsidP="009E68D9">
            <w:r w:rsidRPr="005E39B3">
              <w:t>0x00</w:t>
            </w:r>
            <w:r>
              <w:t>44</w:t>
            </w:r>
          </w:p>
        </w:tc>
        <w:tc>
          <w:tcPr>
            <w:tcW w:w="851" w:type="dxa"/>
          </w:tcPr>
          <w:p w14:paraId="78CDB0B8" w14:textId="31BA88B6" w:rsidR="009E68D9" w:rsidRDefault="009E68D9" w:rsidP="009E68D9">
            <w:r w:rsidRPr="00A05739">
              <w:t xml:space="preserve">term: </w:t>
            </w:r>
          </w:p>
        </w:tc>
        <w:tc>
          <w:tcPr>
            <w:tcW w:w="2110" w:type="dxa"/>
          </w:tcPr>
          <w:p w14:paraId="06016920" w14:textId="2586A756" w:rsidR="009E68D9" w:rsidRDefault="009E68D9" w:rsidP="009E68D9">
            <w:r w:rsidRPr="00A05739">
              <w:t>sb r5, res</w:t>
            </w:r>
            <w:r>
              <w:t>e</w:t>
            </w:r>
            <w:r w:rsidRPr="00A05739">
              <w:t>(r0)</w:t>
            </w:r>
          </w:p>
        </w:tc>
        <w:tc>
          <w:tcPr>
            <w:tcW w:w="4743" w:type="dxa"/>
          </w:tcPr>
          <w:p w14:paraId="7F2AA1D9" w14:textId="3A8DAC91" w:rsidR="009E68D9" w:rsidRDefault="009E68D9" w:rsidP="009E68D9">
            <w:r>
              <w:t># store the result</w:t>
            </w:r>
          </w:p>
        </w:tc>
      </w:tr>
      <w:tr w:rsidR="009E68D9" w14:paraId="4965AA27" w14:textId="77777777" w:rsidTr="0062286B">
        <w:tc>
          <w:tcPr>
            <w:tcW w:w="817" w:type="dxa"/>
          </w:tcPr>
          <w:p w14:paraId="2E9C2E92" w14:textId="7B7F050A" w:rsidR="009E68D9" w:rsidRPr="005E39B3" w:rsidRDefault="009E68D9" w:rsidP="009E68D9">
            <w:r w:rsidRPr="005E39B3">
              <w:t>0x00</w:t>
            </w:r>
            <w:r>
              <w:t>48</w:t>
            </w:r>
          </w:p>
        </w:tc>
        <w:tc>
          <w:tcPr>
            <w:tcW w:w="851" w:type="dxa"/>
          </w:tcPr>
          <w:p w14:paraId="38B35A07" w14:textId="77777777" w:rsidR="009E68D9" w:rsidRDefault="009E68D9" w:rsidP="009E68D9"/>
        </w:tc>
        <w:tc>
          <w:tcPr>
            <w:tcW w:w="2110" w:type="dxa"/>
          </w:tcPr>
          <w:p w14:paraId="539180DB" w14:textId="0D584345" w:rsidR="009E68D9" w:rsidRDefault="009E68D9" w:rsidP="009E68D9">
            <w:r w:rsidRPr="00A05739">
              <w:t xml:space="preserve">sb r6, </w:t>
            </w:r>
            <w:proofErr w:type="spellStart"/>
            <w:r w:rsidRPr="00A05739">
              <w:t>res</w:t>
            </w:r>
            <w:r>
              <w:t>o</w:t>
            </w:r>
            <w:proofErr w:type="spellEnd"/>
            <w:r w:rsidRPr="00A05739">
              <w:t>(r0)</w:t>
            </w:r>
          </w:p>
        </w:tc>
        <w:tc>
          <w:tcPr>
            <w:tcW w:w="4743" w:type="dxa"/>
          </w:tcPr>
          <w:p w14:paraId="100921E3" w14:textId="005530F0" w:rsidR="009E68D9" w:rsidRDefault="009E68D9" w:rsidP="009E68D9">
            <w:r>
              <w:t># store the result</w:t>
            </w:r>
          </w:p>
        </w:tc>
      </w:tr>
      <w:tr w:rsidR="009E68D9" w14:paraId="74ADD196" w14:textId="77777777" w:rsidTr="0062286B">
        <w:tc>
          <w:tcPr>
            <w:tcW w:w="817" w:type="dxa"/>
          </w:tcPr>
          <w:p w14:paraId="5C3D65D8" w14:textId="2B79E7E8" w:rsidR="009E68D9" w:rsidRPr="005E39B3" w:rsidRDefault="009E68D9" w:rsidP="009E68D9">
            <w:r w:rsidRPr="005E39B3">
              <w:t>0x00</w:t>
            </w:r>
            <w:r>
              <w:t>4c</w:t>
            </w:r>
          </w:p>
        </w:tc>
        <w:tc>
          <w:tcPr>
            <w:tcW w:w="851" w:type="dxa"/>
          </w:tcPr>
          <w:p w14:paraId="3A78FAD7" w14:textId="087217AB" w:rsidR="009E68D9" w:rsidRDefault="009E68D9" w:rsidP="009E68D9">
            <w:r w:rsidRPr="00A05739">
              <w:t>halt</w:t>
            </w:r>
          </w:p>
        </w:tc>
        <w:tc>
          <w:tcPr>
            <w:tcW w:w="2110" w:type="dxa"/>
          </w:tcPr>
          <w:p w14:paraId="4E3BEF1C" w14:textId="77777777" w:rsidR="009E68D9" w:rsidRDefault="009E68D9" w:rsidP="009E68D9"/>
        </w:tc>
        <w:tc>
          <w:tcPr>
            <w:tcW w:w="4743" w:type="dxa"/>
          </w:tcPr>
          <w:p w14:paraId="6C50D950" w14:textId="308057C5" w:rsidR="009E68D9" w:rsidRDefault="009E68D9" w:rsidP="009E68D9">
            <w:r>
              <w:t># termination of the program</w:t>
            </w:r>
          </w:p>
        </w:tc>
      </w:tr>
    </w:tbl>
    <w:p w14:paraId="39F98496" w14:textId="34603BAB" w:rsidR="00DF269D" w:rsidRDefault="00DF269D" w:rsidP="003418F0">
      <w:pPr>
        <w:pStyle w:val="ListParagraph"/>
        <w:ind w:left="357"/>
        <w:jc w:val="center"/>
      </w:pPr>
    </w:p>
    <w:p w14:paraId="1AAF52C5" w14:textId="1C855871" w:rsidR="002E135D" w:rsidRDefault="002E135D">
      <w:pPr>
        <w:suppressAutoHyphens w:val="0"/>
      </w:pPr>
      <w:r>
        <w:br w:type="page"/>
      </w:r>
    </w:p>
    <w:tbl>
      <w:tblPr>
        <w:tblStyle w:val="TableGrid"/>
        <w:tblW w:w="11235" w:type="dxa"/>
        <w:jc w:val="center"/>
        <w:tblLayout w:type="fixed"/>
        <w:tblCellMar>
          <w:left w:w="57" w:type="dxa"/>
          <w:right w:w="57" w:type="dxa"/>
        </w:tblCellMar>
        <w:tblLook w:val="04A0" w:firstRow="1" w:lastRow="0" w:firstColumn="1" w:lastColumn="0" w:noHBand="0" w:noVBand="1"/>
      </w:tblPr>
      <w:tblGrid>
        <w:gridCol w:w="892"/>
        <w:gridCol w:w="668"/>
        <w:gridCol w:w="1593"/>
        <w:gridCol w:w="850"/>
        <w:gridCol w:w="1089"/>
        <w:gridCol w:w="709"/>
        <w:gridCol w:w="1134"/>
        <w:gridCol w:w="708"/>
        <w:gridCol w:w="1134"/>
        <w:gridCol w:w="709"/>
        <w:gridCol w:w="1041"/>
        <w:gridCol w:w="708"/>
      </w:tblGrid>
      <w:tr w:rsidR="00B52BD5" w14:paraId="52B7CBE9" w14:textId="77777777" w:rsidTr="0062286B">
        <w:trPr>
          <w:jc w:val="center"/>
        </w:trPr>
        <w:tc>
          <w:tcPr>
            <w:tcW w:w="892" w:type="dxa"/>
            <w:tcBorders>
              <w:top w:val="single" w:sz="4" w:space="0" w:color="auto"/>
              <w:left w:val="single" w:sz="4" w:space="0" w:color="auto"/>
              <w:bottom w:val="single" w:sz="4" w:space="0" w:color="auto"/>
              <w:right w:val="single" w:sz="4" w:space="0" w:color="auto"/>
            </w:tcBorders>
          </w:tcPr>
          <w:p w14:paraId="797B48AA" w14:textId="77777777" w:rsidR="00B52BD5" w:rsidRDefault="00B52BD5" w:rsidP="0062286B">
            <w:pPr>
              <w:jc w:val="center"/>
            </w:pPr>
            <w:r>
              <w:lastRenderedPageBreak/>
              <w:t>Address</w:t>
            </w:r>
          </w:p>
        </w:tc>
        <w:tc>
          <w:tcPr>
            <w:tcW w:w="2261" w:type="dxa"/>
            <w:gridSpan w:val="2"/>
            <w:tcBorders>
              <w:top w:val="single" w:sz="4" w:space="0" w:color="auto"/>
              <w:left w:val="single" w:sz="4" w:space="0" w:color="auto"/>
              <w:bottom w:val="single" w:sz="4" w:space="0" w:color="auto"/>
              <w:right w:val="single" w:sz="4" w:space="0" w:color="auto"/>
            </w:tcBorders>
          </w:tcPr>
          <w:p w14:paraId="099FA63C" w14:textId="77777777" w:rsidR="00B52BD5" w:rsidRDefault="00B52BD5" w:rsidP="0062286B">
            <w:pPr>
              <w:jc w:val="center"/>
            </w:pPr>
            <w:r>
              <w:t>Code</w:t>
            </w:r>
          </w:p>
        </w:tc>
        <w:tc>
          <w:tcPr>
            <w:tcW w:w="850" w:type="dxa"/>
            <w:tcBorders>
              <w:top w:val="single" w:sz="4" w:space="0" w:color="auto"/>
              <w:left w:val="single" w:sz="4" w:space="0" w:color="auto"/>
              <w:bottom w:val="single" w:sz="4" w:space="0" w:color="auto"/>
              <w:right w:val="single" w:sz="4" w:space="0" w:color="auto"/>
            </w:tcBorders>
          </w:tcPr>
          <w:p w14:paraId="4CB904AB" w14:textId="77777777" w:rsidR="00B52BD5" w:rsidRDefault="00B52BD5" w:rsidP="0062286B">
            <w:pPr>
              <w:jc w:val="center"/>
            </w:pPr>
            <w:r>
              <w:t>BHT</w:t>
            </w:r>
          </w:p>
        </w:tc>
        <w:tc>
          <w:tcPr>
            <w:tcW w:w="1798" w:type="dxa"/>
            <w:gridSpan w:val="2"/>
            <w:tcBorders>
              <w:top w:val="single" w:sz="4" w:space="0" w:color="auto"/>
              <w:left w:val="single" w:sz="4" w:space="0" w:color="auto"/>
              <w:bottom w:val="single" w:sz="4" w:space="0" w:color="auto"/>
              <w:right w:val="single" w:sz="4" w:space="0" w:color="auto"/>
            </w:tcBorders>
            <w:hideMark/>
          </w:tcPr>
          <w:p w14:paraId="70F4E8CA" w14:textId="77777777" w:rsidR="00B52BD5" w:rsidRDefault="00B52BD5" w:rsidP="0062286B">
            <w:pPr>
              <w:jc w:val="center"/>
            </w:pPr>
            <w:r>
              <w:t>Iteration #1</w:t>
            </w:r>
          </w:p>
        </w:tc>
        <w:tc>
          <w:tcPr>
            <w:tcW w:w="1842" w:type="dxa"/>
            <w:gridSpan w:val="2"/>
            <w:tcBorders>
              <w:top w:val="single" w:sz="4" w:space="0" w:color="auto"/>
              <w:left w:val="single" w:sz="4" w:space="0" w:color="auto"/>
              <w:bottom w:val="single" w:sz="4" w:space="0" w:color="auto"/>
              <w:right w:val="single" w:sz="4" w:space="0" w:color="auto"/>
            </w:tcBorders>
            <w:hideMark/>
          </w:tcPr>
          <w:p w14:paraId="7E9370F6" w14:textId="77777777" w:rsidR="00B52BD5" w:rsidRDefault="00B52BD5" w:rsidP="0062286B">
            <w:pPr>
              <w:jc w:val="center"/>
            </w:pPr>
            <w:r>
              <w:t>Iteration #2</w:t>
            </w:r>
          </w:p>
        </w:tc>
        <w:tc>
          <w:tcPr>
            <w:tcW w:w="1843" w:type="dxa"/>
            <w:gridSpan w:val="2"/>
            <w:tcBorders>
              <w:top w:val="single" w:sz="4" w:space="0" w:color="auto"/>
              <w:left w:val="single" w:sz="4" w:space="0" w:color="auto"/>
              <w:bottom w:val="single" w:sz="4" w:space="0" w:color="auto"/>
              <w:right w:val="single" w:sz="4" w:space="0" w:color="auto"/>
            </w:tcBorders>
            <w:hideMark/>
          </w:tcPr>
          <w:p w14:paraId="796176A3" w14:textId="77777777" w:rsidR="00B52BD5" w:rsidRDefault="00B52BD5" w:rsidP="0062286B">
            <w:pPr>
              <w:jc w:val="center"/>
            </w:pPr>
            <w:proofErr w:type="gramStart"/>
            <w:r>
              <w:t>Iteration  #</w:t>
            </w:r>
            <w:proofErr w:type="gramEnd"/>
            <w:r>
              <w:t>3</w:t>
            </w:r>
          </w:p>
        </w:tc>
        <w:tc>
          <w:tcPr>
            <w:tcW w:w="1749" w:type="dxa"/>
            <w:gridSpan w:val="2"/>
            <w:tcBorders>
              <w:top w:val="single" w:sz="4" w:space="0" w:color="auto"/>
              <w:left w:val="single" w:sz="4" w:space="0" w:color="auto"/>
              <w:bottom w:val="single" w:sz="4" w:space="0" w:color="auto"/>
              <w:right w:val="single" w:sz="4" w:space="0" w:color="auto"/>
            </w:tcBorders>
          </w:tcPr>
          <w:p w14:paraId="2B11535C" w14:textId="77777777" w:rsidR="00B52BD5" w:rsidRDefault="00B52BD5" w:rsidP="0062286B">
            <w:pPr>
              <w:jc w:val="center"/>
            </w:pPr>
            <w:proofErr w:type="gramStart"/>
            <w:r>
              <w:t>Iteration  #</w:t>
            </w:r>
            <w:proofErr w:type="gramEnd"/>
            <w:r>
              <w:t>4</w:t>
            </w:r>
          </w:p>
        </w:tc>
      </w:tr>
      <w:tr w:rsidR="00B52BD5" w14:paraId="2A481288" w14:textId="77777777" w:rsidTr="0062286B">
        <w:trPr>
          <w:jc w:val="center"/>
        </w:trPr>
        <w:tc>
          <w:tcPr>
            <w:tcW w:w="892" w:type="dxa"/>
            <w:tcBorders>
              <w:top w:val="single" w:sz="4" w:space="0" w:color="auto"/>
              <w:left w:val="single" w:sz="4" w:space="0" w:color="auto"/>
              <w:bottom w:val="single" w:sz="4" w:space="0" w:color="auto"/>
              <w:right w:val="single" w:sz="4" w:space="0" w:color="auto"/>
            </w:tcBorders>
          </w:tcPr>
          <w:p w14:paraId="70167B2A" w14:textId="77777777" w:rsidR="00B52BD5" w:rsidRDefault="00B52BD5" w:rsidP="0062286B"/>
        </w:tc>
        <w:tc>
          <w:tcPr>
            <w:tcW w:w="2261" w:type="dxa"/>
            <w:gridSpan w:val="2"/>
            <w:tcBorders>
              <w:top w:val="single" w:sz="4" w:space="0" w:color="auto"/>
              <w:left w:val="single" w:sz="4" w:space="0" w:color="auto"/>
              <w:bottom w:val="single" w:sz="4" w:space="0" w:color="auto"/>
              <w:right w:val="single" w:sz="4" w:space="0" w:color="auto"/>
            </w:tcBorders>
          </w:tcPr>
          <w:p w14:paraId="297FEC13" w14:textId="77777777" w:rsidR="00B52BD5" w:rsidRDefault="00B52BD5" w:rsidP="0062286B"/>
        </w:tc>
        <w:tc>
          <w:tcPr>
            <w:tcW w:w="850" w:type="dxa"/>
            <w:tcBorders>
              <w:top w:val="single" w:sz="4" w:space="0" w:color="auto"/>
              <w:left w:val="single" w:sz="4" w:space="0" w:color="auto"/>
              <w:bottom w:val="single" w:sz="4" w:space="0" w:color="auto"/>
              <w:right w:val="single" w:sz="4" w:space="0" w:color="auto"/>
            </w:tcBorders>
          </w:tcPr>
          <w:p w14:paraId="2B906B72" w14:textId="77777777" w:rsidR="00B52BD5" w:rsidRDefault="00B52BD5" w:rsidP="0062286B">
            <w:pPr>
              <w:jc w:val="center"/>
            </w:pPr>
            <w:r>
              <w:t>entry #</w:t>
            </w:r>
          </w:p>
        </w:tc>
        <w:tc>
          <w:tcPr>
            <w:tcW w:w="1089" w:type="dxa"/>
            <w:tcBorders>
              <w:top w:val="single" w:sz="4" w:space="0" w:color="auto"/>
              <w:left w:val="single" w:sz="4" w:space="0" w:color="auto"/>
              <w:bottom w:val="single" w:sz="4" w:space="0" w:color="auto"/>
              <w:right w:val="single" w:sz="4" w:space="0" w:color="auto"/>
            </w:tcBorders>
            <w:hideMark/>
          </w:tcPr>
          <w:p w14:paraId="5E76C662" w14:textId="77777777" w:rsidR="00B52BD5" w:rsidRDefault="00B52BD5" w:rsidP="0062286B">
            <w:pPr>
              <w:jc w:val="center"/>
            </w:pPr>
            <w:r>
              <w:t>prediction</w:t>
            </w:r>
          </w:p>
        </w:tc>
        <w:tc>
          <w:tcPr>
            <w:tcW w:w="709" w:type="dxa"/>
            <w:tcBorders>
              <w:top w:val="single" w:sz="4" w:space="0" w:color="auto"/>
              <w:left w:val="single" w:sz="4" w:space="0" w:color="auto"/>
              <w:bottom w:val="single" w:sz="4" w:space="0" w:color="auto"/>
              <w:right w:val="single" w:sz="4" w:space="0" w:color="auto"/>
            </w:tcBorders>
            <w:hideMark/>
          </w:tcPr>
          <w:p w14:paraId="0DA592DE" w14:textId="77777777" w:rsidR="00B52BD5" w:rsidRDefault="00B52BD5" w:rsidP="0062286B">
            <w:pPr>
              <w:jc w:val="center"/>
            </w:pPr>
            <w:r>
              <w:t>result</w:t>
            </w:r>
          </w:p>
        </w:tc>
        <w:tc>
          <w:tcPr>
            <w:tcW w:w="1134" w:type="dxa"/>
            <w:tcBorders>
              <w:top w:val="single" w:sz="4" w:space="0" w:color="auto"/>
              <w:left w:val="single" w:sz="4" w:space="0" w:color="auto"/>
              <w:bottom w:val="single" w:sz="4" w:space="0" w:color="auto"/>
              <w:right w:val="single" w:sz="4" w:space="0" w:color="auto"/>
            </w:tcBorders>
            <w:hideMark/>
          </w:tcPr>
          <w:p w14:paraId="24000C64" w14:textId="77777777" w:rsidR="00B52BD5" w:rsidRDefault="00B52BD5" w:rsidP="0062286B">
            <w:pPr>
              <w:jc w:val="center"/>
            </w:pPr>
            <w:r>
              <w:t>prediction</w:t>
            </w:r>
          </w:p>
        </w:tc>
        <w:tc>
          <w:tcPr>
            <w:tcW w:w="708" w:type="dxa"/>
            <w:tcBorders>
              <w:top w:val="single" w:sz="4" w:space="0" w:color="auto"/>
              <w:left w:val="single" w:sz="4" w:space="0" w:color="auto"/>
              <w:bottom w:val="single" w:sz="4" w:space="0" w:color="auto"/>
              <w:right w:val="single" w:sz="4" w:space="0" w:color="auto"/>
            </w:tcBorders>
            <w:hideMark/>
          </w:tcPr>
          <w:p w14:paraId="30E82595" w14:textId="77777777" w:rsidR="00B52BD5" w:rsidRDefault="00B52BD5" w:rsidP="0062286B">
            <w:pPr>
              <w:jc w:val="center"/>
            </w:pPr>
            <w:r>
              <w:t>result</w:t>
            </w:r>
          </w:p>
        </w:tc>
        <w:tc>
          <w:tcPr>
            <w:tcW w:w="1134" w:type="dxa"/>
            <w:tcBorders>
              <w:top w:val="single" w:sz="4" w:space="0" w:color="auto"/>
              <w:left w:val="single" w:sz="4" w:space="0" w:color="auto"/>
              <w:bottom w:val="single" w:sz="4" w:space="0" w:color="auto"/>
              <w:right w:val="single" w:sz="4" w:space="0" w:color="auto"/>
            </w:tcBorders>
            <w:hideMark/>
          </w:tcPr>
          <w:p w14:paraId="54F68305" w14:textId="77777777" w:rsidR="00B52BD5" w:rsidRDefault="00B52BD5" w:rsidP="0062286B">
            <w:pPr>
              <w:jc w:val="center"/>
            </w:pPr>
            <w:r>
              <w:t>prediction</w:t>
            </w:r>
          </w:p>
        </w:tc>
        <w:tc>
          <w:tcPr>
            <w:tcW w:w="709" w:type="dxa"/>
            <w:tcBorders>
              <w:top w:val="single" w:sz="4" w:space="0" w:color="auto"/>
              <w:left w:val="single" w:sz="4" w:space="0" w:color="auto"/>
              <w:bottom w:val="single" w:sz="4" w:space="0" w:color="auto"/>
              <w:right w:val="single" w:sz="4" w:space="0" w:color="auto"/>
            </w:tcBorders>
            <w:hideMark/>
          </w:tcPr>
          <w:p w14:paraId="100D3202" w14:textId="77777777" w:rsidR="00B52BD5" w:rsidRDefault="00B52BD5" w:rsidP="0062286B">
            <w:pPr>
              <w:jc w:val="center"/>
            </w:pPr>
            <w:r>
              <w:t>result</w:t>
            </w:r>
          </w:p>
        </w:tc>
        <w:tc>
          <w:tcPr>
            <w:tcW w:w="1041" w:type="dxa"/>
            <w:tcBorders>
              <w:top w:val="single" w:sz="4" w:space="0" w:color="auto"/>
              <w:left w:val="single" w:sz="4" w:space="0" w:color="auto"/>
              <w:bottom w:val="single" w:sz="4" w:space="0" w:color="auto"/>
              <w:right w:val="single" w:sz="4" w:space="0" w:color="auto"/>
            </w:tcBorders>
          </w:tcPr>
          <w:p w14:paraId="65442C60" w14:textId="77777777" w:rsidR="00B52BD5" w:rsidRDefault="00B52BD5" w:rsidP="0062286B">
            <w:pPr>
              <w:jc w:val="center"/>
            </w:pPr>
            <w:r>
              <w:t>prediction</w:t>
            </w:r>
          </w:p>
        </w:tc>
        <w:tc>
          <w:tcPr>
            <w:tcW w:w="708" w:type="dxa"/>
            <w:tcBorders>
              <w:top w:val="single" w:sz="4" w:space="0" w:color="auto"/>
              <w:left w:val="single" w:sz="4" w:space="0" w:color="auto"/>
              <w:bottom w:val="single" w:sz="4" w:space="0" w:color="auto"/>
              <w:right w:val="single" w:sz="4" w:space="0" w:color="auto"/>
            </w:tcBorders>
          </w:tcPr>
          <w:p w14:paraId="03673AD1" w14:textId="77777777" w:rsidR="00B52BD5" w:rsidRDefault="00B52BD5" w:rsidP="0062286B">
            <w:pPr>
              <w:jc w:val="center"/>
            </w:pPr>
            <w:r>
              <w:t>result</w:t>
            </w:r>
          </w:p>
        </w:tc>
      </w:tr>
      <w:tr w:rsidR="009E68D9" w14:paraId="77BE6AB9" w14:textId="77777777" w:rsidTr="0062286B">
        <w:trPr>
          <w:jc w:val="center"/>
        </w:trPr>
        <w:tc>
          <w:tcPr>
            <w:tcW w:w="892" w:type="dxa"/>
            <w:tcBorders>
              <w:top w:val="single" w:sz="4" w:space="0" w:color="auto"/>
              <w:left w:val="single" w:sz="4" w:space="0" w:color="auto"/>
              <w:bottom w:val="single" w:sz="4" w:space="0" w:color="auto"/>
              <w:right w:val="nil"/>
            </w:tcBorders>
          </w:tcPr>
          <w:p w14:paraId="29FBC47F" w14:textId="7E3A4CD3" w:rsidR="009E68D9" w:rsidRDefault="009E68D9" w:rsidP="009E68D9">
            <w:pPr>
              <w:jc w:val="center"/>
            </w:pPr>
            <w:r w:rsidRPr="005E39B3">
              <w:t>0x0000</w:t>
            </w:r>
          </w:p>
        </w:tc>
        <w:tc>
          <w:tcPr>
            <w:tcW w:w="668" w:type="dxa"/>
            <w:tcBorders>
              <w:top w:val="single" w:sz="4" w:space="0" w:color="auto"/>
              <w:left w:val="single" w:sz="4" w:space="0" w:color="auto"/>
              <w:bottom w:val="single" w:sz="4" w:space="0" w:color="auto"/>
              <w:right w:val="nil"/>
            </w:tcBorders>
          </w:tcPr>
          <w:p w14:paraId="3AAE14DA" w14:textId="77777777" w:rsidR="009E68D9" w:rsidRDefault="009E68D9" w:rsidP="009E68D9"/>
        </w:tc>
        <w:tc>
          <w:tcPr>
            <w:tcW w:w="1593" w:type="dxa"/>
            <w:tcBorders>
              <w:top w:val="single" w:sz="4" w:space="0" w:color="auto"/>
              <w:left w:val="nil"/>
              <w:bottom w:val="single" w:sz="4" w:space="0" w:color="auto"/>
              <w:right w:val="single" w:sz="4" w:space="0" w:color="auto"/>
            </w:tcBorders>
            <w:hideMark/>
          </w:tcPr>
          <w:p w14:paraId="4362CB6F" w14:textId="7556A2AE" w:rsidR="009E68D9" w:rsidRDefault="009E68D9" w:rsidP="009E68D9">
            <w:proofErr w:type="spellStart"/>
            <w:r w:rsidRPr="00A05739">
              <w:t>daddui</w:t>
            </w:r>
            <w:proofErr w:type="spellEnd"/>
            <w:r w:rsidRPr="00A05739">
              <w:t xml:space="preserve"> r1, r0, 2</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40232BCE" w14:textId="77777777" w:rsidR="009E68D9" w:rsidRDefault="009E68D9" w:rsidP="009E68D9">
            <w:pPr>
              <w:jc w:val="center"/>
            </w:pPr>
          </w:p>
        </w:tc>
        <w:tc>
          <w:tcPr>
            <w:tcW w:w="1089" w:type="dxa"/>
            <w:tcBorders>
              <w:top w:val="single" w:sz="4" w:space="0" w:color="auto"/>
              <w:left w:val="single" w:sz="4" w:space="0" w:color="auto"/>
              <w:bottom w:val="single" w:sz="4" w:space="0" w:color="auto"/>
              <w:right w:val="single" w:sz="4" w:space="0" w:color="auto"/>
            </w:tcBorders>
            <w:shd w:val="clear" w:color="auto" w:fill="FFFFFF" w:themeFill="background1"/>
          </w:tcPr>
          <w:p w14:paraId="20544672"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5C1F3743"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3497F9DB"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45590B58"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0414FF12"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348A0FAF" w14:textId="77777777" w:rsidR="009E68D9" w:rsidRDefault="009E68D9" w:rsidP="009E68D9">
            <w:pPr>
              <w:jc w:val="center"/>
            </w:pPr>
          </w:p>
        </w:tc>
        <w:tc>
          <w:tcPr>
            <w:tcW w:w="1041" w:type="dxa"/>
            <w:tcBorders>
              <w:top w:val="single" w:sz="4" w:space="0" w:color="auto"/>
              <w:left w:val="single" w:sz="4" w:space="0" w:color="auto"/>
              <w:bottom w:val="single" w:sz="4" w:space="0" w:color="auto"/>
              <w:right w:val="single" w:sz="4" w:space="0" w:color="auto"/>
            </w:tcBorders>
            <w:shd w:val="clear" w:color="auto" w:fill="FFFFFF" w:themeFill="background1"/>
          </w:tcPr>
          <w:p w14:paraId="2F88849E"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23546549" w14:textId="77777777" w:rsidR="009E68D9" w:rsidRDefault="009E68D9" w:rsidP="009E68D9">
            <w:pPr>
              <w:jc w:val="center"/>
            </w:pPr>
          </w:p>
        </w:tc>
      </w:tr>
      <w:tr w:rsidR="009E68D9" w14:paraId="52E8B8F6" w14:textId="77777777" w:rsidTr="0062286B">
        <w:trPr>
          <w:jc w:val="center"/>
        </w:trPr>
        <w:tc>
          <w:tcPr>
            <w:tcW w:w="892" w:type="dxa"/>
            <w:tcBorders>
              <w:top w:val="single" w:sz="4" w:space="0" w:color="auto"/>
              <w:left w:val="single" w:sz="4" w:space="0" w:color="auto"/>
              <w:bottom w:val="single" w:sz="4" w:space="0" w:color="auto"/>
              <w:right w:val="nil"/>
            </w:tcBorders>
          </w:tcPr>
          <w:p w14:paraId="5F1126CD" w14:textId="3808011E" w:rsidR="009E68D9" w:rsidRDefault="009E68D9" w:rsidP="009E68D9">
            <w:pPr>
              <w:jc w:val="center"/>
            </w:pPr>
            <w:r w:rsidRPr="005E39B3">
              <w:t>0x000</w:t>
            </w:r>
            <w:r>
              <w:t>4</w:t>
            </w:r>
          </w:p>
        </w:tc>
        <w:tc>
          <w:tcPr>
            <w:tcW w:w="668" w:type="dxa"/>
            <w:tcBorders>
              <w:top w:val="single" w:sz="4" w:space="0" w:color="auto"/>
              <w:left w:val="single" w:sz="4" w:space="0" w:color="auto"/>
              <w:bottom w:val="single" w:sz="4" w:space="0" w:color="auto"/>
              <w:right w:val="nil"/>
            </w:tcBorders>
          </w:tcPr>
          <w:p w14:paraId="300A8062" w14:textId="77777777" w:rsidR="009E68D9" w:rsidRDefault="009E68D9" w:rsidP="009E68D9"/>
        </w:tc>
        <w:tc>
          <w:tcPr>
            <w:tcW w:w="1593" w:type="dxa"/>
            <w:tcBorders>
              <w:top w:val="single" w:sz="4" w:space="0" w:color="auto"/>
              <w:left w:val="nil"/>
              <w:bottom w:val="single" w:sz="4" w:space="0" w:color="auto"/>
              <w:right w:val="single" w:sz="4" w:space="0" w:color="auto"/>
            </w:tcBorders>
            <w:hideMark/>
          </w:tcPr>
          <w:p w14:paraId="1DEBF763" w14:textId="2852936E" w:rsidR="009E68D9" w:rsidRDefault="009E68D9" w:rsidP="009E68D9">
            <w:proofErr w:type="spellStart"/>
            <w:r w:rsidRPr="00A05739">
              <w:t>daddi</w:t>
            </w:r>
            <w:proofErr w:type="spellEnd"/>
            <w:r w:rsidRPr="00A05739">
              <w:t xml:space="preserve"> r2, r0, -1</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007E44E5" w14:textId="77777777" w:rsidR="009E68D9" w:rsidRDefault="009E68D9" w:rsidP="009E68D9">
            <w:pPr>
              <w:jc w:val="center"/>
            </w:pPr>
          </w:p>
        </w:tc>
        <w:tc>
          <w:tcPr>
            <w:tcW w:w="1089" w:type="dxa"/>
            <w:tcBorders>
              <w:top w:val="single" w:sz="4" w:space="0" w:color="auto"/>
              <w:left w:val="single" w:sz="4" w:space="0" w:color="auto"/>
              <w:bottom w:val="single" w:sz="4" w:space="0" w:color="auto"/>
              <w:right w:val="single" w:sz="4" w:space="0" w:color="auto"/>
            </w:tcBorders>
            <w:shd w:val="clear" w:color="auto" w:fill="FFFFFF" w:themeFill="background1"/>
          </w:tcPr>
          <w:p w14:paraId="0725B3F3"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4C7531F1"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4709C686"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5D11EE46"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13EEED57"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5013EA63" w14:textId="77777777" w:rsidR="009E68D9" w:rsidRDefault="009E68D9" w:rsidP="009E68D9">
            <w:pPr>
              <w:jc w:val="center"/>
            </w:pPr>
          </w:p>
        </w:tc>
        <w:tc>
          <w:tcPr>
            <w:tcW w:w="1041" w:type="dxa"/>
            <w:tcBorders>
              <w:top w:val="single" w:sz="4" w:space="0" w:color="auto"/>
              <w:left w:val="single" w:sz="4" w:space="0" w:color="auto"/>
              <w:bottom w:val="single" w:sz="4" w:space="0" w:color="auto"/>
              <w:right w:val="single" w:sz="4" w:space="0" w:color="auto"/>
            </w:tcBorders>
            <w:shd w:val="clear" w:color="auto" w:fill="FFFFFF" w:themeFill="background1"/>
          </w:tcPr>
          <w:p w14:paraId="2713B241"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39AA3CBC" w14:textId="77777777" w:rsidR="009E68D9" w:rsidRDefault="009E68D9" w:rsidP="009E68D9">
            <w:pPr>
              <w:jc w:val="center"/>
            </w:pPr>
          </w:p>
        </w:tc>
      </w:tr>
      <w:tr w:rsidR="009E68D9" w14:paraId="2782CDA8" w14:textId="77777777" w:rsidTr="0062286B">
        <w:trPr>
          <w:jc w:val="center"/>
        </w:trPr>
        <w:tc>
          <w:tcPr>
            <w:tcW w:w="892" w:type="dxa"/>
            <w:tcBorders>
              <w:top w:val="single" w:sz="4" w:space="0" w:color="auto"/>
              <w:left w:val="single" w:sz="4" w:space="0" w:color="auto"/>
              <w:bottom w:val="single" w:sz="4" w:space="0" w:color="auto"/>
              <w:right w:val="nil"/>
            </w:tcBorders>
          </w:tcPr>
          <w:p w14:paraId="450C85D7" w14:textId="1A104A31" w:rsidR="009E68D9" w:rsidRDefault="009E68D9" w:rsidP="009E68D9">
            <w:pPr>
              <w:jc w:val="center"/>
            </w:pPr>
            <w:r w:rsidRPr="005E39B3">
              <w:t>0x000</w:t>
            </w:r>
            <w:r>
              <w:t>8</w:t>
            </w:r>
          </w:p>
        </w:tc>
        <w:tc>
          <w:tcPr>
            <w:tcW w:w="668" w:type="dxa"/>
            <w:tcBorders>
              <w:top w:val="single" w:sz="4" w:space="0" w:color="auto"/>
              <w:left w:val="single" w:sz="4" w:space="0" w:color="auto"/>
              <w:bottom w:val="single" w:sz="4" w:space="0" w:color="auto"/>
              <w:right w:val="nil"/>
            </w:tcBorders>
            <w:hideMark/>
          </w:tcPr>
          <w:p w14:paraId="0C776618" w14:textId="77777777" w:rsidR="009E68D9" w:rsidRDefault="009E68D9" w:rsidP="009E68D9"/>
        </w:tc>
        <w:tc>
          <w:tcPr>
            <w:tcW w:w="1593" w:type="dxa"/>
            <w:tcBorders>
              <w:top w:val="single" w:sz="4" w:space="0" w:color="auto"/>
              <w:left w:val="nil"/>
              <w:bottom w:val="single" w:sz="4" w:space="0" w:color="auto"/>
              <w:right w:val="single" w:sz="4" w:space="0" w:color="auto"/>
            </w:tcBorders>
            <w:hideMark/>
          </w:tcPr>
          <w:p w14:paraId="5B946A27" w14:textId="22199B2E" w:rsidR="009E68D9" w:rsidRDefault="009E68D9" w:rsidP="009E68D9">
            <w:proofErr w:type="spellStart"/>
            <w:r w:rsidRPr="00A05739">
              <w:t>daddui</w:t>
            </w:r>
            <w:proofErr w:type="spellEnd"/>
            <w:r w:rsidRPr="00A05739">
              <w:t xml:space="preserve"> r5, r0, 0</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67B9464A" w14:textId="77777777" w:rsidR="009E68D9" w:rsidRDefault="009E68D9" w:rsidP="009E68D9">
            <w:pPr>
              <w:jc w:val="center"/>
            </w:pPr>
          </w:p>
        </w:tc>
        <w:tc>
          <w:tcPr>
            <w:tcW w:w="1089" w:type="dxa"/>
            <w:tcBorders>
              <w:top w:val="single" w:sz="4" w:space="0" w:color="auto"/>
              <w:left w:val="single" w:sz="4" w:space="0" w:color="auto"/>
              <w:bottom w:val="single" w:sz="4" w:space="0" w:color="auto"/>
              <w:right w:val="single" w:sz="4" w:space="0" w:color="auto"/>
            </w:tcBorders>
            <w:shd w:val="clear" w:color="auto" w:fill="FFFFFF" w:themeFill="background1"/>
          </w:tcPr>
          <w:p w14:paraId="49CA62D8"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743EC9C3"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27CF411E"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5501D85D"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42D65807"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33FBE221" w14:textId="77777777" w:rsidR="009E68D9" w:rsidRDefault="009E68D9" w:rsidP="009E68D9">
            <w:pPr>
              <w:jc w:val="center"/>
            </w:pPr>
          </w:p>
        </w:tc>
        <w:tc>
          <w:tcPr>
            <w:tcW w:w="1041" w:type="dxa"/>
            <w:tcBorders>
              <w:top w:val="single" w:sz="4" w:space="0" w:color="auto"/>
              <w:left w:val="single" w:sz="4" w:space="0" w:color="auto"/>
              <w:bottom w:val="single" w:sz="4" w:space="0" w:color="auto"/>
              <w:right w:val="single" w:sz="4" w:space="0" w:color="auto"/>
            </w:tcBorders>
            <w:shd w:val="clear" w:color="auto" w:fill="FFFFFF" w:themeFill="background1"/>
          </w:tcPr>
          <w:p w14:paraId="611EE0CE"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78A33059" w14:textId="77777777" w:rsidR="009E68D9" w:rsidRDefault="009E68D9" w:rsidP="009E68D9">
            <w:pPr>
              <w:jc w:val="center"/>
            </w:pPr>
          </w:p>
        </w:tc>
      </w:tr>
      <w:tr w:rsidR="009E68D9" w14:paraId="542F10A6" w14:textId="77777777" w:rsidTr="0062286B">
        <w:trPr>
          <w:jc w:val="center"/>
        </w:trPr>
        <w:tc>
          <w:tcPr>
            <w:tcW w:w="892" w:type="dxa"/>
            <w:tcBorders>
              <w:top w:val="single" w:sz="4" w:space="0" w:color="auto"/>
              <w:left w:val="single" w:sz="4" w:space="0" w:color="auto"/>
              <w:bottom w:val="single" w:sz="4" w:space="0" w:color="auto"/>
              <w:right w:val="nil"/>
            </w:tcBorders>
          </w:tcPr>
          <w:p w14:paraId="60185B4E" w14:textId="2FE3C4BA" w:rsidR="009E68D9" w:rsidRDefault="009E68D9" w:rsidP="009E68D9">
            <w:pPr>
              <w:jc w:val="center"/>
            </w:pPr>
            <w:r w:rsidRPr="005E39B3">
              <w:t>0x000</w:t>
            </w:r>
            <w:r>
              <w:t>c</w:t>
            </w:r>
          </w:p>
        </w:tc>
        <w:tc>
          <w:tcPr>
            <w:tcW w:w="668" w:type="dxa"/>
            <w:tcBorders>
              <w:top w:val="single" w:sz="4" w:space="0" w:color="auto"/>
              <w:left w:val="single" w:sz="4" w:space="0" w:color="auto"/>
              <w:bottom w:val="single" w:sz="4" w:space="0" w:color="auto"/>
              <w:right w:val="nil"/>
            </w:tcBorders>
          </w:tcPr>
          <w:p w14:paraId="21739ECC" w14:textId="77777777" w:rsidR="009E68D9" w:rsidRDefault="009E68D9" w:rsidP="009E68D9"/>
        </w:tc>
        <w:tc>
          <w:tcPr>
            <w:tcW w:w="1593" w:type="dxa"/>
            <w:tcBorders>
              <w:top w:val="single" w:sz="4" w:space="0" w:color="auto"/>
              <w:left w:val="nil"/>
              <w:bottom w:val="single" w:sz="4" w:space="0" w:color="auto"/>
              <w:right w:val="single" w:sz="4" w:space="0" w:color="auto"/>
            </w:tcBorders>
            <w:hideMark/>
          </w:tcPr>
          <w:p w14:paraId="6B9FBB51" w14:textId="7FAD806B" w:rsidR="009E68D9" w:rsidRDefault="009E68D9" w:rsidP="009E68D9">
            <w:proofErr w:type="spellStart"/>
            <w:r w:rsidRPr="00A05739">
              <w:t>daddui</w:t>
            </w:r>
            <w:proofErr w:type="spellEnd"/>
            <w:r w:rsidRPr="00A05739">
              <w:t xml:space="preserve"> r6, r0, 0</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69E21001" w14:textId="77777777" w:rsidR="009E68D9" w:rsidRDefault="009E68D9" w:rsidP="009E68D9">
            <w:pPr>
              <w:jc w:val="center"/>
            </w:pPr>
          </w:p>
        </w:tc>
        <w:tc>
          <w:tcPr>
            <w:tcW w:w="1089" w:type="dxa"/>
            <w:tcBorders>
              <w:top w:val="single" w:sz="4" w:space="0" w:color="auto"/>
              <w:left w:val="single" w:sz="4" w:space="0" w:color="auto"/>
              <w:bottom w:val="single" w:sz="4" w:space="0" w:color="auto"/>
              <w:right w:val="single" w:sz="4" w:space="0" w:color="auto"/>
            </w:tcBorders>
            <w:shd w:val="clear" w:color="auto" w:fill="FFFFFF" w:themeFill="background1"/>
          </w:tcPr>
          <w:p w14:paraId="208CE0B0"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5794901C"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796969A5"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5C06D939"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0DC84A55"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57D86490" w14:textId="77777777" w:rsidR="009E68D9" w:rsidRDefault="009E68D9" w:rsidP="009E68D9">
            <w:pPr>
              <w:jc w:val="center"/>
            </w:pPr>
          </w:p>
        </w:tc>
        <w:tc>
          <w:tcPr>
            <w:tcW w:w="1041" w:type="dxa"/>
            <w:tcBorders>
              <w:top w:val="single" w:sz="4" w:space="0" w:color="auto"/>
              <w:left w:val="single" w:sz="4" w:space="0" w:color="auto"/>
              <w:bottom w:val="single" w:sz="4" w:space="0" w:color="auto"/>
              <w:right w:val="single" w:sz="4" w:space="0" w:color="auto"/>
            </w:tcBorders>
            <w:shd w:val="clear" w:color="auto" w:fill="FFFFFF" w:themeFill="background1"/>
          </w:tcPr>
          <w:p w14:paraId="2396BF4E"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6935E8C1" w14:textId="77777777" w:rsidR="009E68D9" w:rsidRDefault="009E68D9" w:rsidP="009E68D9">
            <w:pPr>
              <w:jc w:val="center"/>
            </w:pPr>
          </w:p>
        </w:tc>
      </w:tr>
      <w:tr w:rsidR="009E68D9" w14:paraId="70C69667" w14:textId="77777777" w:rsidTr="001C5BE0">
        <w:trPr>
          <w:jc w:val="center"/>
        </w:trPr>
        <w:tc>
          <w:tcPr>
            <w:tcW w:w="892" w:type="dxa"/>
            <w:tcBorders>
              <w:top w:val="single" w:sz="4" w:space="0" w:color="auto"/>
              <w:left w:val="single" w:sz="4" w:space="0" w:color="auto"/>
              <w:bottom w:val="single" w:sz="4" w:space="0" w:color="auto"/>
              <w:right w:val="nil"/>
            </w:tcBorders>
            <w:shd w:val="clear" w:color="auto" w:fill="auto"/>
          </w:tcPr>
          <w:p w14:paraId="2C9E96A9" w14:textId="1C26DE95" w:rsidR="009E68D9" w:rsidRDefault="009E68D9" w:rsidP="009E68D9">
            <w:pPr>
              <w:jc w:val="center"/>
            </w:pPr>
            <w:r w:rsidRPr="005E39B3">
              <w:t>0x00</w:t>
            </w:r>
            <w:r>
              <w:t>1</w:t>
            </w:r>
            <w:r w:rsidRPr="005E39B3">
              <w:t>0</w:t>
            </w:r>
          </w:p>
        </w:tc>
        <w:tc>
          <w:tcPr>
            <w:tcW w:w="668" w:type="dxa"/>
            <w:tcBorders>
              <w:top w:val="single" w:sz="4" w:space="0" w:color="auto"/>
              <w:left w:val="single" w:sz="4" w:space="0" w:color="auto"/>
              <w:bottom w:val="single" w:sz="4" w:space="0" w:color="auto"/>
              <w:right w:val="nil"/>
            </w:tcBorders>
            <w:shd w:val="clear" w:color="auto" w:fill="auto"/>
          </w:tcPr>
          <w:p w14:paraId="5B068984" w14:textId="184385A1" w:rsidR="009E68D9" w:rsidRDefault="009E68D9" w:rsidP="009E68D9">
            <w:proofErr w:type="spellStart"/>
            <w:r w:rsidRPr="00A05739">
              <w:t>cyc</w:t>
            </w:r>
            <w:proofErr w:type="spellEnd"/>
            <w:r w:rsidRPr="00A05739">
              <w:t>:</w:t>
            </w:r>
          </w:p>
        </w:tc>
        <w:tc>
          <w:tcPr>
            <w:tcW w:w="1593" w:type="dxa"/>
            <w:tcBorders>
              <w:top w:val="single" w:sz="4" w:space="0" w:color="auto"/>
              <w:left w:val="nil"/>
              <w:bottom w:val="single" w:sz="4" w:space="0" w:color="auto"/>
              <w:right w:val="single" w:sz="4" w:space="0" w:color="auto"/>
            </w:tcBorders>
            <w:shd w:val="clear" w:color="auto" w:fill="auto"/>
            <w:hideMark/>
          </w:tcPr>
          <w:p w14:paraId="24D668AB" w14:textId="131E269E" w:rsidR="009E68D9" w:rsidRDefault="009E68D9" w:rsidP="009E68D9">
            <w:proofErr w:type="spellStart"/>
            <w:r w:rsidRPr="00A05739">
              <w:t>daddui</w:t>
            </w:r>
            <w:proofErr w:type="spellEnd"/>
            <w:r w:rsidRPr="00A05739">
              <w:t xml:space="preserve"> r2, r2, 1</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507A282F" w14:textId="77777777" w:rsidR="009E68D9" w:rsidRDefault="009E68D9" w:rsidP="009E68D9">
            <w:pPr>
              <w:jc w:val="center"/>
            </w:pPr>
          </w:p>
        </w:tc>
        <w:tc>
          <w:tcPr>
            <w:tcW w:w="1089" w:type="dxa"/>
            <w:tcBorders>
              <w:top w:val="single" w:sz="4" w:space="0" w:color="auto"/>
              <w:left w:val="single" w:sz="4" w:space="0" w:color="auto"/>
              <w:bottom w:val="single" w:sz="4" w:space="0" w:color="auto"/>
              <w:right w:val="single" w:sz="4" w:space="0" w:color="auto"/>
            </w:tcBorders>
            <w:shd w:val="clear" w:color="auto" w:fill="auto"/>
          </w:tcPr>
          <w:p w14:paraId="79647886"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1E70AAA3"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34EEFBA"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664F9B78"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70C2FD3"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49937457" w14:textId="77777777" w:rsidR="009E68D9" w:rsidRDefault="009E68D9" w:rsidP="009E68D9">
            <w:pPr>
              <w:jc w:val="center"/>
            </w:pPr>
          </w:p>
        </w:tc>
        <w:tc>
          <w:tcPr>
            <w:tcW w:w="1041" w:type="dxa"/>
            <w:tcBorders>
              <w:top w:val="single" w:sz="4" w:space="0" w:color="auto"/>
              <w:left w:val="single" w:sz="4" w:space="0" w:color="auto"/>
              <w:bottom w:val="single" w:sz="4" w:space="0" w:color="auto"/>
              <w:right w:val="single" w:sz="4" w:space="0" w:color="auto"/>
            </w:tcBorders>
            <w:shd w:val="clear" w:color="auto" w:fill="auto"/>
          </w:tcPr>
          <w:p w14:paraId="38E2FA68"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76AD4896" w14:textId="77777777" w:rsidR="009E68D9" w:rsidRDefault="009E68D9" w:rsidP="009E68D9">
            <w:pPr>
              <w:jc w:val="center"/>
            </w:pPr>
          </w:p>
        </w:tc>
      </w:tr>
      <w:tr w:rsidR="009E68D9" w14:paraId="656EED4A" w14:textId="77777777" w:rsidTr="001C5BE0">
        <w:trPr>
          <w:jc w:val="center"/>
        </w:trPr>
        <w:tc>
          <w:tcPr>
            <w:tcW w:w="892" w:type="dxa"/>
            <w:tcBorders>
              <w:top w:val="single" w:sz="4" w:space="0" w:color="auto"/>
              <w:left w:val="single" w:sz="4" w:space="0" w:color="auto"/>
              <w:bottom w:val="single" w:sz="4" w:space="0" w:color="auto"/>
              <w:right w:val="nil"/>
            </w:tcBorders>
            <w:shd w:val="clear" w:color="auto" w:fill="auto"/>
          </w:tcPr>
          <w:p w14:paraId="0D84EDA0" w14:textId="7CE912D6" w:rsidR="009E68D9" w:rsidRPr="001F3C45" w:rsidRDefault="009E68D9" w:rsidP="009E68D9">
            <w:pPr>
              <w:jc w:val="center"/>
            </w:pPr>
            <w:r w:rsidRPr="005E39B3">
              <w:t>0x00</w:t>
            </w:r>
            <w:r>
              <w:t>14</w:t>
            </w:r>
          </w:p>
        </w:tc>
        <w:tc>
          <w:tcPr>
            <w:tcW w:w="668" w:type="dxa"/>
            <w:tcBorders>
              <w:top w:val="single" w:sz="4" w:space="0" w:color="auto"/>
              <w:left w:val="single" w:sz="4" w:space="0" w:color="auto"/>
              <w:bottom w:val="single" w:sz="4" w:space="0" w:color="auto"/>
              <w:right w:val="nil"/>
            </w:tcBorders>
            <w:shd w:val="clear" w:color="auto" w:fill="auto"/>
          </w:tcPr>
          <w:p w14:paraId="3F9CBE82" w14:textId="1B005EB4" w:rsidR="009E68D9" w:rsidRDefault="009E68D9" w:rsidP="009E68D9"/>
        </w:tc>
        <w:tc>
          <w:tcPr>
            <w:tcW w:w="1593" w:type="dxa"/>
            <w:tcBorders>
              <w:top w:val="single" w:sz="4" w:space="0" w:color="auto"/>
              <w:left w:val="nil"/>
              <w:bottom w:val="single" w:sz="4" w:space="0" w:color="auto"/>
              <w:right w:val="single" w:sz="4" w:space="0" w:color="auto"/>
            </w:tcBorders>
            <w:shd w:val="clear" w:color="auto" w:fill="auto"/>
            <w:hideMark/>
          </w:tcPr>
          <w:p w14:paraId="7B456195" w14:textId="3D682FC9" w:rsidR="009E68D9" w:rsidRDefault="009E68D9" w:rsidP="009E68D9">
            <w:proofErr w:type="spellStart"/>
            <w:r w:rsidRPr="00A05739">
              <w:t>lb</w:t>
            </w:r>
            <w:proofErr w:type="spellEnd"/>
            <w:r w:rsidRPr="00A05739">
              <w:t xml:space="preserve"> r3, </w:t>
            </w:r>
            <w:proofErr w:type="spellStart"/>
            <w:r w:rsidRPr="00A05739">
              <w:t>vec</w:t>
            </w:r>
            <w:proofErr w:type="spellEnd"/>
            <w:r w:rsidRPr="00A05739">
              <w:t>(r2)</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2FBD8199" w14:textId="77777777" w:rsidR="009E68D9" w:rsidRDefault="009E68D9" w:rsidP="009E68D9">
            <w:pPr>
              <w:jc w:val="center"/>
            </w:pPr>
          </w:p>
        </w:tc>
        <w:tc>
          <w:tcPr>
            <w:tcW w:w="1089" w:type="dxa"/>
            <w:tcBorders>
              <w:top w:val="single" w:sz="4" w:space="0" w:color="auto"/>
              <w:left w:val="single" w:sz="4" w:space="0" w:color="auto"/>
              <w:bottom w:val="single" w:sz="4" w:space="0" w:color="auto"/>
              <w:right w:val="single" w:sz="4" w:space="0" w:color="auto"/>
            </w:tcBorders>
            <w:shd w:val="clear" w:color="auto" w:fill="auto"/>
          </w:tcPr>
          <w:p w14:paraId="142196C9"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67A26C71"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D271992"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400CCCCE"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619E1B6"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69F4EC04" w14:textId="77777777" w:rsidR="009E68D9" w:rsidRDefault="009E68D9" w:rsidP="009E68D9">
            <w:pPr>
              <w:jc w:val="center"/>
            </w:pPr>
          </w:p>
        </w:tc>
        <w:tc>
          <w:tcPr>
            <w:tcW w:w="1041" w:type="dxa"/>
            <w:tcBorders>
              <w:top w:val="single" w:sz="4" w:space="0" w:color="auto"/>
              <w:left w:val="single" w:sz="4" w:space="0" w:color="auto"/>
              <w:bottom w:val="single" w:sz="4" w:space="0" w:color="auto"/>
              <w:right w:val="single" w:sz="4" w:space="0" w:color="auto"/>
            </w:tcBorders>
            <w:shd w:val="clear" w:color="auto" w:fill="auto"/>
          </w:tcPr>
          <w:p w14:paraId="740F3AAE"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074B0E44" w14:textId="77777777" w:rsidR="009E68D9" w:rsidRDefault="009E68D9" w:rsidP="009E68D9">
            <w:pPr>
              <w:jc w:val="center"/>
            </w:pPr>
          </w:p>
        </w:tc>
      </w:tr>
      <w:tr w:rsidR="009E68D9" w14:paraId="11B30B92" w14:textId="77777777" w:rsidTr="001C5BE0">
        <w:trPr>
          <w:jc w:val="center"/>
        </w:trPr>
        <w:tc>
          <w:tcPr>
            <w:tcW w:w="892" w:type="dxa"/>
            <w:tcBorders>
              <w:top w:val="single" w:sz="4" w:space="0" w:color="auto"/>
              <w:left w:val="single" w:sz="4" w:space="0" w:color="auto"/>
              <w:bottom w:val="single" w:sz="4" w:space="0" w:color="auto"/>
              <w:right w:val="nil"/>
            </w:tcBorders>
            <w:shd w:val="clear" w:color="auto" w:fill="EAEAEA"/>
          </w:tcPr>
          <w:p w14:paraId="6B921EA0" w14:textId="09B2CFC8" w:rsidR="009E68D9" w:rsidRDefault="009E68D9" w:rsidP="009E68D9">
            <w:pPr>
              <w:jc w:val="center"/>
            </w:pPr>
            <w:r w:rsidRPr="005E39B3">
              <w:t>0x00</w:t>
            </w:r>
            <w:r>
              <w:t>18</w:t>
            </w:r>
          </w:p>
        </w:tc>
        <w:tc>
          <w:tcPr>
            <w:tcW w:w="668" w:type="dxa"/>
            <w:tcBorders>
              <w:top w:val="single" w:sz="4" w:space="0" w:color="auto"/>
              <w:left w:val="single" w:sz="4" w:space="0" w:color="auto"/>
              <w:bottom w:val="single" w:sz="4" w:space="0" w:color="auto"/>
              <w:right w:val="nil"/>
            </w:tcBorders>
            <w:shd w:val="clear" w:color="auto" w:fill="EAEAEA"/>
          </w:tcPr>
          <w:p w14:paraId="5FADCBCC" w14:textId="77777777" w:rsidR="009E68D9" w:rsidRDefault="009E68D9" w:rsidP="009E68D9"/>
        </w:tc>
        <w:tc>
          <w:tcPr>
            <w:tcW w:w="1593" w:type="dxa"/>
            <w:tcBorders>
              <w:top w:val="single" w:sz="4" w:space="0" w:color="auto"/>
              <w:left w:val="nil"/>
              <w:bottom w:val="single" w:sz="4" w:space="0" w:color="auto"/>
              <w:right w:val="single" w:sz="4" w:space="0" w:color="auto"/>
            </w:tcBorders>
            <w:shd w:val="clear" w:color="auto" w:fill="EAEAEA"/>
            <w:hideMark/>
          </w:tcPr>
          <w:p w14:paraId="29702BB3" w14:textId="63686975" w:rsidR="009E68D9" w:rsidRDefault="009E68D9" w:rsidP="009E68D9">
            <w:proofErr w:type="spellStart"/>
            <w:r w:rsidRPr="00A05739">
              <w:t>beqz</w:t>
            </w:r>
            <w:proofErr w:type="spellEnd"/>
            <w:r w:rsidRPr="00A05739">
              <w:t xml:space="preserve"> r3, term</w:t>
            </w:r>
          </w:p>
        </w:tc>
        <w:tc>
          <w:tcPr>
            <w:tcW w:w="850" w:type="dxa"/>
            <w:tcBorders>
              <w:top w:val="single" w:sz="4" w:space="0" w:color="auto"/>
              <w:left w:val="single" w:sz="4" w:space="0" w:color="auto"/>
              <w:bottom w:val="single" w:sz="4" w:space="0" w:color="auto"/>
              <w:right w:val="single" w:sz="4" w:space="0" w:color="auto"/>
            </w:tcBorders>
            <w:shd w:val="clear" w:color="auto" w:fill="EAEAEA"/>
          </w:tcPr>
          <w:p w14:paraId="4F493CA8" w14:textId="6B3C4A11" w:rsidR="009E68D9" w:rsidRDefault="00123559" w:rsidP="009E68D9">
            <w:pPr>
              <w:jc w:val="center"/>
            </w:pPr>
            <w:r>
              <w:t>6</w:t>
            </w:r>
          </w:p>
        </w:tc>
        <w:tc>
          <w:tcPr>
            <w:tcW w:w="1089" w:type="dxa"/>
            <w:tcBorders>
              <w:top w:val="single" w:sz="4" w:space="0" w:color="auto"/>
              <w:left w:val="single" w:sz="4" w:space="0" w:color="auto"/>
              <w:bottom w:val="single" w:sz="4" w:space="0" w:color="auto"/>
              <w:right w:val="single" w:sz="4" w:space="0" w:color="auto"/>
            </w:tcBorders>
            <w:shd w:val="clear" w:color="auto" w:fill="EAEAEA"/>
          </w:tcPr>
          <w:p w14:paraId="47A8CF93" w14:textId="615582D0" w:rsidR="009E68D9" w:rsidRDefault="004160D2" w:rsidP="009E68D9">
            <w:pPr>
              <w:jc w:val="center"/>
            </w:pPr>
            <w:proofErr w:type="spellStart"/>
            <w:r>
              <w:t>Nt</w:t>
            </w:r>
            <w:proofErr w:type="spellEnd"/>
          </w:p>
        </w:tc>
        <w:tc>
          <w:tcPr>
            <w:tcW w:w="709" w:type="dxa"/>
            <w:tcBorders>
              <w:top w:val="single" w:sz="4" w:space="0" w:color="auto"/>
              <w:left w:val="single" w:sz="4" w:space="0" w:color="auto"/>
              <w:bottom w:val="single" w:sz="4" w:space="0" w:color="auto"/>
              <w:right w:val="single" w:sz="4" w:space="0" w:color="auto"/>
            </w:tcBorders>
            <w:shd w:val="clear" w:color="auto" w:fill="EAEAEA"/>
          </w:tcPr>
          <w:p w14:paraId="32300C60" w14:textId="3AC49111" w:rsidR="009E68D9" w:rsidRDefault="00376C47" w:rsidP="009E68D9">
            <w:pPr>
              <w:jc w:val="center"/>
            </w:pPr>
            <w:proofErr w:type="spellStart"/>
            <w:r>
              <w:t>N</w:t>
            </w:r>
            <w:r w:rsidR="009F463F">
              <w:t>t</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EAEAEA"/>
          </w:tcPr>
          <w:p w14:paraId="78578DC5" w14:textId="49F7A0C4" w:rsidR="009E68D9" w:rsidRDefault="00CD3239" w:rsidP="009E68D9">
            <w:pPr>
              <w:jc w:val="center"/>
            </w:pPr>
            <w:proofErr w:type="spellStart"/>
            <w:r>
              <w:t>Nt</w:t>
            </w:r>
            <w:proofErr w:type="spellEnd"/>
          </w:p>
        </w:tc>
        <w:tc>
          <w:tcPr>
            <w:tcW w:w="708" w:type="dxa"/>
            <w:tcBorders>
              <w:top w:val="single" w:sz="4" w:space="0" w:color="auto"/>
              <w:left w:val="single" w:sz="4" w:space="0" w:color="auto"/>
              <w:bottom w:val="single" w:sz="4" w:space="0" w:color="auto"/>
              <w:right w:val="single" w:sz="4" w:space="0" w:color="auto"/>
            </w:tcBorders>
            <w:shd w:val="clear" w:color="auto" w:fill="EAEAEA"/>
          </w:tcPr>
          <w:p w14:paraId="51E6C908" w14:textId="494822E8" w:rsidR="009E68D9" w:rsidRDefault="00CD3239" w:rsidP="009E68D9">
            <w:pPr>
              <w:jc w:val="center"/>
            </w:pPr>
            <w:proofErr w:type="spellStart"/>
            <w:r>
              <w:t>Nt</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EAEAEA"/>
          </w:tcPr>
          <w:p w14:paraId="1DBB2B86" w14:textId="26D69E6E" w:rsidR="009E68D9" w:rsidRDefault="00F41472" w:rsidP="009E68D9">
            <w:pPr>
              <w:jc w:val="center"/>
            </w:pPr>
            <w:proofErr w:type="spellStart"/>
            <w:r>
              <w:t>Nt</w:t>
            </w:r>
            <w:proofErr w:type="spellEnd"/>
          </w:p>
        </w:tc>
        <w:tc>
          <w:tcPr>
            <w:tcW w:w="709" w:type="dxa"/>
            <w:tcBorders>
              <w:top w:val="single" w:sz="4" w:space="0" w:color="auto"/>
              <w:left w:val="single" w:sz="4" w:space="0" w:color="auto"/>
              <w:bottom w:val="single" w:sz="4" w:space="0" w:color="auto"/>
              <w:right w:val="single" w:sz="4" w:space="0" w:color="auto"/>
            </w:tcBorders>
            <w:shd w:val="clear" w:color="auto" w:fill="EAEAEA"/>
          </w:tcPr>
          <w:p w14:paraId="30817192" w14:textId="50624530" w:rsidR="009E68D9" w:rsidRDefault="0062263A" w:rsidP="009E68D9">
            <w:pPr>
              <w:jc w:val="center"/>
            </w:pPr>
            <w:proofErr w:type="spellStart"/>
            <w:r>
              <w:t>Nt</w:t>
            </w:r>
            <w:proofErr w:type="spellEnd"/>
          </w:p>
        </w:tc>
        <w:tc>
          <w:tcPr>
            <w:tcW w:w="1041" w:type="dxa"/>
            <w:tcBorders>
              <w:top w:val="single" w:sz="4" w:space="0" w:color="auto"/>
              <w:left w:val="single" w:sz="4" w:space="0" w:color="auto"/>
              <w:bottom w:val="single" w:sz="4" w:space="0" w:color="auto"/>
              <w:right w:val="single" w:sz="4" w:space="0" w:color="auto"/>
            </w:tcBorders>
            <w:shd w:val="clear" w:color="auto" w:fill="EAEAEA"/>
          </w:tcPr>
          <w:p w14:paraId="70EEC939" w14:textId="164C584B" w:rsidR="009E68D9" w:rsidRDefault="00006ED8" w:rsidP="009E68D9">
            <w:pPr>
              <w:jc w:val="center"/>
            </w:pPr>
            <w:proofErr w:type="spellStart"/>
            <w:r>
              <w:t>Nt</w:t>
            </w:r>
            <w:proofErr w:type="spellEnd"/>
          </w:p>
        </w:tc>
        <w:tc>
          <w:tcPr>
            <w:tcW w:w="708" w:type="dxa"/>
            <w:tcBorders>
              <w:top w:val="single" w:sz="4" w:space="0" w:color="auto"/>
              <w:left w:val="single" w:sz="4" w:space="0" w:color="auto"/>
              <w:bottom w:val="single" w:sz="4" w:space="0" w:color="auto"/>
              <w:right w:val="single" w:sz="4" w:space="0" w:color="auto"/>
            </w:tcBorders>
            <w:shd w:val="clear" w:color="auto" w:fill="EAEAEA"/>
          </w:tcPr>
          <w:p w14:paraId="13AA9216" w14:textId="3BD5B89E" w:rsidR="009E68D9" w:rsidRDefault="00006ED8" w:rsidP="009E68D9">
            <w:pPr>
              <w:jc w:val="center"/>
            </w:pPr>
            <w:proofErr w:type="spellStart"/>
            <w:r>
              <w:t>Nt</w:t>
            </w:r>
            <w:proofErr w:type="spellEnd"/>
          </w:p>
        </w:tc>
      </w:tr>
      <w:tr w:rsidR="009E68D9" w14:paraId="41449E7E" w14:textId="77777777" w:rsidTr="001C5BE0">
        <w:trPr>
          <w:jc w:val="center"/>
        </w:trPr>
        <w:tc>
          <w:tcPr>
            <w:tcW w:w="892" w:type="dxa"/>
            <w:tcBorders>
              <w:top w:val="single" w:sz="4" w:space="0" w:color="auto"/>
              <w:left w:val="single" w:sz="4" w:space="0" w:color="auto"/>
              <w:bottom w:val="single" w:sz="4" w:space="0" w:color="auto"/>
              <w:right w:val="nil"/>
            </w:tcBorders>
            <w:shd w:val="clear" w:color="auto" w:fill="auto"/>
          </w:tcPr>
          <w:p w14:paraId="1CCF8EA6" w14:textId="73C14F06" w:rsidR="009E68D9" w:rsidRDefault="009E68D9" w:rsidP="009E68D9">
            <w:pPr>
              <w:jc w:val="center"/>
            </w:pPr>
            <w:r w:rsidRPr="005E39B3">
              <w:t>0x00</w:t>
            </w:r>
            <w:r>
              <w:t>1c</w:t>
            </w:r>
          </w:p>
        </w:tc>
        <w:tc>
          <w:tcPr>
            <w:tcW w:w="668" w:type="dxa"/>
            <w:tcBorders>
              <w:top w:val="single" w:sz="4" w:space="0" w:color="auto"/>
              <w:left w:val="single" w:sz="4" w:space="0" w:color="auto"/>
              <w:bottom w:val="single" w:sz="4" w:space="0" w:color="auto"/>
              <w:right w:val="nil"/>
            </w:tcBorders>
            <w:shd w:val="clear" w:color="auto" w:fill="auto"/>
            <w:hideMark/>
          </w:tcPr>
          <w:p w14:paraId="61A02908" w14:textId="77777777" w:rsidR="009E68D9" w:rsidRDefault="009E68D9" w:rsidP="009E68D9"/>
        </w:tc>
        <w:tc>
          <w:tcPr>
            <w:tcW w:w="1593" w:type="dxa"/>
            <w:tcBorders>
              <w:top w:val="single" w:sz="4" w:space="0" w:color="auto"/>
              <w:left w:val="nil"/>
              <w:bottom w:val="single" w:sz="4" w:space="0" w:color="auto"/>
              <w:right w:val="single" w:sz="4" w:space="0" w:color="auto"/>
            </w:tcBorders>
            <w:shd w:val="clear" w:color="auto" w:fill="auto"/>
            <w:hideMark/>
          </w:tcPr>
          <w:p w14:paraId="5852F09F" w14:textId="06E25EE8" w:rsidR="009E68D9" w:rsidRDefault="009E68D9" w:rsidP="009E68D9">
            <w:proofErr w:type="spellStart"/>
            <w:r w:rsidRPr="00A05739">
              <w:t>daddu</w:t>
            </w:r>
            <w:proofErr w:type="spellEnd"/>
            <w:r w:rsidRPr="00A05739">
              <w:t xml:space="preserve"> r4, r3, r0</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00E5E001" w14:textId="77777777" w:rsidR="009E68D9" w:rsidRDefault="009E68D9" w:rsidP="009E68D9">
            <w:pPr>
              <w:jc w:val="center"/>
            </w:pPr>
          </w:p>
        </w:tc>
        <w:tc>
          <w:tcPr>
            <w:tcW w:w="1089" w:type="dxa"/>
            <w:tcBorders>
              <w:top w:val="single" w:sz="4" w:space="0" w:color="auto"/>
              <w:left w:val="single" w:sz="4" w:space="0" w:color="auto"/>
              <w:bottom w:val="single" w:sz="4" w:space="0" w:color="auto"/>
              <w:right w:val="single" w:sz="4" w:space="0" w:color="auto"/>
            </w:tcBorders>
            <w:shd w:val="clear" w:color="auto" w:fill="auto"/>
          </w:tcPr>
          <w:p w14:paraId="0DCF2A7B"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5F9D794A"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742F199"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1E3B5758"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5929FDC"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450BB368" w14:textId="77777777" w:rsidR="009E68D9" w:rsidRDefault="009E68D9" w:rsidP="009E68D9">
            <w:pPr>
              <w:jc w:val="center"/>
            </w:pPr>
          </w:p>
        </w:tc>
        <w:tc>
          <w:tcPr>
            <w:tcW w:w="1041" w:type="dxa"/>
            <w:tcBorders>
              <w:top w:val="single" w:sz="4" w:space="0" w:color="auto"/>
              <w:left w:val="single" w:sz="4" w:space="0" w:color="auto"/>
              <w:bottom w:val="single" w:sz="4" w:space="0" w:color="auto"/>
              <w:right w:val="single" w:sz="4" w:space="0" w:color="auto"/>
            </w:tcBorders>
            <w:shd w:val="clear" w:color="auto" w:fill="auto"/>
          </w:tcPr>
          <w:p w14:paraId="6CEE799D"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13BC7E43" w14:textId="77777777" w:rsidR="009E68D9" w:rsidRDefault="009E68D9" w:rsidP="009E68D9">
            <w:pPr>
              <w:jc w:val="center"/>
            </w:pPr>
          </w:p>
        </w:tc>
      </w:tr>
      <w:tr w:rsidR="009E68D9" w14:paraId="1812D3D2" w14:textId="77777777" w:rsidTr="001C5BE0">
        <w:trPr>
          <w:jc w:val="center"/>
        </w:trPr>
        <w:tc>
          <w:tcPr>
            <w:tcW w:w="892" w:type="dxa"/>
            <w:tcBorders>
              <w:top w:val="single" w:sz="4" w:space="0" w:color="auto"/>
              <w:left w:val="single" w:sz="4" w:space="0" w:color="auto"/>
              <w:bottom w:val="single" w:sz="4" w:space="0" w:color="auto"/>
              <w:right w:val="nil"/>
            </w:tcBorders>
            <w:shd w:val="clear" w:color="auto" w:fill="auto"/>
          </w:tcPr>
          <w:p w14:paraId="00810C90" w14:textId="300E8ED5" w:rsidR="009E68D9" w:rsidRDefault="009E68D9" w:rsidP="009E68D9">
            <w:pPr>
              <w:jc w:val="center"/>
            </w:pPr>
            <w:r w:rsidRPr="005E39B3">
              <w:t>0x00</w:t>
            </w:r>
            <w:r>
              <w:t>2</w:t>
            </w:r>
            <w:r w:rsidRPr="005E39B3">
              <w:t>0</w:t>
            </w:r>
          </w:p>
        </w:tc>
        <w:tc>
          <w:tcPr>
            <w:tcW w:w="668" w:type="dxa"/>
            <w:tcBorders>
              <w:top w:val="single" w:sz="4" w:space="0" w:color="auto"/>
              <w:left w:val="single" w:sz="4" w:space="0" w:color="auto"/>
              <w:bottom w:val="single" w:sz="4" w:space="0" w:color="auto"/>
              <w:right w:val="nil"/>
            </w:tcBorders>
            <w:shd w:val="clear" w:color="auto" w:fill="auto"/>
          </w:tcPr>
          <w:p w14:paraId="71CB9A0B" w14:textId="77777777" w:rsidR="009E68D9" w:rsidRDefault="009E68D9" w:rsidP="009E68D9"/>
        </w:tc>
        <w:tc>
          <w:tcPr>
            <w:tcW w:w="1593" w:type="dxa"/>
            <w:tcBorders>
              <w:top w:val="single" w:sz="4" w:space="0" w:color="auto"/>
              <w:left w:val="nil"/>
              <w:bottom w:val="single" w:sz="4" w:space="0" w:color="auto"/>
              <w:right w:val="single" w:sz="4" w:space="0" w:color="auto"/>
            </w:tcBorders>
            <w:shd w:val="clear" w:color="auto" w:fill="auto"/>
            <w:hideMark/>
          </w:tcPr>
          <w:p w14:paraId="2AE19EDF" w14:textId="0850CDC2" w:rsidR="009E68D9" w:rsidRDefault="009E68D9" w:rsidP="009E68D9">
            <w:proofErr w:type="spellStart"/>
            <w:r w:rsidRPr="00A05739">
              <w:t>ddivu</w:t>
            </w:r>
            <w:proofErr w:type="spellEnd"/>
            <w:r w:rsidRPr="00A05739">
              <w:t xml:space="preserve"> r3, r3, r1</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2C988E3B" w14:textId="77777777" w:rsidR="009E68D9" w:rsidRDefault="009E68D9" w:rsidP="009E68D9">
            <w:pPr>
              <w:jc w:val="center"/>
            </w:pPr>
          </w:p>
        </w:tc>
        <w:tc>
          <w:tcPr>
            <w:tcW w:w="1089" w:type="dxa"/>
            <w:tcBorders>
              <w:top w:val="single" w:sz="4" w:space="0" w:color="auto"/>
              <w:left w:val="single" w:sz="4" w:space="0" w:color="auto"/>
              <w:bottom w:val="single" w:sz="4" w:space="0" w:color="auto"/>
              <w:right w:val="single" w:sz="4" w:space="0" w:color="auto"/>
            </w:tcBorders>
            <w:shd w:val="clear" w:color="auto" w:fill="auto"/>
          </w:tcPr>
          <w:p w14:paraId="73953044"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3D69A1CE"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871347B"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49F70197"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404CC75"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67246CBC" w14:textId="77777777" w:rsidR="009E68D9" w:rsidRDefault="009E68D9" w:rsidP="009E68D9">
            <w:pPr>
              <w:jc w:val="center"/>
            </w:pPr>
          </w:p>
        </w:tc>
        <w:tc>
          <w:tcPr>
            <w:tcW w:w="1041" w:type="dxa"/>
            <w:tcBorders>
              <w:top w:val="single" w:sz="4" w:space="0" w:color="auto"/>
              <w:left w:val="single" w:sz="4" w:space="0" w:color="auto"/>
              <w:bottom w:val="single" w:sz="4" w:space="0" w:color="auto"/>
              <w:right w:val="single" w:sz="4" w:space="0" w:color="auto"/>
            </w:tcBorders>
            <w:shd w:val="clear" w:color="auto" w:fill="auto"/>
          </w:tcPr>
          <w:p w14:paraId="7B6C4607"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03C783AA" w14:textId="77777777" w:rsidR="009E68D9" w:rsidRDefault="009E68D9" w:rsidP="009E68D9">
            <w:pPr>
              <w:jc w:val="center"/>
            </w:pPr>
          </w:p>
        </w:tc>
      </w:tr>
      <w:tr w:rsidR="009E68D9" w14:paraId="0006EAFA" w14:textId="77777777" w:rsidTr="0062286B">
        <w:trPr>
          <w:jc w:val="center"/>
        </w:trPr>
        <w:tc>
          <w:tcPr>
            <w:tcW w:w="892" w:type="dxa"/>
            <w:tcBorders>
              <w:top w:val="single" w:sz="4" w:space="0" w:color="auto"/>
              <w:left w:val="single" w:sz="4" w:space="0" w:color="auto"/>
              <w:bottom w:val="single" w:sz="4" w:space="0" w:color="auto"/>
              <w:right w:val="nil"/>
            </w:tcBorders>
          </w:tcPr>
          <w:p w14:paraId="2554E892" w14:textId="4D6613D2" w:rsidR="009E68D9" w:rsidRDefault="009E68D9" w:rsidP="009E68D9">
            <w:pPr>
              <w:jc w:val="center"/>
            </w:pPr>
            <w:r w:rsidRPr="005E39B3">
              <w:t>0x00</w:t>
            </w:r>
            <w:r>
              <w:t>24</w:t>
            </w:r>
          </w:p>
        </w:tc>
        <w:tc>
          <w:tcPr>
            <w:tcW w:w="668" w:type="dxa"/>
            <w:tcBorders>
              <w:top w:val="single" w:sz="4" w:space="0" w:color="auto"/>
              <w:left w:val="single" w:sz="4" w:space="0" w:color="auto"/>
              <w:bottom w:val="single" w:sz="4" w:space="0" w:color="auto"/>
              <w:right w:val="nil"/>
            </w:tcBorders>
          </w:tcPr>
          <w:p w14:paraId="456AF53E" w14:textId="77777777" w:rsidR="009E68D9" w:rsidRDefault="009E68D9" w:rsidP="009E68D9"/>
        </w:tc>
        <w:tc>
          <w:tcPr>
            <w:tcW w:w="1593" w:type="dxa"/>
            <w:tcBorders>
              <w:top w:val="single" w:sz="4" w:space="0" w:color="auto"/>
              <w:left w:val="nil"/>
              <w:bottom w:val="single" w:sz="4" w:space="0" w:color="auto"/>
              <w:right w:val="single" w:sz="4" w:space="0" w:color="auto"/>
            </w:tcBorders>
            <w:hideMark/>
          </w:tcPr>
          <w:p w14:paraId="334F1AF3" w14:textId="5FAB3451" w:rsidR="009E68D9" w:rsidRDefault="009E68D9" w:rsidP="009E68D9">
            <w:proofErr w:type="spellStart"/>
            <w:r w:rsidRPr="00A05739">
              <w:t>dmulu</w:t>
            </w:r>
            <w:proofErr w:type="spellEnd"/>
            <w:r w:rsidRPr="00A05739">
              <w:t xml:space="preserve"> r3, r3, r1</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7CC9A46E" w14:textId="77777777" w:rsidR="009E68D9" w:rsidRDefault="009E68D9" w:rsidP="009E68D9">
            <w:pPr>
              <w:jc w:val="center"/>
            </w:pPr>
          </w:p>
        </w:tc>
        <w:tc>
          <w:tcPr>
            <w:tcW w:w="1089" w:type="dxa"/>
            <w:tcBorders>
              <w:top w:val="single" w:sz="4" w:space="0" w:color="auto"/>
              <w:left w:val="single" w:sz="4" w:space="0" w:color="auto"/>
              <w:bottom w:val="single" w:sz="4" w:space="0" w:color="auto"/>
              <w:right w:val="single" w:sz="4" w:space="0" w:color="auto"/>
            </w:tcBorders>
            <w:shd w:val="clear" w:color="auto" w:fill="FFFFFF" w:themeFill="background1"/>
          </w:tcPr>
          <w:p w14:paraId="5EB60D17"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09211263"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54CB0A13"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0C4E57E4"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348E8944"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5B34BB76" w14:textId="77777777" w:rsidR="009E68D9" w:rsidRDefault="009E68D9" w:rsidP="009E68D9">
            <w:pPr>
              <w:jc w:val="center"/>
            </w:pPr>
          </w:p>
        </w:tc>
        <w:tc>
          <w:tcPr>
            <w:tcW w:w="1041" w:type="dxa"/>
            <w:tcBorders>
              <w:top w:val="single" w:sz="4" w:space="0" w:color="auto"/>
              <w:left w:val="single" w:sz="4" w:space="0" w:color="auto"/>
              <w:bottom w:val="single" w:sz="4" w:space="0" w:color="auto"/>
              <w:right w:val="single" w:sz="4" w:space="0" w:color="auto"/>
            </w:tcBorders>
            <w:shd w:val="clear" w:color="auto" w:fill="FFFFFF" w:themeFill="background1"/>
          </w:tcPr>
          <w:p w14:paraId="11087BD5"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0D834551" w14:textId="77777777" w:rsidR="009E68D9" w:rsidRDefault="009E68D9" w:rsidP="009E68D9">
            <w:pPr>
              <w:jc w:val="center"/>
            </w:pPr>
          </w:p>
        </w:tc>
      </w:tr>
      <w:tr w:rsidR="009E68D9" w14:paraId="260E8CA1" w14:textId="77777777" w:rsidTr="0062286B">
        <w:trPr>
          <w:jc w:val="center"/>
        </w:trPr>
        <w:tc>
          <w:tcPr>
            <w:tcW w:w="892" w:type="dxa"/>
            <w:tcBorders>
              <w:top w:val="single" w:sz="4" w:space="0" w:color="auto"/>
              <w:left w:val="single" w:sz="4" w:space="0" w:color="auto"/>
              <w:bottom w:val="single" w:sz="4" w:space="0" w:color="auto"/>
              <w:right w:val="nil"/>
            </w:tcBorders>
          </w:tcPr>
          <w:p w14:paraId="2471354A" w14:textId="7C262A38" w:rsidR="009E68D9" w:rsidRPr="001F3C45" w:rsidRDefault="009E68D9" w:rsidP="009E68D9">
            <w:pPr>
              <w:jc w:val="center"/>
            </w:pPr>
            <w:r w:rsidRPr="005E39B3">
              <w:t>0x00</w:t>
            </w:r>
            <w:r>
              <w:t>28</w:t>
            </w:r>
          </w:p>
        </w:tc>
        <w:tc>
          <w:tcPr>
            <w:tcW w:w="668" w:type="dxa"/>
            <w:tcBorders>
              <w:top w:val="single" w:sz="4" w:space="0" w:color="auto"/>
              <w:left w:val="single" w:sz="4" w:space="0" w:color="auto"/>
              <w:bottom w:val="single" w:sz="4" w:space="0" w:color="auto"/>
              <w:right w:val="nil"/>
            </w:tcBorders>
          </w:tcPr>
          <w:p w14:paraId="261621C4" w14:textId="6EE75FBA" w:rsidR="009E68D9" w:rsidRDefault="009E68D9" w:rsidP="009E68D9"/>
        </w:tc>
        <w:tc>
          <w:tcPr>
            <w:tcW w:w="1593" w:type="dxa"/>
            <w:tcBorders>
              <w:top w:val="single" w:sz="4" w:space="0" w:color="auto"/>
              <w:left w:val="nil"/>
              <w:bottom w:val="single" w:sz="4" w:space="0" w:color="auto"/>
              <w:right w:val="single" w:sz="4" w:space="0" w:color="auto"/>
            </w:tcBorders>
          </w:tcPr>
          <w:p w14:paraId="3A1A2110" w14:textId="1AC98545" w:rsidR="009E68D9" w:rsidRDefault="009E68D9" w:rsidP="009E68D9">
            <w:proofErr w:type="spellStart"/>
            <w:r w:rsidRPr="00A05739">
              <w:t>dsubu</w:t>
            </w:r>
            <w:proofErr w:type="spellEnd"/>
            <w:r w:rsidRPr="00A05739">
              <w:t xml:space="preserve"> r4, r4, r3</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177339E2" w14:textId="77777777" w:rsidR="009E68D9" w:rsidRDefault="009E68D9" w:rsidP="009E68D9">
            <w:pPr>
              <w:jc w:val="center"/>
            </w:pPr>
          </w:p>
        </w:tc>
        <w:tc>
          <w:tcPr>
            <w:tcW w:w="1089" w:type="dxa"/>
            <w:tcBorders>
              <w:top w:val="single" w:sz="4" w:space="0" w:color="auto"/>
              <w:left w:val="single" w:sz="4" w:space="0" w:color="auto"/>
              <w:bottom w:val="single" w:sz="4" w:space="0" w:color="auto"/>
              <w:right w:val="single" w:sz="4" w:space="0" w:color="auto"/>
            </w:tcBorders>
            <w:shd w:val="clear" w:color="auto" w:fill="FFFFFF" w:themeFill="background1"/>
          </w:tcPr>
          <w:p w14:paraId="3A804920"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6682290A"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2A6D4B5C"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3DF0E363"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5D501412"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641EDED6" w14:textId="77777777" w:rsidR="009E68D9" w:rsidRDefault="009E68D9" w:rsidP="009E68D9">
            <w:pPr>
              <w:jc w:val="center"/>
            </w:pPr>
          </w:p>
        </w:tc>
        <w:tc>
          <w:tcPr>
            <w:tcW w:w="1041" w:type="dxa"/>
            <w:tcBorders>
              <w:top w:val="single" w:sz="4" w:space="0" w:color="auto"/>
              <w:left w:val="single" w:sz="4" w:space="0" w:color="auto"/>
              <w:bottom w:val="single" w:sz="4" w:space="0" w:color="auto"/>
              <w:right w:val="single" w:sz="4" w:space="0" w:color="auto"/>
            </w:tcBorders>
            <w:shd w:val="clear" w:color="auto" w:fill="FFFFFF" w:themeFill="background1"/>
          </w:tcPr>
          <w:p w14:paraId="0F57B1F4"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32529AEF" w14:textId="77777777" w:rsidR="009E68D9" w:rsidRDefault="009E68D9" w:rsidP="009E68D9">
            <w:pPr>
              <w:jc w:val="center"/>
            </w:pPr>
          </w:p>
        </w:tc>
      </w:tr>
      <w:tr w:rsidR="009E68D9" w14:paraId="620309B0" w14:textId="77777777" w:rsidTr="001C5BE0">
        <w:trPr>
          <w:jc w:val="center"/>
        </w:trPr>
        <w:tc>
          <w:tcPr>
            <w:tcW w:w="892" w:type="dxa"/>
            <w:tcBorders>
              <w:top w:val="single" w:sz="4" w:space="0" w:color="auto"/>
              <w:left w:val="single" w:sz="4" w:space="0" w:color="auto"/>
              <w:bottom w:val="single" w:sz="4" w:space="0" w:color="auto"/>
              <w:right w:val="nil"/>
            </w:tcBorders>
            <w:shd w:val="clear" w:color="auto" w:fill="EAEAEA"/>
          </w:tcPr>
          <w:p w14:paraId="1735D31C" w14:textId="67D9DB81" w:rsidR="009E68D9" w:rsidRDefault="009E68D9" w:rsidP="009E68D9">
            <w:pPr>
              <w:jc w:val="center"/>
            </w:pPr>
            <w:r w:rsidRPr="005E39B3">
              <w:t>0x00</w:t>
            </w:r>
            <w:r>
              <w:t>2c</w:t>
            </w:r>
          </w:p>
        </w:tc>
        <w:tc>
          <w:tcPr>
            <w:tcW w:w="668" w:type="dxa"/>
            <w:tcBorders>
              <w:top w:val="single" w:sz="4" w:space="0" w:color="auto"/>
              <w:left w:val="single" w:sz="4" w:space="0" w:color="auto"/>
              <w:bottom w:val="single" w:sz="4" w:space="0" w:color="auto"/>
              <w:right w:val="nil"/>
            </w:tcBorders>
            <w:shd w:val="clear" w:color="auto" w:fill="EAEAEA"/>
          </w:tcPr>
          <w:p w14:paraId="06F08BC1" w14:textId="77777777" w:rsidR="009E68D9" w:rsidRDefault="009E68D9" w:rsidP="009E68D9"/>
        </w:tc>
        <w:tc>
          <w:tcPr>
            <w:tcW w:w="1593" w:type="dxa"/>
            <w:tcBorders>
              <w:top w:val="single" w:sz="4" w:space="0" w:color="auto"/>
              <w:left w:val="nil"/>
              <w:bottom w:val="single" w:sz="4" w:space="0" w:color="auto"/>
              <w:right w:val="single" w:sz="4" w:space="0" w:color="auto"/>
            </w:tcBorders>
            <w:shd w:val="clear" w:color="auto" w:fill="EAEAEA"/>
          </w:tcPr>
          <w:p w14:paraId="552E0F87" w14:textId="03DB4362" w:rsidR="009E68D9" w:rsidRDefault="009E68D9" w:rsidP="009E68D9">
            <w:proofErr w:type="spellStart"/>
            <w:r w:rsidRPr="00A05739">
              <w:t>bnez</w:t>
            </w:r>
            <w:proofErr w:type="spellEnd"/>
            <w:r w:rsidRPr="00A05739">
              <w:t xml:space="preserve"> r4, </w:t>
            </w:r>
            <w:proofErr w:type="spellStart"/>
            <w:r w:rsidRPr="00A05739">
              <w:t>nxt</w:t>
            </w:r>
            <w:proofErr w:type="spellEnd"/>
          </w:p>
        </w:tc>
        <w:tc>
          <w:tcPr>
            <w:tcW w:w="850" w:type="dxa"/>
            <w:tcBorders>
              <w:top w:val="single" w:sz="4" w:space="0" w:color="auto"/>
              <w:left w:val="single" w:sz="4" w:space="0" w:color="auto"/>
              <w:bottom w:val="single" w:sz="4" w:space="0" w:color="auto"/>
              <w:right w:val="single" w:sz="4" w:space="0" w:color="auto"/>
            </w:tcBorders>
            <w:shd w:val="clear" w:color="auto" w:fill="EAEAEA"/>
          </w:tcPr>
          <w:p w14:paraId="63169285" w14:textId="3B30512C" w:rsidR="009E68D9" w:rsidRDefault="005E3345" w:rsidP="009E68D9">
            <w:pPr>
              <w:jc w:val="center"/>
            </w:pPr>
            <w:r>
              <w:t>3</w:t>
            </w:r>
          </w:p>
        </w:tc>
        <w:tc>
          <w:tcPr>
            <w:tcW w:w="1089" w:type="dxa"/>
            <w:tcBorders>
              <w:top w:val="single" w:sz="4" w:space="0" w:color="auto"/>
              <w:left w:val="single" w:sz="4" w:space="0" w:color="auto"/>
              <w:bottom w:val="single" w:sz="4" w:space="0" w:color="auto"/>
              <w:right w:val="single" w:sz="4" w:space="0" w:color="auto"/>
            </w:tcBorders>
            <w:shd w:val="clear" w:color="auto" w:fill="EAEAEA"/>
          </w:tcPr>
          <w:p w14:paraId="73FFE868" w14:textId="166AF2E3" w:rsidR="009E68D9" w:rsidRDefault="004160D2" w:rsidP="009E68D9">
            <w:pPr>
              <w:jc w:val="center"/>
            </w:pPr>
            <w:proofErr w:type="spellStart"/>
            <w:r>
              <w:t>Nt</w:t>
            </w:r>
            <w:proofErr w:type="spellEnd"/>
          </w:p>
        </w:tc>
        <w:tc>
          <w:tcPr>
            <w:tcW w:w="709" w:type="dxa"/>
            <w:tcBorders>
              <w:top w:val="single" w:sz="4" w:space="0" w:color="auto"/>
              <w:left w:val="single" w:sz="4" w:space="0" w:color="auto"/>
              <w:bottom w:val="single" w:sz="4" w:space="0" w:color="auto"/>
              <w:right w:val="single" w:sz="4" w:space="0" w:color="auto"/>
            </w:tcBorders>
            <w:shd w:val="clear" w:color="auto" w:fill="EAEAEA"/>
          </w:tcPr>
          <w:p w14:paraId="3B83D3CB" w14:textId="5B14704D" w:rsidR="009E68D9" w:rsidRDefault="00322880" w:rsidP="009E68D9">
            <w:pPr>
              <w:jc w:val="center"/>
              <w:rPr>
                <w:lang w:bidi="fa-IR"/>
              </w:rPr>
            </w:pPr>
            <w:r>
              <w:rPr>
                <w:lang w:bidi="fa-IR"/>
              </w:rPr>
              <w:t>T</w:t>
            </w:r>
          </w:p>
        </w:tc>
        <w:tc>
          <w:tcPr>
            <w:tcW w:w="1134" w:type="dxa"/>
            <w:tcBorders>
              <w:top w:val="single" w:sz="4" w:space="0" w:color="auto"/>
              <w:left w:val="single" w:sz="4" w:space="0" w:color="auto"/>
              <w:bottom w:val="single" w:sz="4" w:space="0" w:color="auto"/>
              <w:right w:val="single" w:sz="4" w:space="0" w:color="auto"/>
            </w:tcBorders>
            <w:shd w:val="clear" w:color="auto" w:fill="EAEAEA"/>
          </w:tcPr>
          <w:p w14:paraId="4B60EFE2" w14:textId="7CE9F51A" w:rsidR="009E68D9" w:rsidRDefault="0062263A" w:rsidP="009E68D9">
            <w:pPr>
              <w:jc w:val="center"/>
            </w:pPr>
            <w:r>
              <w:t>T</w:t>
            </w:r>
          </w:p>
        </w:tc>
        <w:tc>
          <w:tcPr>
            <w:tcW w:w="708" w:type="dxa"/>
            <w:tcBorders>
              <w:top w:val="single" w:sz="4" w:space="0" w:color="auto"/>
              <w:left w:val="single" w:sz="4" w:space="0" w:color="auto"/>
              <w:bottom w:val="single" w:sz="4" w:space="0" w:color="auto"/>
              <w:right w:val="single" w:sz="4" w:space="0" w:color="auto"/>
            </w:tcBorders>
            <w:shd w:val="clear" w:color="auto" w:fill="EAEAEA"/>
          </w:tcPr>
          <w:p w14:paraId="60DF8279" w14:textId="450CED25" w:rsidR="009E68D9" w:rsidRDefault="0062263A" w:rsidP="009E68D9">
            <w:pPr>
              <w:jc w:val="center"/>
            </w:pPr>
            <w:r>
              <w:t>T</w:t>
            </w:r>
          </w:p>
        </w:tc>
        <w:tc>
          <w:tcPr>
            <w:tcW w:w="1134" w:type="dxa"/>
            <w:tcBorders>
              <w:top w:val="single" w:sz="4" w:space="0" w:color="auto"/>
              <w:left w:val="single" w:sz="4" w:space="0" w:color="auto"/>
              <w:bottom w:val="single" w:sz="4" w:space="0" w:color="auto"/>
              <w:right w:val="single" w:sz="4" w:space="0" w:color="auto"/>
            </w:tcBorders>
            <w:shd w:val="clear" w:color="auto" w:fill="EAEAEA"/>
          </w:tcPr>
          <w:p w14:paraId="799D3FD5" w14:textId="605AECB9" w:rsidR="009E68D9" w:rsidRDefault="0062263A" w:rsidP="009E68D9">
            <w:pPr>
              <w:jc w:val="center"/>
            </w:pPr>
            <w:r>
              <w:t>T</w:t>
            </w:r>
          </w:p>
        </w:tc>
        <w:tc>
          <w:tcPr>
            <w:tcW w:w="709" w:type="dxa"/>
            <w:tcBorders>
              <w:top w:val="single" w:sz="4" w:space="0" w:color="auto"/>
              <w:left w:val="single" w:sz="4" w:space="0" w:color="auto"/>
              <w:bottom w:val="single" w:sz="4" w:space="0" w:color="auto"/>
              <w:right w:val="single" w:sz="4" w:space="0" w:color="auto"/>
            </w:tcBorders>
            <w:shd w:val="clear" w:color="auto" w:fill="EAEAEA"/>
          </w:tcPr>
          <w:p w14:paraId="20A6D374" w14:textId="7938415C" w:rsidR="009E68D9" w:rsidRDefault="00006ED8" w:rsidP="009E68D9">
            <w:pPr>
              <w:jc w:val="center"/>
            </w:pPr>
            <w:proofErr w:type="spellStart"/>
            <w:r>
              <w:t>Nt</w:t>
            </w:r>
            <w:proofErr w:type="spellEnd"/>
          </w:p>
        </w:tc>
        <w:tc>
          <w:tcPr>
            <w:tcW w:w="1041" w:type="dxa"/>
            <w:tcBorders>
              <w:top w:val="single" w:sz="4" w:space="0" w:color="auto"/>
              <w:left w:val="single" w:sz="4" w:space="0" w:color="auto"/>
              <w:bottom w:val="single" w:sz="4" w:space="0" w:color="auto"/>
              <w:right w:val="single" w:sz="4" w:space="0" w:color="auto"/>
            </w:tcBorders>
            <w:shd w:val="clear" w:color="auto" w:fill="EAEAEA"/>
          </w:tcPr>
          <w:p w14:paraId="3B0AD365" w14:textId="201DE1D2" w:rsidR="009E68D9" w:rsidRDefault="00006ED8" w:rsidP="009E68D9">
            <w:pPr>
              <w:jc w:val="center"/>
            </w:pPr>
            <w:proofErr w:type="spellStart"/>
            <w:r>
              <w:t>Nt</w:t>
            </w:r>
            <w:proofErr w:type="spellEnd"/>
          </w:p>
        </w:tc>
        <w:tc>
          <w:tcPr>
            <w:tcW w:w="708" w:type="dxa"/>
            <w:tcBorders>
              <w:top w:val="single" w:sz="4" w:space="0" w:color="auto"/>
              <w:left w:val="single" w:sz="4" w:space="0" w:color="auto"/>
              <w:bottom w:val="single" w:sz="4" w:space="0" w:color="auto"/>
              <w:right w:val="single" w:sz="4" w:space="0" w:color="auto"/>
            </w:tcBorders>
            <w:shd w:val="clear" w:color="auto" w:fill="EAEAEA"/>
          </w:tcPr>
          <w:p w14:paraId="295CA3C2" w14:textId="1FC58625" w:rsidR="009E68D9" w:rsidRDefault="00006ED8" w:rsidP="009E68D9">
            <w:pPr>
              <w:jc w:val="center"/>
            </w:pPr>
            <w:r>
              <w:t>T</w:t>
            </w:r>
          </w:p>
        </w:tc>
      </w:tr>
      <w:tr w:rsidR="009E68D9" w14:paraId="48ADC129" w14:textId="77777777" w:rsidTr="0062286B">
        <w:trPr>
          <w:jc w:val="center"/>
        </w:trPr>
        <w:tc>
          <w:tcPr>
            <w:tcW w:w="892" w:type="dxa"/>
            <w:tcBorders>
              <w:top w:val="single" w:sz="4" w:space="0" w:color="auto"/>
              <w:left w:val="single" w:sz="4" w:space="0" w:color="auto"/>
              <w:bottom w:val="single" w:sz="4" w:space="0" w:color="auto"/>
              <w:right w:val="nil"/>
            </w:tcBorders>
          </w:tcPr>
          <w:p w14:paraId="29979854" w14:textId="6A13FA45" w:rsidR="009E68D9" w:rsidRPr="001F3C45" w:rsidRDefault="009E68D9" w:rsidP="009E68D9">
            <w:pPr>
              <w:jc w:val="center"/>
            </w:pPr>
            <w:r w:rsidRPr="005E39B3">
              <w:t>0x00</w:t>
            </w:r>
            <w:r>
              <w:t>3</w:t>
            </w:r>
            <w:r w:rsidRPr="005E39B3">
              <w:t>0</w:t>
            </w:r>
          </w:p>
        </w:tc>
        <w:tc>
          <w:tcPr>
            <w:tcW w:w="668" w:type="dxa"/>
            <w:tcBorders>
              <w:top w:val="single" w:sz="4" w:space="0" w:color="auto"/>
              <w:left w:val="single" w:sz="4" w:space="0" w:color="auto"/>
              <w:bottom w:val="single" w:sz="4" w:space="0" w:color="auto"/>
              <w:right w:val="nil"/>
            </w:tcBorders>
          </w:tcPr>
          <w:p w14:paraId="37BB9DDE" w14:textId="5FCE88D5" w:rsidR="009E68D9" w:rsidRDefault="009E68D9" w:rsidP="009E68D9"/>
        </w:tc>
        <w:tc>
          <w:tcPr>
            <w:tcW w:w="1593" w:type="dxa"/>
            <w:tcBorders>
              <w:top w:val="single" w:sz="4" w:space="0" w:color="auto"/>
              <w:left w:val="nil"/>
              <w:bottom w:val="single" w:sz="4" w:space="0" w:color="auto"/>
              <w:right w:val="single" w:sz="4" w:space="0" w:color="auto"/>
            </w:tcBorders>
          </w:tcPr>
          <w:p w14:paraId="33A40ED6" w14:textId="77897B93" w:rsidR="009E68D9" w:rsidRDefault="009E68D9" w:rsidP="009E68D9">
            <w:proofErr w:type="spellStart"/>
            <w:r w:rsidRPr="00A05739">
              <w:t>daddui</w:t>
            </w:r>
            <w:proofErr w:type="spellEnd"/>
            <w:r w:rsidRPr="00A05739">
              <w:t xml:space="preserve"> r5, r5, 1</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37DA02A2" w14:textId="77777777" w:rsidR="009E68D9" w:rsidRDefault="009E68D9" w:rsidP="009E68D9">
            <w:pPr>
              <w:jc w:val="center"/>
            </w:pPr>
          </w:p>
        </w:tc>
        <w:tc>
          <w:tcPr>
            <w:tcW w:w="1089" w:type="dxa"/>
            <w:tcBorders>
              <w:top w:val="single" w:sz="4" w:space="0" w:color="auto"/>
              <w:left w:val="single" w:sz="4" w:space="0" w:color="auto"/>
              <w:bottom w:val="single" w:sz="4" w:space="0" w:color="auto"/>
              <w:right w:val="single" w:sz="4" w:space="0" w:color="auto"/>
            </w:tcBorders>
            <w:shd w:val="clear" w:color="auto" w:fill="FFFFFF" w:themeFill="background1"/>
          </w:tcPr>
          <w:p w14:paraId="41A3C0FE"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422F9655"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36A70E5A"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41DE5382"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093680A4"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0AF1C1F6" w14:textId="77777777" w:rsidR="009E68D9" w:rsidRDefault="009E68D9" w:rsidP="009E68D9">
            <w:pPr>
              <w:jc w:val="center"/>
            </w:pPr>
          </w:p>
        </w:tc>
        <w:tc>
          <w:tcPr>
            <w:tcW w:w="1041" w:type="dxa"/>
            <w:tcBorders>
              <w:top w:val="single" w:sz="4" w:space="0" w:color="auto"/>
              <w:left w:val="single" w:sz="4" w:space="0" w:color="auto"/>
              <w:bottom w:val="single" w:sz="4" w:space="0" w:color="auto"/>
              <w:right w:val="single" w:sz="4" w:space="0" w:color="auto"/>
            </w:tcBorders>
            <w:shd w:val="clear" w:color="auto" w:fill="FFFFFF" w:themeFill="background1"/>
          </w:tcPr>
          <w:p w14:paraId="77AABE8D"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6C5D0C4C" w14:textId="77777777" w:rsidR="009E68D9" w:rsidRDefault="009E68D9" w:rsidP="009E68D9">
            <w:pPr>
              <w:jc w:val="center"/>
            </w:pPr>
          </w:p>
        </w:tc>
      </w:tr>
      <w:tr w:rsidR="009E68D9" w14:paraId="73F156AF" w14:textId="77777777" w:rsidTr="0062286B">
        <w:trPr>
          <w:jc w:val="center"/>
        </w:trPr>
        <w:tc>
          <w:tcPr>
            <w:tcW w:w="892" w:type="dxa"/>
            <w:tcBorders>
              <w:top w:val="single" w:sz="4" w:space="0" w:color="auto"/>
              <w:left w:val="single" w:sz="4" w:space="0" w:color="auto"/>
              <w:bottom w:val="single" w:sz="4" w:space="0" w:color="auto"/>
              <w:right w:val="nil"/>
            </w:tcBorders>
          </w:tcPr>
          <w:p w14:paraId="46B22115" w14:textId="7056A2BF" w:rsidR="009E68D9" w:rsidRPr="005E39B3" w:rsidRDefault="009E68D9" w:rsidP="009E68D9">
            <w:pPr>
              <w:jc w:val="center"/>
            </w:pPr>
            <w:r w:rsidRPr="005E39B3">
              <w:t>0x00</w:t>
            </w:r>
            <w:r>
              <w:t>34</w:t>
            </w:r>
          </w:p>
        </w:tc>
        <w:tc>
          <w:tcPr>
            <w:tcW w:w="668" w:type="dxa"/>
            <w:tcBorders>
              <w:top w:val="single" w:sz="4" w:space="0" w:color="auto"/>
              <w:left w:val="single" w:sz="4" w:space="0" w:color="auto"/>
              <w:bottom w:val="single" w:sz="4" w:space="0" w:color="auto"/>
              <w:right w:val="nil"/>
            </w:tcBorders>
          </w:tcPr>
          <w:p w14:paraId="3AABF8F2" w14:textId="77777777" w:rsidR="009E68D9" w:rsidRDefault="009E68D9" w:rsidP="009E68D9"/>
        </w:tc>
        <w:tc>
          <w:tcPr>
            <w:tcW w:w="1593" w:type="dxa"/>
            <w:tcBorders>
              <w:top w:val="single" w:sz="4" w:space="0" w:color="auto"/>
              <w:left w:val="nil"/>
              <w:bottom w:val="single" w:sz="4" w:space="0" w:color="auto"/>
              <w:right w:val="single" w:sz="4" w:space="0" w:color="auto"/>
            </w:tcBorders>
          </w:tcPr>
          <w:p w14:paraId="727A3F57" w14:textId="46AE6C67" w:rsidR="009E68D9" w:rsidRPr="00A05739" w:rsidRDefault="009E68D9" w:rsidP="009E68D9">
            <w:r w:rsidRPr="00A05739">
              <w:t xml:space="preserve">j </w:t>
            </w:r>
            <w:proofErr w:type="spellStart"/>
            <w:r w:rsidRPr="00A05739">
              <w:t>cyc</w:t>
            </w:r>
            <w:proofErr w:type="spellEnd"/>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56DCEE3B" w14:textId="77777777" w:rsidR="009E68D9" w:rsidRDefault="009E68D9" w:rsidP="009E68D9">
            <w:pPr>
              <w:jc w:val="center"/>
            </w:pPr>
          </w:p>
        </w:tc>
        <w:tc>
          <w:tcPr>
            <w:tcW w:w="1089" w:type="dxa"/>
            <w:tcBorders>
              <w:top w:val="single" w:sz="4" w:space="0" w:color="auto"/>
              <w:left w:val="single" w:sz="4" w:space="0" w:color="auto"/>
              <w:bottom w:val="single" w:sz="4" w:space="0" w:color="auto"/>
              <w:right w:val="single" w:sz="4" w:space="0" w:color="auto"/>
            </w:tcBorders>
            <w:shd w:val="clear" w:color="auto" w:fill="FFFFFF" w:themeFill="background1"/>
          </w:tcPr>
          <w:p w14:paraId="74AC3090"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0CCFEA12"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1F535B6E"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5BE748DA"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52E2AE62"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5D48C19D" w14:textId="77777777" w:rsidR="009E68D9" w:rsidRDefault="009E68D9" w:rsidP="009E68D9">
            <w:pPr>
              <w:jc w:val="center"/>
            </w:pPr>
          </w:p>
        </w:tc>
        <w:tc>
          <w:tcPr>
            <w:tcW w:w="1041" w:type="dxa"/>
            <w:tcBorders>
              <w:top w:val="single" w:sz="4" w:space="0" w:color="auto"/>
              <w:left w:val="single" w:sz="4" w:space="0" w:color="auto"/>
              <w:bottom w:val="single" w:sz="4" w:space="0" w:color="auto"/>
              <w:right w:val="single" w:sz="4" w:space="0" w:color="auto"/>
            </w:tcBorders>
            <w:shd w:val="clear" w:color="auto" w:fill="FFFFFF" w:themeFill="background1"/>
          </w:tcPr>
          <w:p w14:paraId="4B387FF9"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5192486D" w14:textId="77777777" w:rsidR="009E68D9" w:rsidRDefault="009E68D9" w:rsidP="009E68D9">
            <w:pPr>
              <w:jc w:val="center"/>
            </w:pPr>
          </w:p>
        </w:tc>
      </w:tr>
      <w:tr w:rsidR="009E68D9" w14:paraId="742DEED7" w14:textId="77777777" w:rsidTr="001C5BE0">
        <w:trPr>
          <w:jc w:val="center"/>
        </w:trPr>
        <w:tc>
          <w:tcPr>
            <w:tcW w:w="892" w:type="dxa"/>
            <w:tcBorders>
              <w:top w:val="single" w:sz="4" w:space="0" w:color="auto"/>
              <w:left w:val="single" w:sz="4" w:space="0" w:color="auto"/>
              <w:bottom w:val="single" w:sz="4" w:space="0" w:color="auto"/>
              <w:right w:val="nil"/>
            </w:tcBorders>
            <w:shd w:val="clear" w:color="auto" w:fill="EAEAEA"/>
          </w:tcPr>
          <w:p w14:paraId="4CD81DFB" w14:textId="7ED9928B" w:rsidR="009E68D9" w:rsidRPr="001F3C45" w:rsidRDefault="009E68D9" w:rsidP="009E68D9">
            <w:pPr>
              <w:jc w:val="center"/>
            </w:pPr>
            <w:r w:rsidRPr="005E39B3">
              <w:t>0x00</w:t>
            </w:r>
            <w:r>
              <w:t>38</w:t>
            </w:r>
          </w:p>
        </w:tc>
        <w:tc>
          <w:tcPr>
            <w:tcW w:w="668" w:type="dxa"/>
            <w:tcBorders>
              <w:top w:val="single" w:sz="4" w:space="0" w:color="auto"/>
              <w:left w:val="single" w:sz="4" w:space="0" w:color="auto"/>
              <w:bottom w:val="single" w:sz="4" w:space="0" w:color="auto"/>
              <w:right w:val="nil"/>
            </w:tcBorders>
            <w:shd w:val="clear" w:color="auto" w:fill="EAEAEA"/>
          </w:tcPr>
          <w:p w14:paraId="1A030917" w14:textId="22C99350" w:rsidR="009E68D9" w:rsidRDefault="009E68D9" w:rsidP="009E68D9">
            <w:proofErr w:type="spellStart"/>
            <w:r w:rsidRPr="00A05739">
              <w:t>nxt</w:t>
            </w:r>
            <w:proofErr w:type="spellEnd"/>
            <w:r w:rsidRPr="00A05739">
              <w:t>:</w:t>
            </w:r>
          </w:p>
        </w:tc>
        <w:tc>
          <w:tcPr>
            <w:tcW w:w="1593" w:type="dxa"/>
            <w:tcBorders>
              <w:top w:val="single" w:sz="4" w:space="0" w:color="auto"/>
              <w:left w:val="nil"/>
              <w:bottom w:val="single" w:sz="4" w:space="0" w:color="auto"/>
              <w:right w:val="single" w:sz="4" w:space="0" w:color="auto"/>
            </w:tcBorders>
            <w:shd w:val="clear" w:color="auto" w:fill="EAEAEA"/>
          </w:tcPr>
          <w:p w14:paraId="01808835" w14:textId="6D860979" w:rsidR="009E68D9" w:rsidRDefault="009E68D9" w:rsidP="009E68D9">
            <w:proofErr w:type="spellStart"/>
            <w:r w:rsidRPr="00A05739">
              <w:t>beqz</w:t>
            </w:r>
            <w:proofErr w:type="spellEnd"/>
            <w:r w:rsidRPr="00A05739">
              <w:t xml:space="preserve"> r4, </w:t>
            </w:r>
            <w:proofErr w:type="spellStart"/>
            <w:r w:rsidRPr="00A05739">
              <w:t>cyc</w:t>
            </w:r>
            <w:proofErr w:type="spellEnd"/>
          </w:p>
        </w:tc>
        <w:tc>
          <w:tcPr>
            <w:tcW w:w="850" w:type="dxa"/>
            <w:tcBorders>
              <w:top w:val="single" w:sz="4" w:space="0" w:color="auto"/>
              <w:left w:val="single" w:sz="4" w:space="0" w:color="auto"/>
              <w:bottom w:val="single" w:sz="4" w:space="0" w:color="auto"/>
              <w:right w:val="single" w:sz="4" w:space="0" w:color="auto"/>
            </w:tcBorders>
            <w:shd w:val="clear" w:color="auto" w:fill="EAEAEA"/>
          </w:tcPr>
          <w:p w14:paraId="3AF60C5B" w14:textId="0A39E2BA" w:rsidR="009E68D9" w:rsidRDefault="00BD4624" w:rsidP="009E68D9">
            <w:pPr>
              <w:jc w:val="center"/>
            </w:pPr>
            <w:r>
              <w:t>6</w:t>
            </w:r>
          </w:p>
        </w:tc>
        <w:tc>
          <w:tcPr>
            <w:tcW w:w="1089" w:type="dxa"/>
            <w:tcBorders>
              <w:top w:val="single" w:sz="4" w:space="0" w:color="auto"/>
              <w:left w:val="single" w:sz="4" w:space="0" w:color="auto"/>
              <w:bottom w:val="single" w:sz="4" w:space="0" w:color="auto"/>
              <w:right w:val="single" w:sz="4" w:space="0" w:color="auto"/>
            </w:tcBorders>
            <w:shd w:val="clear" w:color="auto" w:fill="EAEAEA"/>
          </w:tcPr>
          <w:p w14:paraId="0C44D442" w14:textId="660628EE" w:rsidR="009E68D9" w:rsidRDefault="004160D2" w:rsidP="009E68D9">
            <w:pPr>
              <w:jc w:val="center"/>
            </w:pPr>
            <w:proofErr w:type="spellStart"/>
            <w:r>
              <w:t>Nt</w:t>
            </w:r>
            <w:proofErr w:type="spellEnd"/>
          </w:p>
        </w:tc>
        <w:tc>
          <w:tcPr>
            <w:tcW w:w="709" w:type="dxa"/>
            <w:tcBorders>
              <w:top w:val="single" w:sz="4" w:space="0" w:color="auto"/>
              <w:left w:val="single" w:sz="4" w:space="0" w:color="auto"/>
              <w:bottom w:val="single" w:sz="4" w:space="0" w:color="auto"/>
              <w:right w:val="single" w:sz="4" w:space="0" w:color="auto"/>
            </w:tcBorders>
            <w:shd w:val="clear" w:color="auto" w:fill="EAEAEA"/>
          </w:tcPr>
          <w:p w14:paraId="478F94B5" w14:textId="198F3087" w:rsidR="009E68D9" w:rsidRDefault="0062263A" w:rsidP="009E68D9">
            <w:pPr>
              <w:jc w:val="center"/>
            </w:pPr>
            <w:proofErr w:type="spellStart"/>
            <w:r>
              <w:t>Nt</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EAEAEA"/>
          </w:tcPr>
          <w:p w14:paraId="6A48CE73" w14:textId="2115C0C2" w:rsidR="009E68D9" w:rsidRDefault="0062263A" w:rsidP="009E68D9">
            <w:pPr>
              <w:jc w:val="center"/>
            </w:pPr>
            <w:proofErr w:type="spellStart"/>
            <w:r>
              <w:t>Nt</w:t>
            </w:r>
            <w:proofErr w:type="spellEnd"/>
          </w:p>
        </w:tc>
        <w:tc>
          <w:tcPr>
            <w:tcW w:w="708" w:type="dxa"/>
            <w:tcBorders>
              <w:top w:val="single" w:sz="4" w:space="0" w:color="auto"/>
              <w:left w:val="single" w:sz="4" w:space="0" w:color="auto"/>
              <w:bottom w:val="single" w:sz="4" w:space="0" w:color="auto"/>
              <w:right w:val="single" w:sz="4" w:space="0" w:color="auto"/>
            </w:tcBorders>
            <w:shd w:val="clear" w:color="auto" w:fill="EAEAEA"/>
          </w:tcPr>
          <w:p w14:paraId="062504CC" w14:textId="4249F64F" w:rsidR="009E68D9" w:rsidRDefault="0062263A" w:rsidP="009E68D9">
            <w:pPr>
              <w:jc w:val="center"/>
            </w:pPr>
            <w:proofErr w:type="spellStart"/>
            <w:r>
              <w:t>Nt</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EAEAEA"/>
          </w:tcPr>
          <w:p w14:paraId="5535B29E" w14:textId="15FE01BB"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EAEAEA"/>
          </w:tcPr>
          <w:p w14:paraId="08122D32" w14:textId="4C950E18" w:rsidR="009E68D9" w:rsidRDefault="009E68D9" w:rsidP="009E68D9">
            <w:pPr>
              <w:jc w:val="center"/>
            </w:pPr>
          </w:p>
        </w:tc>
        <w:tc>
          <w:tcPr>
            <w:tcW w:w="1041" w:type="dxa"/>
            <w:tcBorders>
              <w:top w:val="single" w:sz="4" w:space="0" w:color="auto"/>
              <w:left w:val="single" w:sz="4" w:space="0" w:color="auto"/>
              <w:bottom w:val="single" w:sz="4" w:space="0" w:color="auto"/>
              <w:right w:val="single" w:sz="4" w:space="0" w:color="auto"/>
            </w:tcBorders>
            <w:shd w:val="clear" w:color="auto" w:fill="EAEAEA"/>
          </w:tcPr>
          <w:p w14:paraId="3C5C89D1" w14:textId="292A68B1" w:rsidR="009E68D9" w:rsidRDefault="00006ED8" w:rsidP="009E68D9">
            <w:pPr>
              <w:jc w:val="center"/>
            </w:pPr>
            <w:proofErr w:type="spellStart"/>
            <w:r>
              <w:t>Nt</w:t>
            </w:r>
            <w:proofErr w:type="spellEnd"/>
          </w:p>
        </w:tc>
        <w:tc>
          <w:tcPr>
            <w:tcW w:w="708" w:type="dxa"/>
            <w:tcBorders>
              <w:top w:val="single" w:sz="4" w:space="0" w:color="auto"/>
              <w:left w:val="single" w:sz="4" w:space="0" w:color="auto"/>
              <w:bottom w:val="single" w:sz="4" w:space="0" w:color="auto"/>
              <w:right w:val="single" w:sz="4" w:space="0" w:color="auto"/>
            </w:tcBorders>
            <w:shd w:val="clear" w:color="auto" w:fill="EAEAEA"/>
          </w:tcPr>
          <w:p w14:paraId="451FE8AC" w14:textId="6E4B4EE2" w:rsidR="009E68D9" w:rsidRDefault="00006ED8" w:rsidP="009E68D9">
            <w:pPr>
              <w:jc w:val="center"/>
            </w:pPr>
            <w:proofErr w:type="spellStart"/>
            <w:r>
              <w:t>Nt</w:t>
            </w:r>
            <w:proofErr w:type="spellEnd"/>
          </w:p>
        </w:tc>
      </w:tr>
      <w:tr w:rsidR="009E68D9" w14:paraId="1170B5A7" w14:textId="77777777" w:rsidTr="0062286B">
        <w:trPr>
          <w:jc w:val="center"/>
        </w:trPr>
        <w:tc>
          <w:tcPr>
            <w:tcW w:w="892" w:type="dxa"/>
            <w:tcBorders>
              <w:top w:val="single" w:sz="4" w:space="0" w:color="auto"/>
              <w:left w:val="single" w:sz="4" w:space="0" w:color="auto"/>
              <w:bottom w:val="single" w:sz="4" w:space="0" w:color="auto"/>
              <w:right w:val="nil"/>
            </w:tcBorders>
          </w:tcPr>
          <w:p w14:paraId="21309E93" w14:textId="3BFA7C8B" w:rsidR="009E68D9" w:rsidRDefault="009E68D9" w:rsidP="009E68D9">
            <w:pPr>
              <w:jc w:val="center"/>
            </w:pPr>
            <w:r w:rsidRPr="005E39B3">
              <w:t>0x00</w:t>
            </w:r>
            <w:r>
              <w:t>3c</w:t>
            </w:r>
          </w:p>
        </w:tc>
        <w:tc>
          <w:tcPr>
            <w:tcW w:w="668" w:type="dxa"/>
            <w:tcBorders>
              <w:top w:val="single" w:sz="4" w:space="0" w:color="auto"/>
              <w:left w:val="single" w:sz="4" w:space="0" w:color="auto"/>
              <w:bottom w:val="single" w:sz="4" w:space="0" w:color="auto"/>
              <w:right w:val="nil"/>
            </w:tcBorders>
          </w:tcPr>
          <w:p w14:paraId="6140399A" w14:textId="77777777" w:rsidR="009E68D9" w:rsidRDefault="009E68D9" w:rsidP="009E68D9"/>
        </w:tc>
        <w:tc>
          <w:tcPr>
            <w:tcW w:w="1593" w:type="dxa"/>
            <w:tcBorders>
              <w:top w:val="single" w:sz="4" w:space="0" w:color="auto"/>
              <w:left w:val="nil"/>
              <w:bottom w:val="single" w:sz="4" w:space="0" w:color="auto"/>
              <w:right w:val="single" w:sz="4" w:space="0" w:color="auto"/>
            </w:tcBorders>
          </w:tcPr>
          <w:p w14:paraId="77EEBEBB" w14:textId="7C95871D" w:rsidR="009E68D9" w:rsidRDefault="009E68D9" w:rsidP="009E68D9">
            <w:proofErr w:type="spellStart"/>
            <w:r w:rsidRPr="00A05739">
              <w:t>daddui</w:t>
            </w:r>
            <w:proofErr w:type="spellEnd"/>
            <w:r w:rsidRPr="00A05739">
              <w:t xml:space="preserve"> r6, r6, 1</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1D17FA75" w14:textId="77777777" w:rsidR="009E68D9" w:rsidRDefault="009E68D9" w:rsidP="009E68D9">
            <w:pPr>
              <w:jc w:val="center"/>
            </w:pPr>
          </w:p>
        </w:tc>
        <w:tc>
          <w:tcPr>
            <w:tcW w:w="1089" w:type="dxa"/>
            <w:tcBorders>
              <w:top w:val="single" w:sz="4" w:space="0" w:color="auto"/>
              <w:left w:val="single" w:sz="4" w:space="0" w:color="auto"/>
              <w:bottom w:val="single" w:sz="4" w:space="0" w:color="auto"/>
              <w:right w:val="single" w:sz="4" w:space="0" w:color="auto"/>
            </w:tcBorders>
            <w:shd w:val="clear" w:color="auto" w:fill="FFFFFF" w:themeFill="background1"/>
          </w:tcPr>
          <w:p w14:paraId="3BF00AFC"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02E22D08"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39E64A52"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52BE1165"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60AE25DB"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13EF3E6B" w14:textId="77777777" w:rsidR="009E68D9" w:rsidRDefault="009E68D9" w:rsidP="009E68D9">
            <w:pPr>
              <w:jc w:val="center"/>
            </w:pPr>
          </w:p>
        </w:tc>
        <w:tc>
          <w:tcPr>
            <w:tcW w:w="1041" w:type="dxa"/>
            <w:tcBorders>
              <w:top w:val="single" w:sz="4" w:space="0" w:color="auto"/>
              <w:left w:val="single" w:sz="4" w:space="0" w:color="auto"/>
              <w:bottom w:val="single" w:sz="4" w:space="0" w:color="auto"/>
              <w:right w:val="single" w:sz="4" w:space="0" w:color="auto"/>
            </w:tcBorders>
            <w:shd w:val="clear" w:color="auto" w:fill="FFFFFF" w:themeFill="background1"/>
          </w:tcPr>
          <w:p w14:paraId="5C3A4C03"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4382F152" w14:textId="77777777" w:rsidR="009E68D9" w:rsidRDefault="009E68D9" w:rsidP="009E68D9">
            <w:pPr>
              <w:jc w:val="center"/>
            </w:pPr>
          </w:p>
        </w:tc>
      </w:tr>
      <w:tr w:rsidR="009E68D9" w14:paraId="3D48AA78" w14:textId="77777777" w:rsidTr="0062286B">
        <w:trPr>
          <w:jc w:val="center"/>
        </w:trPr>
        <w:tc>
          <w:tcPr>
            <w:tcW w:w="892" w:type="dxa"/>
            <w:tcBorders>
              <w:top w:val="single" w:sz="4" w:space="0" w:color="auto"/>
              <w:left w:val="single" w:sz="4" w:space="0" w:color="auto"/>
              <w:bottom w:val="single" w:sz="4" w:space="0" w:color="auto"/>
              <w:right w:val="nil"/>
            </w:tcBorders>
          </w:tcPr>
          <w:p w14:paraId="2BF5797F" w14:textId="71140CCA" w:rsidR="009E68D9" w:rsidRPr="001F3C45" w:rsidRDefault="009E68D9" w:rsidP="009E68D9">
            <w:pPr>
              <w:jc w:val="center"/>
            </w:pPr>
            <w:r w:rsidRPr="005E39B3">
              <w:t>0x00</w:t>
            </w:r>
            <w:r>
              <w:t>40</w:t>
            </w:r>
          </w:p>
        </w:tc>
        <w:tc>
          <w:tcPr>
            <w:tcW w:w="668" w:type="dxa"/>
            <w:tcBorders>
              <w:top w:val="single" w:sz="4" w:space="0" w:color="auto"/>
              <w:left w:val="single" w:sz="4" w:space="0" w:color="auto"/>
              <w:bottom w:val="single" w:sz="4" w:space="0" w:color="auto"/>
              <w:right w:val="nil"/>
            </w:tcBorders>
          </w:tcPr>
          <w:p w14:paraId="0342CEF6" w14:textId="22939DC9" w:rsidR="009E68D9" w:rsidRDefault="009E68D9" w:rsidP="009E68D9"/>
        </w:tc>
        <w:tc>
          <w:tcPr>
            <w:tcW w:w="1593" w:type="dxa"/>
            <w:tcBorders>
              <w:top w:val="single" w:sz="4" w:space="0" w:color="auto"/>
              <w:left w:val="nil"/>
              <w:bottom w:val="single" w:sz="4" w:space="0" w:color="auto"/>
              <w:right w:val="single" w:sz="4" w:space="0" w:color="auto"/>
            </w:tcBorders>
          </w:tcPr>
          <w:p w14:paraId="350A7455" w14:textId="6CC48B11" w:rsidR="009E68D9" w:rsidRDefault="009E68D9" w:rsidP="009E68D9">
            <w:r w:rsidRPr="00A05739">
              <w:t xml:space="preserve">j </w:t>
            </w:r>
            <w:proofErr w:type="spellStart"/>
            <w:r w:rsidRPr="00A05739">
              <w:t>cyc</w:t>
            </w:r>
            <w:proofErr w:type="spellEnd"/>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6D1DA6DD" w14:textId="77777777" w:rsidR="009E68D9" w:rsidRDefault="009E68D9" w:rsidP="009E68D9">
            <w:pPr>
              <w:jc w:val="center"/>
            </w:pPr>
          </w:p>
        </w:tc>
        <w:tc>
          <w:tcPr>
            <w:tcW w:w="1089" w:type="dxa"/>
            <w:tcBorders>
              <w:top w:val="single" w:sz="4" w:space="0" w:color="auto"/>
              <w:left w:val="single" w:sz="4" w:space="0" w:color="auto"/>
              <w:bottom w:val="single" w:sz="4" w:space="0" w:color="auto"/>
              <w:right w:val="single" w:sz="4" w:space="0" w:color="auto"/>
            </w:tcBorders>
            <w:shd w:val="clear" w:color="auto" w:fill="FFFFFF" w:themeFill="background1"/>
          </w:tcPr>
          <w:p w14:paraId="25974FCB"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38DCDA9D"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0BBB97E6"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36BF0462"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5917F56C"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072F1790" w14:textId="77777777" w:rsidR="009E68D9" w:rsidRDefault="009E68D9" w:rsidP="009E68D9">
            <w:pPr>
              <w:jc w:val="center"/>
            </w:pPr>
          </w:p>
        </w:tc>
        <w:tc>
          <w:tcPr>
            <w:tcW w:w="1041" w:type="dxa"/>
            <w:tcBorders>
              <w:top w:val="single" w:sz="4" w:space="0" w:color="auto"/>
              <w:left w:val="single" w:sz="4" w:space="0" w:color="auto"/>
              <w:bottom w:val="single" w:sz="4" w:space="0" w:color="auto"/>
              <w:right w:val="single" w:sz="4" w:space="0" w:color="auto"/>
            </w:tcBorders>
            <w:shd w:val="clear" w:color="auto" w:fill="FFFFFF" w:themeFill="background1"/>
          </w:tcPr>
          <w:p w14:paraId="34A7B54C"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20E2F11D" w14:textId="77777777" w:rsidR="009E68D9" w:rsidRDefault="009E68D9" w:rsidP="009E68D9">
            <w:pPr>
              <w:jc w:val="center"/>
            </w:pPr>
          </w:p>
        </w:tc>
      </w:tr>
      <w:tr w:rsidR="009E68D9" w14:paraId="4AE3DC39" w14:textId="77777777" w:rsidTr="0062286B">
        <w:trPr>
          <w:jc w:val="center"/>
        </w:trPr>
        <w:tc>
          <w:tcPr>
            <w:tcW w:w="892" w:type="dxa"/>
            <w:tcBorders>
              <w:top w:val="single" w:sz="4" w:space="0" w:color="auto"/>
              <w:left w:val="single" w:sz="4" w:space="0" w:color="auto"/>
              <w:bottom w:val="single" w:sz="4" w:space="0" w:color="auto"/>
              <w:right w:val="nil"/>
            </w:tcBorders>
          </w:tcPr>
          <w:p w14:paraId="27C09BA1" w14:textId="70F5A289" w:rsidR="009E68D9" w:rsidRDefault="009E68D9" w:rsidP="009E68D9">
            <w:pPr>
              <w:jc w:val="center"/>
            </w:pPr>
            <w:r w:rsidRPr="005E39B3">
              <w:t>0x00</w:t>
            </w:r>
            <w:r>
              <w:t>44</w:t>
            </w:r>
          </w:p>
        </w:tc>
        <w:tc>
          <w:tcPr>
            <w:tcW w:w="668" w:type="dxa"/>
            <w:tcBorders>
              <w:top w:val="single" w:sz="4" w:space="0" w:color="auto"/>
              <w:left w:val="single" w:sz="4" w:space="0" w:color="auto"/>
              <w:bottom w:val="single" w:sz="4" w:space="0" w:color="auto"/>
              <w:right w:val="nil"/>
            </w:tcBorders>
          </w:tcPr>
          <w:p w14:paraId="231F47C2" w14:textId="57BB00F5" w:rsidR="009E68D9" w:rsidRDefault="009E68D9" w:rsidP="009E68D9">
            <w:r w:rsidRPr="00A05739">
              <w:t xml:space="preserve">term: </w:t>
            </w:r>
          </w:p>
        </w:tc>
        <w:tc>
          <w:tcPr>
            <w:tcW w:w="1593" w:type="dxa"/>
            <w:tcBorders>
              <w:top w:val="single" w:sz="4" w:space="0" w:color="auto"/>
              <w:left w:val="nil"/>
              <w:bottom w:val="single" w:sz="4" w:space="0" w:color="auto"/>
              <w:right w:val="single" w:sz="4" w:space="0" w:color="auto"/>
            </w:tcBorders>
          </w:tcPr>
          <w:p w14:paraId="02108FE8" w14:textId="4CAE6E9C" w:rsidR="009E68D9" w:rsidRDefault="009E68D9" w:rsidP="009E68D9">
            <w:r w:rsidRPr="00A05739">
              <w:t>sb r5, res</w:t>
            </w:r>
            <w:r>
              <w:t>e</w:t>
            </w:r>
            <w:r w:rsidRPr="00A05739">
              <w:t>(r0)</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506D741F" w14:textId="77777777" w:rsidR="009E68D9" w:rsidRDefault="009E68D9" w:rsidP="009E68D9">
            <w:pPr>
              <w:jc w:val="center"/>
            </w:pPr>
          </w:p>
        </w:tc>
        <w:tc>
          <w:tcPr>
            <w:tcW w:w="1089" w:type="dxa"/>
            <w:tcBorders>
              <w:top w:val="single" w:sz="4" w:space="0" w:color="auto"/>
              <w:left w:val="single" w:sz="4" w:space="0" w:color="auto"/>
              <w:bottom w:val="single" w:sz="4" w:space="0" w:color="auto"/>
              <w:right w:val="single" w:sz="4" w:space="0" w:color="auto"/>
            </w:tcBorders>
            <w:shd w:val="clear" w:color="auto" w:fill="FFFFFF" w:themeFill="background1"/>
          </w:tcPr>
          <w:p w14:paraId="120CB5FD"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0CAE6489"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19538309"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33D6AAA4"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4D5D1C29"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080E2EC9" w14:textId="77777777" w:rsidR="009E68D9" w:rsidRDefault="009E68D9" w:rsidP="009E68D9">
            <w:pPr>
              <w:jc w:val="center"/>
            </w:pPr>
          </w:p>
        </w:tc>
        <w:tc>
          <w:tcPr>
            <w:tcW w:w="1041" w:type="dxa"/>
            <w:tcBorders>
              <w:top w:val="single" w:sz="4" w:space="0" w:color="auto"/>
              <w:left w:val="single" w:sz="4" w:space="0" w:color="auto"/>
              <w:bottom w:val="single" w:sz="4" w:space="0" w:color="auto"/>
              <w:right w:val="single" w:sz="4" w:space="0" w:color="auto"/>
            </w:tcBorders>
            <w:shd w:val="clear" w:color="auto" w:fill="FFFFFF" w:themeFill="background1"/>
          </w:tcPr>
          <w:p w14:paraId="232578FD"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6F9F3C94" w14:textId="77777777" w:rsidR="009E68D9" w:rsidRDefault="009E68D9" w:rsidP="009E68D9">
            <w:pPr>
              <w:jc w:val="center"/>
            </w:pPr>
          </w:p>
        </w:tc>
      </w:tr>
      <w:tr w:rsidR="009E68D9" w14:paraId="09DC283E" w14:textId="77777777" w:rsidTr="0062286B">
        <w:trPr>
          <w:jc w:val="center"/>
        </w:trPr>
        <w:tc>
          <w:tcPr>
            <w:tcW w:w="892" w:type="dxa"/>
            <w:tcBorders>
              <w:top w:val="single" w:sz="4" w:space="0" w:color="auto"/>
              <w:left w:val="single" w:sz="4" w:space="0" w:color="auto"/>
              <w:bottom w:val="single" w:sz="4" w:space="0" w:color="auto"/>
              <w:right w:val="nil"/>
            </w:tcBorders>
          </w:tcPr>
          <w:p w14:paraId="22844443" w14:textId="652CCD7A" w:rsidR="009E68D9" w:rsidRPr="001F3C45" w:rsidRDefault="009E68D9" w:rsidP="009E68D9">
            <w:pPr>
              <w:jc w:val="center"/>
            </w:pPr>
            <w:r w:rsidRPr="005E39B3">
              <w:t>0x00</w:t>
            </w:r>
            <w:r>
              <w:t>48</w:t>
            </w:r>
          </w:p>
        </w:tc>
        <w:tc>
          <w:tcPr>
            <w:tcW w:w="668" w:type="dxa"/>
            <w:tcBorders>
              <w:top w:val="single" w:sz="4" w:space="0" w:color="auto"/>
              <w:left w:val="single" w:sz="4" w:space="0" w:color="auto"/>
              <w:bottom w:val="single" w:sz="4" w:space="0" w:color="auto"/>
              <w:right w:val="nil"/>
            </w:tcBorders>
          </w:tcPr>
          <w:p w14:paraId="473B71BE" w14:textId="55D080AE" w:rsidR="009E68D9" w:rsidRDefault="009E68D9" w:rsidP="009E68D9"/>
        </w:tc>
        <w:tc>
          <w:tcPr>
            <w:tcW w:w="1593" w:type="dxa"/>
            <w:tcBorders>
              <w:top w:val="single" w:sz="4" w:space="0" w:color="auto"/>
              <w:left w:val="nil"/>
              <w:bottom w:val="single" w:sz="4" w:space="0" w:color="auto"/>
              <w:right w:val="single" w:sz="4" w:space="0" w:color="auto"/>
            </w:tcBorders>
          </w:tcPr>
          <w:p w14:paraId="4E8750BA" w14:textId="0DAEC625" w:rsidR="009E68D9" w:rsidRDefault="009E68D9" w:rsidP="009E68D9">
            <w:r w:rsidRPr="00A05739">
              <w:t xml:space="preserve">sb r6, </w:t>
            </w:r>
            <w:proofErr w:type="spellStart"/>
            <w:r w:rsidRPr="00A05739">
              <w:t>res</w:t>
            </w:r>
            <w:r>
              <w:t>o</w:t>
            </w:r>
            <w:proofErr w:type="spellEnd"/>
            <w:r w:rsidRPr="00A05739">
              <w:t>(r0)</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3830CD15" w14:textId="77777777" w:rsidR="009E68D9" w:rsidRDefault="009E68D9" w:rsidP="009E68D9">
            <w:pPr>
              <w:jc w:val="center"/>
            </w:pPr>
          </w:p>
        </w:tc>
        <w:tc>
          <w:tcPr>
            <w:tcW w:w="1089" w:type="dxa"/>
            <w:tcBorders>
              <w:top w:val="single" w:sz="4" w:space="0" w:color="auto"/>
              <w:left w:val="single" w:sz="4" w:space="0" w:color="auto"/>
              <w:bottom w:val="single" w:sz="4" w:space="0" w:color="auto"/>
              <w:right w:val="single" w:sz="4" w:space="0" w:color="auto"/>
            </w:tcBorders>
            <w:shd w:val="clear" w:color="auto" w:fill="FFFFFF" w:themeFill="background1"/>
          </w:tcPr>
          <w:p w14:paraId="43386C7B"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66A679F5"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1BA18C97"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1F9B3581"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206055A1"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2AC1CB12" w14:textId="77777777" w:rsidR="009E68D9" w:rsidRDefault="009E68D9" w:rsidP="009E68D9">
            <w:pPr>
              <w:jc w:val="center"/>
            </w:pPr>
          </w:p>
        </w:tc>
        <w:tc>
          <w:tcPr>
            <w:tcW w:w="1041" w:type="dxa"/>
            <w:tcBorders>
              <w:top w:val="single" w:sz="4" w:space="0" w:color="auto"/>
              <w:left w:val="single" w:sz="4" w:space="0" w:color="auto"/>
              <w:bottom w:val="single" w:sz="4" w:space="0" w:color="auto"/>
              <w:right w:val="single" w:sz="4" w:space="0" w:color="auto"/>
            </w:tcBorders>
            <w:shd w:val="clear" w:color="auto" w:fill="FFFFFF" w:themeFill="background1"/>
          </w:tcPr>
          <w:p w14:paraId="67983340"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54F3038D" w14:textId="77777777" w:rsidR="009E68D9" w:rsidRDefault="009E68D9" w:rsidP="009E68D9">
            <w:pPr>
              <w:jc w:val="center"/>
            </w:pPr>
          </w:p>
        </w:tc>
      </w:tr>
      <w:tr w:rsidR="009E68D9" w14:paraId="38E5BFA4" w14:textId="77777777" w:rsidTr="0062286B">
        <w:trPr>
          <w:jc w:val="center"/>
        </w:trPr>
        <w:tc>
          <w:tcPr>
            <w:tcW w:w="892" w:type="dxa"/>
            <w:tcBorders>
              <w:top w:val="single" w:sz="4" w:space="0" w:color="auto"/>
              <w:left w:val="single" w:sz="4" w:space="0" w:color="auto"/>
              <w:bottom w:val="single" w:sz="4" w:space="0" w:color="auto"/>
              <w:right w:val="nil"/>
            </w:tcBorders>
          </w:tcPr>
          <w:p w14:paraId="0A9C81D9" w14:textId="25C283AE" w:rsidR="009E68D9" w:rsidRPr="005E39B3" w:rsidRDefault="009E68D9" w:rsidP="009E68D9">
            <w:pPr>
              <w:jc w:val="center"/>
            </w:pPr>
            <w:r w:rsidRPr="005E39B3">
              <w:t>0x00</w:t>
            </w:r>
            <w:r>
              <w:t>4c</w:t>
            </w:r>
          </w:p>
        </w:tc>
        <w:tc>
          <w:tcPr>
            <w:tcW w:w="668" w:type="dxa"/>
            <w:tcBorders>
              <w:top w:val="single" w:sz="4" w:space="0" w:color="auto"/>
              <w:left w:val="single" w:sz="4" w:space="0" w:color="auto"/>
              <w:bottom w:val="single" w:sz="4" w:space="0" w:color="auto"/>
              <w:right w:val="nil"/>
            </w:tcBorders>
          </w:tcPr>
          <w:p w14:paraId="312E1BC1" w14:textId="379534A9" w:rsidR="009E68D9" w:rsidRPr="001F3C45" w:rsidRDefault="009E68D9" w:rsidP="009E68D9">
            <w:r w:rsidRPr="00A05739">
              <w:t>halt</w:t>
            </w:r>
          </w:p>
        </w:tc>
        <w:tc>
          <w:tcPr>
            <w:tcW w:w="1593" w:type="dxa"/>
            <w:tcBorders>
              <w:top w:val="single" w:sz="4" w:space="0" w:color="auto"/>
              <w:left w:val="nil"/>
              <w:bottom w:val="single" w:sz="4" w:space="0" w:color="auto"/>
              <w:right w:val="single" w:sz="4" w:space="0" w:color="auto"/>
            </w:tcBorders>
          </w:tcPr>
          <w:p w14:paraId="50EB7E40" w14:textId="77777777" w:rsidR="009E68D9" w:rsidRDefault="009E68D9" w:rsidP="009E68D9"/>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75572D7F" w14:textId="77777777" w:rsidR="009E68D9" w:rsidRDefault="009E68D9" w:rsidP="009E68D9">
            <w:pPr>
              <w:jc w:val="center"/>
            </w:pPr>
          </w:p>
        </w:tc>
        <w:tc>
          <w:tcPr>
            <w:tcW w:w="1089" w:type="dxa"/>
            <w:tcBorders>
              <w:top w:val="single" w:sz="4" w:space="0" w:color="auto"/>
              <w:left w:val="single" w:sz="4" w:space="0" w:color="auto"/>
              <w:bottom w:val="single" w:sz="4" w:space="0" w:color="auto"/>
              <w:right w:val="single" w:sz="4" w:space="0" w:color="auto"/>
            </w:tcBorders>
            <w:shd w:val="clear" w:color="auto" w:fill="FFFFFF" w:themeFill="background1"/>
          </w:tcPr>
          <w:p w14:paraId="2C794F95"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44EED714"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19BDECD7"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2633AE07"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27A805AE"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73EEB475" w14:textId="77777777" w:rsidR="009E68D9" w:rsidRDefault="009E68D9" w:rsidP="009E68D9">
            <w:pPr>
              <w:jc w:val="center"/>
            </w:pPr>
          </w:p>
        </w:tc>
        <w:tc>
          <w:tcPr>
            <w:tcW w:w="1041" w:type="dxa"/>
            <w:tcBorders>
              <w:top w:val="single" w:sz="4" w:space="0" w:color="auto"/>
              <w:left w:val="single" w:sz="4" w:space="0" w:color="auto"/>
              <w:bottom w:val="single" w:sz="4" w:space="0" w:color="auto"/>
              <w:right w:val="single" w:sz="4" w:space="0" w:color="auto"/>
            </w:tcBorders>
            <w:shd w:val="clear" w:color="auto" w:fill="FFFFFF" w:themeFill="background1"/>
          </w:tcPr>
          <w:p w14:paraId="278DDAF3"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08156C3B" w14:textId="77777777" w:rsidR="009E68D9" w:rsidRDefault="009E68D9" w:rsidP="009E68D9">
            <w:pPr>
              <w:jc w:val="center"/>
            </w:pPr>
          </w:p>
        </w:tc>
      </w:tr>
    </w:tbl>
    <w:p w14:paraId="75E63B41" w14:textId="77777777" w:rsidR="00DF269D" w:rsidRPr="009E68D9" w:rsidRDefault="00DF269D" w:rsidP="00DF269D">
      <w:pPr>
        <w:rPr>
          <w:sz w:val="16"/>
          <w:szCs w:val="16"/>
        </w:rPr>
      </w:pPr>
    </w:p>
    <w:tbl>
      <w:tblPr>
        <w:tblStyle w:val="TableGrid"/>
        <w:tblW w:w="11235" w:type="dxa"/>
        <w:jc w:val="center"/>
        <w:tblLayout w:type="fixed"/>
        <w:tblCellMar>
          <w:left w:w="57" w:type="dxa"/>
          <w:right w:w="57" w:type="dxa"/>
        </w:tblCellMar>
        <w:tblLook w:val="04A0" w:firstRow="1" w:lastRow="0" w:firstColumn="1" w:lastColumn="0" w:noHBand="0" w:noVBand="1"/>
      </w:tblPr>
      <w:tblGrid>
        <w:gridCol w:w="892"/>
        <w:gridCol w:w="668"/>
        <w:gridCol w:w="1593"/>
        <w:gridCol w:w="850"/>
        <w:gridCol w:w="1089"/>
        <w:gridCol w:w="709"/>
        <w:gridCol w:w="1134"/>
        <w:gridCol w:w="708"/>
        <w:gridCol w:w="1134"/>
        <w:gridCol w:w="709"/>
        <w:gridCol w:w="1041"/>
        <w:gridCol w:w="708"/>
      </w:tblGrid>
      <w:tr w:rsidR="00B52BD5" w14:paraId="26E3F3F6" w14:textId="77777777" w:rsidTr="0062286B">
        <w:trPr>
          <w:jc w:val="center"/>
        </w:trPr>
        <w:tc>
          <w:tcPr>
            <w:tcW w:w="892" w:type="dxa"/>
            <w:tcBorders>
              <w:top w:val="single" w:sz="4" w:space="0" w:color="auto"/>
              <w:left w:val="single" w:sz="4" w:space="0" w:color="auto"/>
              <w:bottom w:val="single" w:sz="4" w:space="0" w:color="auto"/>
              <w:right w:val="single" w:sz="4" w:space="0" w:color="auto"/>
            </w:tcBorders>
          </w:tcPr>
          <w:p w14:paraId="7D77C157" w14:textId="77777777" w:rsidR="00B52BD5" w:rsidRDefault="00B52BD5" w:rsidP="0062286B">
            <w:pPr>
              <w:jc w:val="center"/>
            </w:pPr>
            <w:r>
              <w:t>Address</w:t>
            </w:r>
          </w:p>
        </w:tc>
        <w:tc>
          <w:tcPr>
            <w:tcW w:w="2261" w:type="dxa"/>
            <w:gridSpan w:val="2"/>
            <w:tcBorders>
              <w:top w:val="single" w:sz="4" w:space="0" w:color="auto"/>
              <w:left w:val="single" w:sz="4" w:space="0" w:color="auto"/>
              <w:bottom w:val="single" w:sz="4" w:space="0" w:color="auto"/>
              <w:right w:val="single" w:sz="4" w:space="0" w:color="auto"/>
            </w:tcBorders>
          </w:tcPr>
          <w:p w14:paraId="76411306" w14:textId="77777777" w:rsidR="00B52BD5" w:rsidRDefault="00B52BD5" w:rsidP="0062286B">
            <w:pPr>
              <w:jc w:val="center"/>
            </w:pPr>
            <w:r>
              <w:t>Code</w:t>
            </w:r>
          </w:p>
        </w:tc>
        <w:tc>
          <w:tcPr>
            <w:tcW w:w="850" w:type="dxa"/>
            <w:tcBorders>
              <w:top w:val="single" w:sz="4" w:space="0" w:color="auto"/>
              <w:left w:val="single" w:sz="4" w:space="0" w:color="auto"/>
              <w:bottom w:val="single" w:sz="4" w:space="0" w:color="auto"/>
              <w:right w:val="single" w:sz="4" w:space="0" w:color="auto"/>
            </w:tcBorders>
          </w:tcPr>
          <w:p w14:paraId="3983C717" w14:textId="77777777" w:rsidR="00B52BD5" w:rsidRDefault="00B52BD5" w:rsidP="0062286B">
            <w:pPr>
              <w:jc w:val="center"/>
            </w:pPr>
            <w:r>
              <w:t>BHT</w:t>
            </w:r>
          </w:p>
        </w:tc>
        <w:tc>
          <w:tcPr>
            <w:tcW w:w="1798" w:type="dxa"/>
            <w:gridSpan w:val="2"/>
            <w:tcBorders>
              <w:top w:val="single" w:sz="4" w:space="0" w:color="auto"/>
              <w:left w:val="single" w:sz="4" w:space="0" w:color="auto"/>
              <w:bottom w:val="single" w:sz="4" w:space="0" w:color="auto"/>
              <w:right w:val="single" w:sz="4" w:space="0" w:color="auto"/>
            </w:tcBorders>
            <w:hideMark/>
          </w:tcPr>
          <w:p w14:paraId="0F798537" w14:textId="05311932" w:rsidR="00B52BD5" w:rsidRDefault="00B52BD5" w:rsidP="0062286B">
            <w:pPr>
              <w:jc w:val="center"/>
            </w:pPr>
            <w:r>
              <w:t>Iteration #</w:t>
            </w:r>
            <w:r w:rsidR="0041463B">
              <w:t>5</w:t>
            </w:r>
          </w:p>
        </w:tc>
        <w:tc>
          <w:tcPr>
            <w:tcW w:w="1842" w:type="dxa"/>
            <w:gridSpan w:val="2"/>
            <w:tcBorders>
              <w:top w:val="single" w:sz="4" w:space="0" w:color="auto"/>
              <w:left w:val="single" w:sz="4" w:space="0" w:color="auto"/>
              <w:bottom w:val="single" w:sz="4" w:space="0" w:color="auto"/>
              <w:right w:val="single" w:sz="4" w:space="0" w:color="auto"/>
            </w:tcBorders>
            <w:hideMark/>
          </w:tcPr>
          <w:p w14:paraId="43F849E0" w14:textId="6BD6C6D5" w:rsidR="00B52BD5" w:rsidRDefault="00B52BD5" w:rsidP="0062286B">
            <w:pPr>
              <w:jc w:val="center"/>
            </w:pPr>
            <w:r>
              <w:t>Iteration #</w:t>
            </w:r>
            <w:r w:rsidR="0041463B">
              <w:t>6</w:t>
            </w:r>
          </w:p>
        </w:tc>
        <w:tc>
          <w:tcPr>
            <w:tcW w:w="1843" w:type="dxa"/>
            <w:gridSpan w:val="2"/>
            <w:tcBorders>
              <w:top w:val="single" w:sz="4" w:space="0" w:color="auto"/>
              <w:left w:val="single" w:sz="4" w:space="0" w:color="auto"/>
              <w:bottom w:val="single" w:sz="4" w:space="0" w:color="auto"/>
              <w:right w:val="single" w:sz="4" w:space="0" w:color="auto"/>
            </w:tcBorders>
            <w:hideMark/>
          </w:tcPr>
          <w:p w14:paraId="2736E760" w14:textId="1948D059" w:rsidR="00B52BD5" w:rsidRDefault="00B52BD5" w:rsidP="0062286B">
            <w:pPr>
              <w:jc w:val="center"/>
            </w:pPr>
            <w:proofErr w:type="gramStart"/>
            <w:r>
              <w:t>Iteration  #</w:t>
            </w:r>
            <w:proofErr w:type="gramEnd"/>
            <w:r w:rsidR="0041463B">
              <w:t>7</w:t>
            </w:r>
          </w:p>
        </w:tc>
        <w:tc>
          <w:tcPr>
            <w:tcW w:w="1749" w:type="dxa"/>
            <w:gridSpan w:val="2"/>
            <w:tcBorders>
              <w:top w:val="single" w:sz="4" w:space="0" w:color="auto"/>
              <w:left w:val="single" w:sz="4" w:space="0" w:color="auto"/>
              <w:bottom w:val="single" w:sz="4" w:space="0" w:color="auto"/>
              <w:right w:val="single" w:sz="4" w:space="0" w:color="auto"/>
            </w:tcBorders>
          </w:tcPr>
          <w:p w14:paraId="00570EEB" w14:textId="1CB54BBF" w:rsidR="00B52BD5" w:rsidRDefault="00B52BD5" w:rsidP="0062286B">
            <w:pPr>
              <w:jc w:val="center"/>
            </w:pPr>
            <w:proofErr w:type="gramStart"/>
            <w:r>
              <w:t>Iteration  #</w:t>
            </w:r>
            <w:proofErr w:type="gramEnd"/>
            <w:r w:rsidR="0041463B">
              <w:t>8</w:t>
            </w:r>
          </w:p>
        </w:tc>
      </w:tr>
      <w:tr w:rsidR="00B52BD5" w14:paraId="1833FE79" w14:textId="77777777" w:rsidTr="0062286B">
        <w:trPr>
          <w:jc w:val="center"/>
        </w:trPr>
        <w:tc>
          <w:tcPr>
            <w:tcW w:w="892" w:type="dxa"/>
            <w:tcBorders>
              <w:top w:val="single" w:sz="4" w:space="0" w:color="auto"/>
              <w:left w:val="single" w:sz="4" w:space="0" w:color="auto"/>
              <w:bottom w:val="single" w:sz="4" w:space="0" w:color="auto"/>
              <w:right w:val="single" w:sz="4" w:space="0" w:color="auto"/>
            </w:tcBorders>
          </w:tcPr>
          <w:p w14:paraId="1212ECC1" w14:textId="77777777" w:rsidR="00B52BD5" w:rsidRDefault="00B52BD5" w:rsidP="0062286B"/>
        </w:tc>
        <w:tc>
          <w:tcPr>
            <w:tcW w:w="2261" w:type="dxa"/>
            <w:gridSpan w:val="2"/>
            <w:tcBorders>
              <w:top w:val="single" w:sz="4" w:space="0" w:color="auto"/>
              <w:left w:val="single" w:sz="4" w:space="0" w:color="auto"/>
              <w:bottom w:val="single" w:sz="4" w:space="0" w:color="auto"/>
              <w:right w:val="single" w:sz="4" w:space="0" w:color="auto"/>
            </w:tcBorders>
          </w:tcPr>
          <w:p w14:paraId="7B115571" w14:textId="77777777" w:rsidR="00B52BD5" w:rsidRDefault="00B52BD5" w:rsidP="0062286B"/>
        </w:tc>
        <w:tc>
          <w:tcPr>
            <w:tcW w:w="850" w:type="dxa"/>
            <w:tcBorders>
              <w:top w:val="single" w:sz="4" w:space="0" w:color="auto"/>
              <w:left w:val="single" w:sz="4" w:space="0" w:color="auto"/>
              <w:bottom w:val="single" w:sz="4" w:space="0" w:color="auto"/>
              <w:right w:val="single" w:sz="4" w:space="0" w:color="auto"/>
            </w:tcBorders>
          </w:tcPr>
          <w:p w14:paraId="6307CC21" w14:textId="77777777" w:rsidR="00B52BD5" w:rsidRDefault="00B52BD5" w:rsidP="0062286B">
            <w:pPr>
              <w:jc w:val="center"/>
            </w:pPr>
            <w:r>
              <w:t>entry #</w:t>
            </w:r>
          </w:p>
        </w:tc>
        <w:tc>
          <w:tcPr>
            <w:tcW w:w="1089" w:type="dxa"/>
            <w:tcBorders>
              <w:top w:val="single" w:sz="4" w:space="0" w:color="auto"/>
              <w:left w:val="single" w:sz="4" w:space="0" w:color="auto"/>
              <w:bottom w:val="single" w:sz="4" w:space="0" w:color="auto"/>
              <w:right w:val="single" w:sz="4" w:space="0" w:color="auto"/>
            </w:tcBorders>
            <w:hideMark/>
          </w:tcPr>
          <w:p w14:paraId="3D2F0666" w14:textId="77777777" w:rsidR="00B52BD5" w:rsidRDefault="00B52BD5" w:rsidP="0062286B">
            <w:pPr>
              <w:jc w:val="center"/>
            </w:pPr>
            <w:r>
              <w:t>prediction</w:t>
            </w:r>
          </w:p>
        </w:tc>
        <w:tc>
          <w:tcPr>
            <w:tcW w:w="709" w:type="dxa"/>
            <w:tcBorders>
              <w:top w:val="single" w:sz="4" w:space="0" w:color="auto"/>
              <w:left w:val="single" w:sz="4" w:space="0" w:color="auto"/>
              <w:bottom w:val="single" w:sz="4" w:space="0" w:color="auto"/>
              <w:right w:val="single" w:sz="4" w:space="0" w:color="auto"/>
            </w:tcBorders>
            <w:hideMark/>
          </w:tcPr>
          <w:p w14:paraId="50154CEC" w14:textId="77777777" w:rsidR="00B52BD5" w:rsidRDefault="00B52BD5" w:rsidP="0062286B">
            <w:pPr>
              <w:jc w:val="center"/>
            </w:pPr>
            <w:r>
              <w:t>result</w:t>
            </w:r>
          </w:p>
        </w:tc>
        <w:tc>
          <w:tcPr>
            <w:tcW w:w="1134" w:type="dxa"/>
            <w:tcBorders>
              <w:top w:val="single" w:sz="4" w:space="0" w:color="auto"/>
              <w:left w:val="single" w:sz="4" w:space="0" w:color="auto"/>
              <w:bottom w:val="single" w:sz="4" w:space="0" w:color="auto"/>
              <w:right w:val="single" w:sz="4" w:space="0" w:color="auto"/>
            </w:tcBorders>
            <w:hideMark/>
          </w:tcPr>
          <w:p w14:paraId="5C34D9B7" w14:textId="77777777" w:rsidR="00B52BD5" w:rsidRDefault="00B52BD5" w:rsidP="0062286B">
            <w:pPr>
              <w:jc w:val="center"/>
            </w:pPr>
            <w:r>
              <w:t>prediction</w:t>
            </w:r>
          </w:p>
        </w:tc>
        <w:tc>
          <w:tcPr>
            <w:tcW w:w="708" w:type="dxa"/>
            <w:tcBorders>
              <w:top w:val="single" w:sz="4" w:space="0" w:color="auto"/>
              <w:left w:val="single" w:sz="4" w:space="0" w:color="auto"/>
              <w:bottom w:val="single" w:sz="4" w:space="0" w:color="auto"/>
              <w:right w:val="single" w:sz="4" w:space="0" w:color="auto"/>
            </w:tcBorders>
            <w:hideMark/>
          </w:tcPr>
          <w:p w14:paraId="72913577" w14:textId="77777777" w:rsidR="00B52BD5" w:rsidRDefault="00B52BD5" w:rsidP="0062286B">
            <w:pPr>
              <w:jc w:val="center"/>
            </w:pPr>
            <w:r>
              <w:t>result</w:t>
            </w:r>
          </w:p>
        </w:tc>
        <w:tc>
          <w:tcPr>
            <w:tcW w:w="1134" w:type="dxa"/>
            <w:tcBorders>
              <w:top w:val="single" w:sz="4" w:space="0" w:color="auto"/>
              <w:left w:val="single" w:sz="4" w:space="0" w:color="auto"/>
              <w:bottom w:val="single" w:sz="4" w:space="0" w:color="auto"/>
              <w:right w:val="single" w:sz="4" w:space="0" w:color="auto"/>
            </w:tcBorders>
            <w:hideMark/>
          </w:tcPr>
          <w:p w14:paraId="47BD1D53" w14:textId="77777777" w:rsidR="00B52BD5" w:rsidRDefault="00B52BD5" w:rsidP="0062286B">
            <w:pPr>
              <w:jc w:val="center"/>
            </w:pPr>
            <w:r>
              <w:t>prediction</w:t>
            </w:r>
          </w:p>
        </w:tc>
        <w:tc>
          <w:tcPr>
            <w:tcW w:w="709" w:type="dxa"/>
            <w:tcBorders>
              <w:top w:val="single" w:sz="4" w:space="0" w:color="auto"/>
              <w:left w:val="single" w:sz="4" w:space="0" w:color="auto"/>
              <w:bottom w:val="single" w:sz="4" w:space="0" w:color="auto"/>
              <w:right w:val="single" w:sz="4" w:space="0" w:color="auto"/>
            </w:tcBorders>
            <w:hideMark/>
          </w:tcPr>
          <w:p w14:paraId="3D1AE62C" w14:textId="77777777" w:rsidR="00B52BD5" w:rsidRDefault="00B52BD5" w:rsidP="0062286B">
            <w:pPr>
              <w:jc w:val="center"/>
            </w:pPr>
            <w:r>
              <w:t>result</w:t>
            </w:r>
          </w:p>
        </w:tc>
        <w:tc>
          <w:tcPr>
            <w:tcW w:w="1041" w:type="dxa"/>
            <w:tcBorders>
              <w:top w:val="single" w:sz="4" w:space="0" w:color="auto"/>
              <w:left w:val="single" w:sz="4" w:space="0" w:color="auto"/>
              <w:bottom w:val="single" w:sz="4" w:space="0" w:color="auto"/>
              <w:right w:val="single" w:sz="4" w:space="0" w:color="auto"/>
            </w:tcBorders>
          </w:tcPr>
          <w:p w14:paraId="4BFD0AD6" w14:textId="77777777" w:rsidR="00B52BD5" w:rsidRDefault="00B52BD5" w:rsidP="0062286B">
            <w:pPr>
              <w:jc w:val="center"/>
            </w:pPr>
            <w:r>
              <w:t>prediction</w:t>
            </w:r>
          </w:p>
        </w:tc>
        <w:tc>
          <w:tcPr>
            <w:tcW w:w="708" w:type="dxa"/>
            <w:tcBorders>
              <w:top w:val="single" w:sz="4" w:space="0" w:color="auto"/>
              <w:left w:val="single" w:sz="4" w:space="0" w:color="auto"/>
              <w:bottom w:val="single" w:sz="4" w:space="0" w:color="auto"/>
              <w:right w:val="single" w:sz="4" w:space="0" w:color="auto"/>
            </w:tcBorders>
          </w:tcPr>
          <w:p w14:paraId="4595A050" w14:textId="77777777" w:rsidR="00B52BD5" w:rsidRDefault="00B52BD5" w:rsidP="0062286B">
            <w:pPr>
              <w:jc w:val="center"/>
            </w:pPr>
            <w:r>
              <w:t>result</w:t>
            </w:r>
          </w:p>
        </w:tc>
      </w:tr>
      <w:tr w:rsidR="009E68D9" w14:paraId="5C81E100" w14:textId="77777777" w:rsidTr="0062286B">
        <w:trPr>
          <w:jc w:val="center"/>
        </w:trPr>
        <w:tc>
          <w:tcPr>
            <w:tcW w:w="892" w:type="dxa"/>
            <w:tcBorders>
              <w:top w:val="single" w:sz="4" w:space="0" w:color="auto"/>
              <w:left w:val="single" w:sz="4" w:space="0" w:color="auto"/>
              <w:bottom w:val="single" w:sz="4" w:space="0" w:color="auto"/>
              <w:right w:val="nil"/>
            </w:tcBorders>
          </w:tcPr>
          <w:p w14:paraId="1DB62088" w14:textId="20C7C4D3" w:rsidR="009E68D9" w:rsidRDefault="009E68D9" w:rsidP="009E68D9">
            <w:pPr>
              <w:jc w:val="center"/>
            </w:pPr>
            <w:r w:rsidRPr="005E39B3">
              <w:t>0x0000</w:t>
            </w:r>
          </w:p>
        </w:tc>
        <w:tc>
          <w:tcPr>
            <w:tcW w:w="668" w:type="dxa"/>
            <w:tcBorders>
              <w:top w:val="single" w:sz="4" w:space="0" w:color="auto"/>
              <w:left w:val="single" w:sz="4" w:space="0" w:color="auto"/>
              <w:bottom w:val="single" w:sz="4" w:space="0" w:color="auto"/>
              <w:right w:val="nil"/>
            </w:tcBorders>
          </w:tcPr>
          <w:p w14:paraId="6F0ABA33" w14:textId="77777777" w:rsidR="009E68D9" w:rsidRDefault="009E68D9" w:rsidP="009E68D9"/>
        </w:tc>
        <w:tc>
          <w:tcPr>
            <w:tcW w:w="1593" w:type="dxa"/>
            <w:tcBorders>
              <w:top w:val="single" w:sz="4" w:space="0" w:color="auto"/>
              <w:left w:val="nil"/>
              <w:bottom w:val="single" w:sz="4" w:space="0" w:color="auto"/>
              <w:right w:val="single" w:sz="4" w:space="0" w:color="auto"/>
            </w:tcBorders>
            <w:hideMark/>
          </w:tcPr>
          <w:p w14:paraId="09962A98" w14:textId="030F8FB9" w:rsidR="009E68D9" w:rsidRDefault="009E68D9" w:rsidP="009E68D9">
            <w:proofErr w:type="spellStart"/>
            <w:r w:rsidRPr="00A05739">
              <w:t>daddui</w:t>
            </w:r>
            <w:proofErr w:type="spellEnd"/>
            <w:r w:rsidRPr="00A05739">
              <w:t xml:space="preserve"> r1, r0, 2</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60ECCAA1" w14:textId="77777777" w:rsidR="009E68D9" w:rsidRDefault="009E68D9" w:rsidP="009E68D9">
            <w:pPr>
              <w:jc w:val="center"/>
            </w:pPr>
          </w:p>
        </w:tc>
        <w:tc>
          <w:tcPr>
            <w:tcW w:w="1089" w:type="dxa"/>
            <w:tcBorders>
              <w:top w:val="single" w:sz="4" w:space="0" w:color="auto"/>
              <w:left w:val="single" w:sz="4" w:space="0" w:color="auto"/>
              <w:bottom w:val="single" w:sz="4" w:space="0" w:color="auto"/>
              <w:right w:val="single" w:sz="4" w:space="0" w:color="auto"/>
            </w:tcBorders>
            <w:shd w:val="clear" w:color="auto" w:fill="FFFFFF" w:themeFill="background1"/>
          </w:tcPr>
          <w:p w14:paraId="77267247"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18FB0E4C"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726040DD"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71A55485"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6EA8646E"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4D21C260" w14:textId="77777777" w:rsidR="009E68D9" w:rsidRDefault="009E68D9" w:rsidP="009E68D9">
            <w:pPr>
              <w:jc w:val="center"/>
            </w:pPr>
          </w:p>
        </w:tc>
        <w:tc>
          <w:tcPr>
            <w:tcW w:w="1041" w:type="dxa"/>
            <w:tcBorders>
              <w:top w:val="single" w:sz="4" w:space="0" w:color="auto"/>
              <w:left w:val="single" w:sz="4" w:space="0" w:color="auto"/>
              <w:bottom w:val="single" w:sz="4" w:space="0" w:color="auto"/>
              <w:right w:val="single" w:sz="4" w:space="0" w:color="auto"/>
            </w:tcBorders>
            <w:shd w:val="clear" w:color="auto" w:fill="FFFFFF" w:themeFill="background1"/>
          </w:tcPr>
          <w:p w14:paraId="232AC4CD"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3ACCC3D7" w14:textId="77777777" w:rsidR="009E68D9" w:rsidRDefault="009E68D9" w:rsidP="009E68D9">
            <w:pPr>
              <w:jc w:val="center"/>
            </w:pPr>
          </w:p>
        </w:tc>
      </w:tr>
      <w:tr w:rsidR="009E68D9" w14:paraId="148A0062" w14:textId="77777777" w:rsidTr="0062286B">
        <w:trPr>
          <w:jc w:val="center"/>
        </w:trPr>
        <w:tc>
          <w:tcPr>
            <w:tcW w:w="892" w:type="dxa"/>
            <w:tcBorders>
              <w:top w:val="single" w:sz="4" w:space="0" w:color="auto"/>
              <w:left w:val="single" w:sz="4" w:space="0" w:color="auto"/>
              <w:bottom w:val="single" w:sz="4" w:space="0" w:color="auto"/>
              <w:right w:val="nil"/>
            </w:tcBorders>
          </w:tcPr>
          <w:p w14:paraId="7DA1AB4A" w14:textId="0FD3554B" w:rsidR="009E68D9" w:rsidRDefault="009E68D9" w:rsidP="009E68D9">
            <w:pPr>
              <w:jc w:val="center"/>
            </w:pPr>
            <w:r w:rsidRPr="005E39B3">
              <w:t>0x000</w:t>
            </w:r>
            <w:r>
              <w:t>4</w:t>
            </w:r>
          </w:p>
        </w:tc>
        <w:tc>
          <w:tcPr>
            <w:tcW w:w="668" w:type="dxa"/>
            <w:tcBorders>
              <w:top w:val="single" w:sz="4" w:space="0" w:color="auto"/>
              <w:left w:val="single" w:sz="4" w:space="0" w:color="auto"/>
              <w:bottom w:val="single" w:sz="4" w:space="0" w:color="auto"/>
              <w:right w:val="nil"/>
            </w:tcBorders>
          </w:tcPr>
          <w:p w14:paraId="3E354479" w14:textId="77777777" w:rsidR="009E68D9" w:rsidRDefault="009E68D9" w:rsidP="009E68D9"/>
        </w:tc>
        <w:tc>
          <w:tcPr>
            <w:tcW w:w="1593" w:type="dxa"/>
            <w:tcBorders>
              <w:top w:val="single" w:sz="4" w:space="0" w:color="auto"/>
              <w:left w:val="nil"/>
              <w:bottom w:val="single" w:sz="4" w:space="0" w:color="auto"/>
              <w:right w:val="single" w:sz="4" w:space="0" w:color="auto"/>
            </w:tcBorders>
            <w:hideMark/>
          </w:tcPr>
          <w:p w14:paraId="1C90A2E9" w14:textId="5D546579" w:rsidR="009E68D9" w:rsidRDefault="009E68D9" w:rsidP="009E68D9">
            <w:proofErr w:type="spellStart"/>
            <w:r w:rsidRPr="00A05739">
              <w:t>daddi</w:t>
            </w:r>
            <w:proofErr w:type="spellEnd"/>
            <w:r w:rsidRPr="00A05739">
              <w:t xml:space="preserve"> r2, r0, -1</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73C68D06" w14:textId="77777777" w:rsidR="009E68D9" w:rsidRDefault="009E68D9" w:rsidP="009E68D9">
            <w:pPr>
              <w:jc w:val="center"/>
            </w:pPr>
          </w:p>
        </w:tc>
        <w:tc>
          <w:tcPr>
            <w:tcW w:w="1089" w:type="dxa"/>
            <w:tcBorders>
              <w:top w:val="single" w:sz="4" w:space="0" w:color="auto"/>
              <w:left w:val="single" w:sz="4" w:space="0" w:color="auto"/>
              <w:bottom w:val="single" w:sz="4" w:space="0" w:color="auto"/>
              <w:right w:val="single" w:sz="4" w:space="0" w:color="auto"/>
            </w:tcBorders>
            <w:shd w:val="clear" w:color="auto" w:fill="FFFFFF" w:themeFill="background1"/>
          </w:tcPr>
          <w:p w14:paraId="231D0ADB"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2C3627C9"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34A114A6"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22A1FAD9"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3B2128CE"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022735BD" w14:textId="77777777" w:rsidR="009E68D9" w:rsidRDefault="009E68D9" w:rsidP="009E68D9">
            <w:pPr>
              <w:jc w:val="center"/>
            </w:pPr>
          </w:p>
        </w:tc>
        <w:tc>
          <w:tcPr>
            <w:tcW w:w="1041" w:type="dxa"/>
            <w:tcBorders>
              <w:top w:val="single" w:sz="4" w:space="0" w:color="auto"/>
              <w:left w:val="single" w:sz="4" w:space="0" w:color="auto"/>
              <w:bottom w:val="single" w:sz="4" w:space="0" w:color="auto"/>
              <w:right w:val="single" w:sz="4" w:space="0" w:color="auto"/>
            </w:tcBorders>
            <w:shd w:val="clear" w:color="auto" w:fill="FFFFFF" w:themeFill="background1"/>
          </w:tcPr>
          <w:p w14:paraId="35455167"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3F50A9AC" w14:textId="77777777" w:rsidR="009E68D9" w:rsidRDefault="009E68D9" w:rsidP="009E68D9">
            <w:pPr>
              <w:jc w:val="center"/>
            </w:pPr>
          </w:p>
        </w:tc>
      </w:tr>
      <w:tr w:rsidR="009E68D9" w14:paraId="1C79DDD6" w14:textId="77777777" w:rsidTr="0062286B">
        <w:trPr>
          <w:jc w:val="center"/>
        </w:trPr>
        <w:tc>
          <w:tcPr>
            <w:tcW w:w="892" w:type="dxa"/>
            <w:tcBorders>
              <w:top w:val="single" w:sz="4" w:space="0" w:color="auto"/>
              <w:left w:val="single" w:sz="4" w:space="0" w:color="auto"/>
              <w:bottom w:val="single" w:sz="4" w:space="0" w:color="auto"/>
              <w:right w:val="nil"/>
            </w:tcBorders>
          </w:tcPr>
          <w:p w14:paraId="0D3D5B5D" w14:textId="023D605C" w:rsidR="009E68D9" w:rsidRDefault="009E68D9" w:rsidP="009E68D9">
            <w:pPr>
              <w:jc w:val="center"/>
            </w:pPr>
            <w:r w:rsidRPr="005E39B3">
              <w:t>0x000</w:t>
            </w:r>
            <w:r>
              <w:t>8</w:t>
            </w:r>
          </w:p>
        </w:tc>
        <w:tc>
          <w:tcPr>
            <w:tcW w:w="668" w:type="dxa"/>
            <w:tcBorders>
              <w:top w:val="single" w:sz="4" w:space="0" w:color="auto"/>
              <w:left w:val="single" w:sz="4" w:space="0" w:color="auto"/>
              <w:bottom w:val="single" w:sz="4" w:space="0" w:color="auto"/>
              <w:right w:val="nil"/>
            </w:tcBorders>
            <w:hideMark/>
          </w:tcPr>
          <w:p w14:paraId="05E6B543" w14:textId="77777777" w:rsidR="009E68D9" w:rsidRDefault="009E68D9" w:rsidP="009E68D9"/>
        </w:tc>
        <w:tc>
          <w:tcPr>
            <w:tcW w:w="1593" w:type="dxa"/>
            <w:tcBorders>
              <w:top w:val="single" w:sz="4" w:space="0" w:color="auto"/>
              <w:left w:val="nil"/>
              <w:bottom w:val="single" w:sz="4" w:space="0" w:color="auto"/>
              <w:right w:val="single" w:sz="4" w:space="0" w:color="auto"/>
            </w:tcBorders>
            <w:hideMark/>
          </w:tcPr>
          <w:p w14:paraId="7EC480D6" w14:textId="139D1CDD" w:rsidR="009E68D9" w:rsidRDefault="009E68D9" w:rsidP="009E68D9">
            <w:proofErr w:type="spellStart"/>
            <w:r w:rsidRPr="00A05739">
              <w:t>daddui</w:t>
            </w:r>
            <w:proofErr w:type="spellEnd"/>
            <w:r w:rsidRPr="00A05739">
              <w:t xml:space="preserve"> r5, r0, 0</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538F861B" w14:textId="77777777" w:rsidR="009E68D9" w:rsidRDefault="009E68D9" w:rsidP="009E68D9">
            <w:pPr>
              <w:jc w:val="center"/>
            </w:pPr>
          </w:p>
        </w:tc>
        <w:tc>
          <w:tcPr>
            <w:tcW w:w="1089" w:type="dxa"/>
            <w:tcBorders>
              <w:top w:val="single" w:sz="4" w:space="0" w:color="auto"/>
              <w:left w:val="single" w:sz="4" w:space="0" w:color="auto"/>
              <w:bottom w:val="single" w:sz="4" w:space="0" w:color="auto"/>
              <w:right w:val="single" w:sz="4" w:space="0" w:color="auto"/>
            </w:tcBorders>
            <w:shd w:val="clear" w:color="auto" w:fill="FFFFFF" w:themeFill="background1"/>
          </w:tcPr>
          <w:p w14:paraId="44189718"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7E695306"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29A30F2F"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6F8A373E"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24763611"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6604FD6B" w14:textId="77777777" w:rsidR="009E68D9" w:rsidRDefault="009E68D9" w:rsidP="009E68D9">
            <w:pPr>
              <w:jc w:val="center"/>
            </w:pPr>
          </w:p>
        </w:tc>
        <w:tc>
          <w:tcPr>
            <w:tcW w:w="1041" w:type="dxa"/>
            <w:tcBorders>
              <w:top w:val="single" w:sz="4" w:space="0" w:color="auto"/>
              <w:left w:val="single" w:sz="4" w:space="0" w:color="auto"/>
              <w:bottom w:val="single" w:sz="4" w:space="0" w:color="auto"/>
              <w:right w:val="single" w:sz="4" w:space="0" w:color="auto"/>
            </w:tcBorders>
            <w:shd w:val="clear" w:color="auto" w:fill="FFFFFF" w:themeFill="background1"/>
          </w:tcPr>
          <w:p w14:paraId="687AEA81"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4E8341A3" w14:textId="77777777" w:rsidR="009E68D9" w:rsidRDefault="009E68D9" w:rsidP="009E68D9">
            <w:pPr>
              <w:jc w:val="center"/>
            </w:pPr>
          </w:p>
        </w:tc>
      </w:tr>
      <w:tr w:rsidR="009E68D9" w14:paraId="174BF05F" w14:textId="77777777" w:rsidTr="0062286B">
        <w:trPr>
          <w:jc w:val="center"/>
        </w:trPr>
        <w:tc>
          <w:tcPr>
            <w:tcW w:w="892" w:type="dxa"/>
            <w:tcBorders>
              <w:top w:val="single" w:sz="4" w:space="0" w:color="auto"/>
              <w:left w:val="single" w:sz="4" w:space="0" w:color="auto"/>
              <w:bottom w:val="single" w:sz="4" w:space="0" w:color="auto"/>
              <w:right w:val="nil"/>
            </w:tcBorders>
          </w:tcPr>
          <w:p w14:paraId="0A40297F" w14:textId="0F6E5C74" w:rsidR="009E68D9" w:rsidRDefault="009E68D9" w:rsidP="009E68D9">
            <w:pPr>
              <w:jc w:val="center"/>
            </w:pPr>
            <w:r w:rsidRPr="005E39B3">
              <w:t>0x000</w:t>
            </w:r>
            <w:r>
              <w:t>c</w:t>
            </w:r>
          </w:p>
        </w:tc>
        <w:tc>
          <w:tcPr>
            <w:tcW w:w="668" w:type="dxa"/>
            <w:tcBorders>
              <w:top w:val="single" w:sz="4" w:space="0" w:color="auto"/>
              <w:left w:val="single" w:sz="4" w:space="0" w:color="auto"/>
              <w:bottom w:val="single" w:sz="4" w:space="0" w:color="auto"/>
              <w:right w:val="nil"/>
            </w:tcBorders>
          </w:tcPr>
          <w:p w14:paraId="5A849CF1" w14:textId="77777777" w:rsidR="009E68D9" w:rsidRDefault="009E68D9" w:rsidP="009E68D9"/>
        </w:tc>
        <w:tc>
          <w:tcPr>
            <w:tcW w:w="1593" w:type="dxa"/>
            <w:tcBorders>
              <w:top w:val="single" w:sz="4" w:space="0" w:color="auto"/>
              <w:left w:val="nil"/>
              <w:bottom w:val="single" w:sz="4" w:space="0" w:color="auto"/>
              <w:right w:val="single" w:sz="4" w:space="0" w:color="auto"/>
            </w:tcBorders>
            <w:hideMark/>
          </w:tcPr>
          <w:p w14:paraId="2C859F0C" w14:textId="2B3EE3EB" w:rsidR="009E68D9" w:rsidRDefault="009E68D9" w:rsidP="009E68D9">
            <w:proofErr w:type="spellStart"/>
            <w:r w:rsidRPr="00A05739">
              <w:t>daddui</w:t>
            </w:r>
            <w:proofErr w:type="spellEnd"/>
            <w:r w:rsidRPr="00A05739">
              <w:t xml:space="preserve"> r6, r0, 0</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1D334C81" w14:textId="77777777" w:rsidR="009E68D9" w:rsidRDefault="009E68D9" w:rsidP="009E68D9">
            <w:pPr>
              <w:jc w:val="center"/>
            </w:pPr>
          </w:p>
        </w:tc>
        <w:tc>
          <w:tcPr>
            <w:tcW w:w="1089" w:type="dxa"/>
            <w:tcBorders>
              <w:top w:val="single" w:sz="4" w:space="0" w:color="auto"/>
              <w:left w:val="single" w:sz="4" w:space="0" w:color="auto"/>
              <w:bottom w:val="single" w:sz="4" w:space="0" w:color="auto"/>
              <w:right w:val="single" w:sz="4" w:space="0" w:color="auto"/>
            </w:tcBorders>
            <w:shd w:val="clear" w:color="auto" w:fill="FFFFFF" w:themeFill="background1"/>
          </w:tcPr>
          <w:p w14:paraId="540AACBB"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389160CB"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3C3B23F0"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43DE8002"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49E1B40D"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72C54311" w14:textId="77777777" w:rsidR="009E68D9" w:rsidRDefault="009E68D9" w:rsidP="009E68D9">
            <w:pPr>
              <w:jc w:val="center"/>
            </w:pPr>
          </w:p>
        </w:tc>
        <w:tc>
          <w:tcPr>
            <w:tcW w:w="1041" w:type="dxa"/>
            <w:tcBorders>
              <w:top w:val="single" w:sz="4" w:space="0" w:color="auto"/>
              <w:left w:val="single" w:sz="4" w:space="0" w:color="auto"/>
              <w:bottom w:val="single" w:sz="4" w:space="0" w:color="auto"/>
              <w:right w:val="single" w:sz="4" w:space="0" w:color="auto"/>
            </w:tcBorders>
            <w:shd w:val="clear" w:color="auto" w:fill="FFFFFF" w:themeFill="background1"/>
          </w:tcPr>
          <w:p w14:paraId="14AAD60B"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78E22900" w14:textId="77777777" w:rsidR="009E68D9" w:rsidRDefault="009E68D9" w:rsidP="009E68D9">
            <w:pPr>
              <w:jc w:val="center"/>
            </w:pPr>
          </w:p>
        </w:tc>
      </w:tr>
      <w:tr w:rsidR="009E68D9" w14:paraId="10FDC9AE" w14:textId="77777777" w:rsidTr="0062286B">
        <w:trPr>
          <w:jc w:val="center"/>
        </w:trPr>
        <w:tc>
          <w:tcPr>
            <w:tcW w:w="892" w:type="dxa"/>
            <w:tcBorders>
              <w:top w:val="single" w:sz="4" w:space="0" w:color="auto"/>
              <w:left w:val="single" w:sz="4" w:space="0" w:color="auto"/>
              <w:bottom w:val="single" w:sz="4" w:space="0" w:color="auto"/>
              <w:right w:val="nil"/>
            </w:tcBorders>
          </w:tcPr>
          <w:p w14:paraId="57511A4B" w14:textId="580D7AA5" w:rsidR="009E68D9" w:rsidRDefault="009E68D9" w:rsidP="009E68D9">
            <w:pPr>
              <w:jc w:val="center"/>
            </w:pPr>
            <w:r w:rsidRPr="005E39B3">
              <w:t>0x00</w:t>
            </w:r>
            <w:r>
              <w:t>1</w:t>
            </w:r>
            <w:r w:rsidRPr="005E39B3">
              <w:t>0</w:t>
            </w:r>
          </w:p>
        </w:tc>
        <w:tc>
          <w:tcPr>
            <w:tcW w:w="668" w:type="dxa"/>
            <w:tcBorders>
              <w:top w:val="single" w:sz="4" w:space="0" w:color="auto"/>
              <w:left w:val="single" w:sz="4" w:space="0" w:color="auto"/>
              <w:bottom w:val="single" w:sz="4" w:space="0" w:color="auto"/>
              <w:right w:val="nil"/>
            </w:tcBorders>
          </w:tcPr>
          <w:p w14:paraId="5D6A8869" w14:textId="280922B1" w:rsidR="009E68D9" w:rsidRDefault="009E68D9" w:rsidP="009E68D9">
            <w:proofErr w:type="spellStart"/>
            <w:r w:rsidRPr="00A05739">
              <w:t>cyc</w:t>
            </w:r>
            <w:proofErr w:type="spellEnd"/>
            <w:r w:rsidRPr="00A05739">
              <w:t>:</w:t>
            </w:r>
          </w:p>
        </w:tc>
        <w:tc>
          <w:tcPr>
            <w:tcW w:w="1593" w:type="dxa"/>
            <w:tcBorders>
              <w:top w:val="single" w:sz="4" w:space="0" w:color="auto"/>
              <w:left w:val="nil"/>
              <w:bottom w:val="single" w:sz="4" w:space="0" w:color="auto"/>
              <w:right w:val="single" w:sz="4" w:space="0" w:color="auto"/>
            </w:tcBorders>
            <w:hideMark/>
          </w:tcPr>
          <w:p w14:paraId="5B0003D4" w14:textId="5A7B990B" w:rsidR="009E68D9" w:rsidRDefault="009E68D9" w:rsidP="009E68D9">
            <w:proofErr w:type="spellStart"/>
            <w:r w:rsidRPr="00A05739">
              <w:t>daddui</w:t>
            </w:r>
            <w:proofErr w:type="spellEnd"/>
            <w:r w:rsidRPr="00A05739">
              <w:t xml:space="preserve"> r2, r2, 1</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2A9FB422" w14:textId="77777777" w:rsidR="009E68D9" w:rsidRDefault="009E68D9" w:rsidP="009E68D9">
            <w:pPr>
              <w:jc w:val="center"/>
            </w:pPr>
          </w:p>
        </w:tc>
        <w:tc>
          <w:tcPr>
            <w:tcW w:w="1089" w:type="dxa"/>
            <w:tcBorders>
              <w:top w:val="single" w:sz="4" w:space="0" w:color="auto"/>
              <w:left w:val="single" w:sz="4" w:space="0" w:color="auto"/>
              <w:bottom w:val="single" w:sz="4" w:space="0" w:color="auto"/>
              <w:right w:val="single" w:sz="4" w:space="0" w:color="auto"/>
            </w:tcBorders>
            <w:shd w:val="clear" w:color="auto" w:fill="FFFFFF" w:themeFill="background1"/>
          </w:tcPr>
          <w:p w14:paraId="4BCE4734"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438E8157"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4D04AC37"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474F8A01"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516E21E7"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09177715" w14:textId="77777777" w:rsidR="009E68D9" w:rsidRDefault="009E68D9" w:rsidP="009E68D9">
            <w:pPr>
              <w:jc w:val="center"/>
            </w:pPr>
          </w:p>
        </w:tc>
        <w:tc>
          <w:tcPr>
            <w:tcW w:w="1041" w:type="dxa"/>
            <w:tcBorders>
              <w:top w:val="single" w:sz="4" w:space="0" w:color="auto"/>
              <w:left w:val="single" w:sz="4" w:space="0" w:color="auto"/>
              <w:bottom w:val="single" w:sz="4" w:space="0" w:color="auto"/>
              <w:right w:val="single" w:sz="4" w:space="0" w:color="auto"/>
            </w:tcBorders>
            <w:shd w:val="clear" w:color="auto" w:fill="FFFFFF" w:themeFill="background1"/>
          </w:tcPr>
          <w:p w14:paraId="64402423"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0BB745CF" w14:textId="77777777" w:rsidR="009E68D9" w:rsidRDefault="009E68D9" w:rsidP="009E68D9">
            <w:pPr>
              <w:jc w:val="center"/>
            </w:pPr>
          </w:p>
        </w:tc>
      </w:tr>
      <w:tr w:rsidR="009E68D9" w14:paraId="386F1D1B" w14:textId="77777777" w:rsidTr="001C5BE0">
        <w:trPr>
          <w:jc w:val="center"/>
        </w:trPr>
        <w:tc>
          <w:tcPr>
            <w:tcW w:w="892" w:type="dxa"/>
            <w:tcBorders>
              <w:top w:val="single" w:sz="4" w:space="0" w:color="auto"/>
              <w:left w:val="single" w:sz="4" w:space="0" w:color="auto"/>
              <w:bottom w:val="single" w:sz="4" w:space="0" w:color="auto"/>
              <w:right w:val="nil"/>
            </w:tcBorders>
            <w:shd w:val="clear" w:color="auto" w:fill="auto"/>
          </w:tcPr>
          <w:p w14:paraId="732EC384" w14:textId="0B4D9039" w:rsidR="009E68D9" w:rsidRPr="001F3C45" w:rsidRDefault="009E68D9" w:rsidP="009E68D9">
            <w:pPr>
              <w:jc w:val="center"/>
            </w:pPr>
            <w:r w:rsidRPr="005E39B3">
              <w:t>0x00</w:t>
            </w:r>
            <w:r>
              <w:t>14</w:t>
            </w:r>
          </w:p>
        </w:tc>
        <w:tc>
          <w:tcPr>
            <w:tcW w:w="668" w:type="dxa"/>
            <w:tcBorders>
              <w:top w:val="single" w:sz="4" w:space="0" w:color="auto"/>
              <w:left w:val="single" w:sz="4" w:space="0" w:color="auto"/>
              <w:bottom w:val="single" w:sz="4" w:space="0" w:color="auto"/>
              <w:right w:val="nil"/>
            </w:tcBorders>
            <w:shd w:val="clear" w:color="auto" w:fill="auto"/>
          </w:tcPr>
          <w:p w14:paraId="640F9EB4" w14:textId="77777777" w:rsidR="009E68D9" w:rsidRDefault="009E68D9" w:rsidP="009E68D9"/>
        </w:tc>
        <w:tc>
          <w:tcPr>
            <w:tcW w:w="1593" w:type="dxa"/>
            <w:tcBorders>
              <w:top w:val="single" w:sz="4" w:space="0" w:color="auto"/>
              <w:left w:val="nil"/>
              <w:bottom w:val="single" w:sz="4" w:space="0" w:color="auto"/>
              <w:right w:val="single" w:sz="4" w:space="0" w:color="auto"/>
            </w:tcBorders>
            <w:shd w:val="clear" w:color="auto" w:fill="auto"/>
            <w:hideMark/>
          </w:tcPr>
          <w:p w14:paraId="4648540E" w14:textId="2C271365" w:rsidR="009E68D9" w:rsidRDefault="009E68D9" w:rsidP="009E68D9">
            <w:proofErr w:type="spellStart"/>
            <w:r w:rsidRPr="00A05739">
              <w:t>lb</w:t>
            </w:r>
            <w:proofErr w:type="spellEnd"/>
            <w:r w:rsidRPr="00A05739">
              <w:t xml:space="preserve"> r3, </w:t>
            </w:r>
            <w:proofErr w:type="spellStart"/>
            <w:r w:rsidRPr="00A05739">
              <w:t>vec</w:t>
            </w:r>
            <w:proofErr w:type="spellEnd"/>
            <w:r w:rsidRPr="00A05739">
              <w:t>(r2)</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5FCD6FCE" w14:textId="77777777" w:rsidR="009E68D9" w:rsidRDefault="009E68D9" w:rsidP="009E68D9">
            <w:pPr>
              <w:jc w:val="center"/>
            </w:pPr>
          </w:p>
        </w:tc>
        <w:tc>
          <w:tcPr>
            <w:tcW w:w="1089" w:type="dxa"/>
            <w:tcBorders>
              <w:top w:val="single" w:sz="4" w:space="0" w:color="auto"/>
              <w:left w:val="single" w:sz="4" w:space="0" w:color="auto"/>
              <w:bottom w:val="single" w:sz="4" w:space="0" w:color="auto"/>
              <w:right w:val="single" w:sz="4" w:space="0" w:color="auto"/>
            </w:tcBorders>
            <w:shd w:val="clear" w:color="auto" w:fill="auto"/>
          </w:tcPr>
          <w:p w14:paraId="6747200E"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2EA59A58"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21EF2F8"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185BD522"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60C464E"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6FF1E6B7" w14:textId="77777777" w:rsidR="009E68D9" w:rsidRDefault="009E68D9" w:rsidP="009E68D9">
            <w:pPr>
              <w:jc w:val="center"/>
            </w:pPr>
          </w:p>
        </w:tc>
        <w:tc>
          <w:tcPr>
            <w:tcW w:w="1041" w:type="dxa"/>
            <w:tcBorders>
              <w:top w:val="single" w:sz="4" w:space="0" w:color="auto"/>
              <w:left w:val="single" w:sz="4" w:space="0" w:color="auto"/>
              <w:bottom w:val="single" w:sz="4" w:space="0" w:color="auto"/>
              <w:right w:val="single" w:sz="4" w:space="0" w:color="auto"/>
            </w:tcBorders>
            <w:shd w:val="clear" w:color="auto" w:fill="auto"/>
          </w:tcPr>
          <w:p w14:paraId="2E2CE627"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0B8640C3" w14:textId="77777777" w:rsidR="009E68D9" w:rsidRDefault="009E68D9" w:rsidP="009E68D9">
            <w:pPr>
              <w:jc w:val="center"/>
            </w:pPr>
          </w:p>
        </w:tc>
      </w:tr>
      <w:tr w:rsidR="009E68D9" w14:paraId="27CDE612" w14:textId="77777777" w:rsidTr="001C5BE0">
        <w:trPr>
          <w:jc w:val="center"/>
        </w:trPr>
        <w:tc>
          <w:tcPr>
            <w:tcW w:w="892" w:type="dxa"/>
            <w:tcBorders>
              <w:top w:val="single" w:sz="4" w:space="0" w:color="auto"/>
              <w:left w:val="single" w:sz="4" w:space="0" w:color="auto"/>
              <w:bottom w:val="single" w:sz="4" w:space="0" w:color="auto"/>
              <w:right w:val="nil"/>
            </w:tcBorders>
            <w:shd w:val="clear" w:color="auto" w:fill="EAEAEA"/>
          </w:tcPr>
          <w:p w14:paraId="19BC6B5A" w14:textId="49AE2981" w:rsidR="009E68D9" w:rsidRDefault="009E68D9" w:rsidP="009E68D9">
            <w:pPr>
              <w:jc w:val="center"/>
            </w:pPr>
            <w:r w:rsidRPr="005E39B3">
              <w:t>0x00</w:t>
            </w:r>
            <w:r>
              <w:t>18</w:t>
            </w:r>
          </w:p>
        </w:tc>
        <w:tc>
          <w:tcPr>
            <w:tcW w:w="668" w:type="dxa"/>
            <w:tcBorders>
              <w:top w:val="single" w:sz="4" w:space="0" w:color="auto"/>
              <w:left w:val="single" w:sz="4" w:space="0" w:color="auto"/>
              <w:bottom w:val="single" w:sz="4" w:space="0" w:color="auto"/>
              <w:right w:val="nil"/>
            </w:tcBorders>
            <w:shd w:val="clear" w:color="auto" w:fill="EAEAEA"/>
          </w:tcPr>
          <w:p w14:paraId="6C6F2DAA" w14:textId="77777777" w:rsidR="009E68D9" w:rsidRDefault="009E68D9" w:rsidP="009E68D9"/>
        </w:tc>
        <w:tc>
          <w:tcPr>
            <w:tcW w:w="1593" w:type="dxa"/>
            <w:tcBorders>
              <w:top w:val="single" w:sz="4" w:space="0" w:color="auto"/>
              <w:left w:val="nil"/>
              <w:bottom w:val="single" w:sz="4" w:space="0" w:color="auto"/>
              <w:right w:val="single" w:sz="4" w:space="0" w:color="auto"/>
            </w:tcBorders>
            <w:shd w:val="clear" w:color="auto" w:fill="EAEAEA"/>
            <w:hideMark/>
          </w:tcPr>
          <w:p w14:paraId="0037C806" w14:textId="4239ABDB" w:rsidR="009E68D9" w:rsidRDefault="009E68D9" w:rsidP="009E68D9">
            <w:proofErr w:type="spellStart"/>
            <w:r w:rsidRPr="00A05739">
              <w:t>beqz</w:t>
            </w:r>
            <w:proofErr w:type="spellEnd"/>
            <w:r w:rsidRPr="00A05739">
              <w:t xml:space="preserve"> r3, term</w:t>
            </w:r>
          </w:p>
        </w:tc>
        <w:tc>
          <w:tcPr>
            <w:tcW w:w="850" w:type="dxa"/>
            <w:tcBorders>
              <w:top w:val="single" w:sz="4" w:space="0" w:color="auto"/>
              <w:left w:val="single" w:sz="4" w:space="0" w:color="auto"/>
              <w:bottom w:val="single" w:sz="4" w:space="0" w:color="auto"/>
              <w:right w:val="single" w:sz="4" w:space="0" w:color="auto"/>
            </w:tcBorders>
            <w:shd w:val="clear" w:color="auto" w:fill="EAEAEA"/>
          </w:tcPr>
          <w:p w14:paraId="77014BFE" w14:textId="1670FDAD" w:rsidR="009E68D9" w:rsidRDefault="003D1129" w:rsidP="009E68D9">
            <w:pPr>
              <w:jc w:val="center"/>
            </w:pPr>
            <w:r>
              <w:t>6</w:t>
            </w:r>
          </w:p>
        </w:tc>
        <w:tc>
          <w:tcPr>
            <w:tcW w:w="1089" w:type="dxa"/>
            <w:tcBorders>
              <w:top w:val="single" w:sz="4" w:space="0" w:color="auto"/>
              <w:left w:val="single" w:sz="4" w:space="0" w:color="auto"/>
              <w:bottom w:val="single" w:sz="4" w:space="0" w:color="auto"/>
              <w:right w:val="single" w:sz="4" w:space="0" w:color="auto"/>
            </w:tcBorders>
            <w:shd w:val="clear" w:color="auto" w:fill="EAEAEA"/>
          </w:tcPr>
          <w:p w14:paraId="07CD49DD" w14:textId="43EA5E2B" w:rsidR="009E68D9" w:rsidRDefault="0063345C" w:rsidP="009E68D9">
            <w:pPr>
              <w:jc w:val="center"/>
            </w:pPr>
            <w:proofErr w:type="spellStart"/>
            <w:r>
              <w:t>Nt</w:t>
            </w:r>
            <w:proofErr w:type="spellEnd"/>
          </w:p>
        </w:tc>
        <w:tc>
          <w:tcPr>
            <w:tcW w:w="709" w:type="dxa"/>
            <w:tcBorders>
              <w:top w:val="single" w:sz="4" w:space="0" w:color="auto"/>
              <w:left w:val="single" w:sz="4" w:space="0" w:color="auto"/>
              <w:bottom w:val="single" w:sz="4" w:space="0" w:color="auto"/>
              <w:right w:val="single" w:sz="4" w:space="0" w:color="auto"/>
            </w:tcBorders>
            <w:shd w:val="clear" w:color="auto" w:fill="EAEAEA"/>
          </w:tcPr>
          <w:p w14:paraId="69974513" w14:textId="5CCD3CBC" w:rsidR="009E68D9" w:rsidRDefault="0063345C" w:rsidP="009E68D9">
            <w:pPr>
              <w:jc w:val="center"/>
            </w:pPr>
            <w:proofErr w:type="spellStart"/>
            <w:r>
              <w:t>Nt</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EAEAEA"/>
          </w:tcPr>
          <w:p w14:paraId="6B41E708" w14:textId="72F7321C" w:rsidR="009E68D9" w:rsidRDefault="0063345C" w:rsidP="009E68D9">
            <w:pPr>
              <w:jc w:val="center"/>
            </w:pPr>
            <w:proofErr w:type="spellStart"/>
            <w:r>
              <w:t>nt</w:t>
            </w:r>
            <w:proofErr w:type="spellEnd"/>
          </w:p>
        </w:tc>
        <w:tc>
          <w:tcPr>
            <w:tcW w:w="708" w:type="dxa"/>
            <w:tcBorders>
              <w:top w:val="single" w:sz="4" w:space="0" w:color="auto"/>
              <w:left w:val="single" w:sz="4" w:space="0" w:color="auto"/>
              <w:bottom w:val="single" w:sz="4" w:space="0" w:color="auto"/>
              <w:right w:val="single" w:sz="4" w:space="0" w:color="auto"/>
            </w:tcBorders>
            <w:shd w:val="clear" w:color="auto" w:fill="EAEAEA"/>
          </w:tcPr>
          <w:p w14:paraId="5A4904C8" w14:textId="0D14BFAA" w:rsidR="009E68D9" w:rsidRDefault="0063345C" w:rsidP="009E68D9">
            <w:pPr>
              <w:jc w:val="center"/>
            </w:pPr>
            <w:proofErr w:type="spellStart"/>
            <w:r>
              <w:t>nt</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EAEAEA"/>
          </w:tcPr>
          <w:p w14:paraId="3E4955A2" w14:textId="523A5418" w:rsidR="009E68D9" w:rsidRDefault="0063345C" w:rsidP="009E68D9">
            <w:pPr>
              <w:jc w:val="center"/>
            </w:pPr>
            <w:proofErr w:type="spellStart"/>
            <w:r>
              <w:t>nt</w:t>
            </w:r>
            <w:proofErr w:type="spellEnd"/>
          </w:p>
        </w:tc>
        <w:tc>
          <w:tcPr>
            <w:tcW w:w="709" w:type="dxa"/>
            <w:tcBorders>
              <w:top w:val="single" w:sz="4" w:space="0" w:color="auto"/>
              <w:left w:val="single" w:sz="4" w:space="0" w:color="auto"/>
              <w:bottom w:val="single" w:sz="4" w:space="0" w:color="auto"/>
              <w:right w:val="single" w:sz="4" w:space="0" w:color="auto"/>
            </w:tcBorders>
            <w:shd w:val="clear" w:color="auto" w:fill="EAEAEA"/>
          </w:tcPr>
          <w:p w14:paraId="1E66EDB0" w14:textId="22B8F1C4" w:rsidR="009E68D9" w:rsidRDefault="0063345C" w:rsidP="009E68D9">
            <w:pPr>
              <w:jc w:val="center"/>
            </w:pPr>
            <w:r>
              <w:t>t</w:t>
            </w:r>
          </w:p>
        </w:tc>
        <w:tc>
          <w:tcPr>
            <w:tcW w:w="1041" w:type="dxa"/>
            <w:tcBorders>
              <w:top w:val="single" w:sz="4" w:space="0" w:color="auto"/>
              <w:left w:val="single" w:sz="4" w:space="0" w:color="auto"/>
              <w:bottom w:val="single" w:sz="4" w:space="0" w:color="auto"/>
              <w:right w:val="single" w:sz="4" w:space="0" w:color="auto"/>
            </w:tcBorders>
            <w:shd w:val="clear" w:color="auto" w:fill="EAEAEA"/>
          </w:tcPr>
          <w:p w14:paraId="6DB93780"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EAEAEA"/>
          </w:tcPr>
          <w:p w14:paraId="75931D09" w14:textId="77777777" w:rsidR="009E68D9" w:rsidRDefault="009E68D9" w:rsidP="009E68D9">
            <w:pPr>
              <w:jc w:val="center"/>
            </w:pPr>
          </w:p>
        </w:tc>
      </w:tr>
      <w:tr w:rsidR="009E68D9" w14:paraId="175CCAE9" w14:textId="77777777" w:rsidTr="001C5BE0">
        <w:trPr>
          <w:jc w:val="center"/>
        </w:trPr>
        <w:tc>
          <w:tcPr>
            <w:tcW w:w="892" w:type="dxa"/>
            <w:tcBorders>
              <w:top w:val="single" w:sz="4" w:space="0" w:color="auto"/>
              <w:left w:val="single" w:sz="4" w:space="0" w:color="auto"/>
              <w:bottom w:val="single" w:sz="4" w:space="0" w:color="auto"/>
              <w:right w:val="nil"/>
            </w:tcBorders>
            <w:shd w:val="clear" w:color="auto" w:fill="auto"/>
          </w:tcPr>
          <w:p w14:paraId="21000780" w14:textId="68A447D9" w:rsidR="009E68D9" w:rsidRDefault="009E68D9" w:rsidP="009E68D9">
            <w:pPr>
              <w:jc w:val="center"/>
            </w:pPr>
            <w:r w:rsidRPr="005E39B3">
              <w:t>0x00</w:t>
            </w:r>
            <w:r>
              <w:t>1c</w:t>
            </w:r>
          </w:p>
        </w:tc>
        <w:tc>
          <w:tcPr>
            <w:tcW w:w="668" w:type="dxa"/>
            <w:tcBorders>
              <w:top w:val="single" w:sz="4" w:space="0" w:color="auto"/>
              <w:left w:val="single" w:sz="4" w:space="0" w:color="auto"/>
              <w:bottom w:val="single" w:sz="4" w:space="0" w:color="auto"/>
              <w:right w:val="nil"/>
            </w:tcBorders>
            <w:shd w:val="clear" w:color="auto" w:fill="auto"/>
            <w:hideMark/>
          </w:tcPr>
          <w:p w14:paraId="192C6D81" w14:textId="77777777" w:rsidR="009E68D9" w:rsidRDefault="009E68D9" w:rsidP="009E68D9"/>
        </w:tc>
        <w:tc>
          <w:tcPr>
            <w:tcW w:w="1593" w:type="dxa"/>
            <w:tcBorders>
              <w:top w:val="single" w:sz="4" w:space="0" w:color="auto"/>
              <w:left w:val="nil"/>
              <w:bottom w:val="single" w:sz="4" w:space="0" w:color="auto"/>
              <w:right w:val="single" w:sz="4" w:space="0" w:color="auto"/>
            </w:tcBorders>
            <w:shd w:val="clear" w:color="auto" w:fill="auto"/>
            <w:hideMark/>
          </w:tcPr>
          <w:p w14:paraId="5871A396" w14:textId="2249EE28" w:rsidR="009E68D9" w:rsidRDefault="009E68D9" w:rsidP="009E68D9">
            <w:proofErr w:type="spellStart"/>
            <w:r w:rsidRPr="00A05739">
              <w:t>daddu</w:t>
            </w:r>
            <w:proofErr w:type="spellEnd"/>
            <w:r w:rsidRPr="00A05739">
              <w:t xml:space="preserve"> r4, r3, r0</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1A9D9466" w14:textId="77777777" w:rsidR="009E68D9" w:rsidRDefault="009E68D9" w:rsidP="009E68D9">
            <w:pPr>
              <w:jc w:val="center"/>
            </w:pPr>
          </w:p>
        </w:tc>
        <w:tc>
          <w:tcPr>
            <w:tcW w:w="1089" w:type="dxa"/>
            <w:tcBorders>
              <w:top w:val="single" w:sz="4" w:space="0" w:color="auto"/>
              <w:left w:val="single" w:sz="4" w:space="0" w:color="auto"/>
              <w:bottom w:val="single" w:sz="4" w:space="0" w:color="auto"/>
              <w:right w:val="single" w:sz="4" w:space="0" w:color="auto"/>
            </w:tcBorders>
            <w:shd w:val="clear" w:color="auto" w:fill="auto"/>
          </w:tcPr>
          <w:p w14:paraId="2A52DDE7"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4817C062"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23C44CB"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6D280DBD"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4A3FE60"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12628650" w14:textId="77777777" w:rsidR="009E68D9" w:rsidRDefault="009E68D9" w:rsidP="009E68D9">
            <w:pPr>
              <w:jc w:val="center"/>
            </w:pPr>
          </w:p>
        </w:tc>
        <w:tc>
          <w:tcPr>
            <w:tcW w:w="1041" w:type="dxa"/>
            <w:tcBorders>
              <w:top w:val="single" w:sz="4" w:space="0" w:color="auto"/>
              <w:left w:val="single" w:sz="4" w:space="0" w:color="auto"/>
              <w:bottom w:val="single" w:sz="4" w:space="0" w:color="auto"/>
              <w:right w:val="single" w:sz="4" w:space="0" w:color="auto"/>
            </w:tcBorders>
            <w:shd w:val="clear" w:color="auto" w:fill="auto"/>
          </w:tcPr>
          <w:p w14:paraId="68C771F1"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466B244F" w14:textId="77777777" w:rsidR="009E68D9" w:rsidRDefault="009E68D9" w:rsidP="009E68D9">
            <w:pPr>
              <w:jc w:val="center"/>
            </w:pPr>
          </w:p>
        </w:tc>
      </w:tr>
      <w:tr w:rsidR="009E68D9" w14:paraId="73CB94FF" w14:textId="77777777" w:rsidTr="001C5BE0">
        <w:trPr>
          <w:jc w:val="center"/>
        </w:trPr>
        <w:tc>
          <w:tcPr>
            <w:tcW w:w="892" w:type="dxa"/>
            <w:tcBorders>
              <w:top w:val="single" w:sz="4" w:space="0" w:color="auto"/>
              <w:left w:val="single" w:sz="4" w:space="0" w:color="auto"/>
              <w:bottom w:val="single" w:sz="4" w:space="0" w:color="auto"/>
              <w:right w:val="nil"/>
            </w:tcBorders>
            <w:shd w:val="clear" w:color="auto" w:fill="auto"/>
          </w:tcPr>
          <w:p w14:paraId="5DE108CF" w14:textId="4D0DCEFB" w:rsidR="009E68D9" w:rsidRDefault="009E68D9" w:rsidP="009E68D9">
            <w:pPr>
              <w:jc w:val="center"/>
            </w:pPr>
            <w:r w:rsidRPr="005E39B3">
              <w:t>0x00</w:t>
            </w:r>
            <w:r>
              <w:t>2</w:t>
            </w:r>
            <w:r w:rsidRPr="005E39B3">
              <w:t>0</w:t>
            </w:r>
          </w:p>
        </w:tc>
        <w:tc>
          <w:tcPr>
            <w:tcW w:w="668" w:type="dxa"/>
            <w:tcBorders>
              <w:top w:val="single" w:sz="4" w:space="0" w:color="auto"/>
              <w:left w:val="single" w:sz="4" w:space="0" w:color="auto"/>
              <w:bottom w:val="single" w:sz="4" w:space="0" w:color="auto"/>
              <w:right w:val="nil"/>
            </w:tcBorders>
            <w:shd w:val="clear" w:color="auto" w:fill="auto"/>
          </w:tcPr>
          <w:p w14:paraId="1D1BE7EF" w14:textId="77777777" w:rsidR="009E68D9" w:rsidRDefault="009E68D9" w:rsidP="009E68D9"/>
        </w:tc>
        <w:tc>
          <w:tcPr>
            <w:tcW w:w="1593" w:type="dxa"/>
            <w:tcBorders>
              <w:top w:val="single" w:sz="4" w:space="0" w:color="auto"/>
              <w:left w:val="nil"/>
              <w:bottom w:val="single" w:sz="4" w:space="0" w:color="auto"/>
              <w:right w:val="single" w:sz="4" w:space="0" w:color="auto"/>
            </w:tcBorders>
            <w:shd w:val="clear" w:color="auto" w:fill="auto"/>
            <w:hideMark/>
          </w:tcPr>
          <w:p w14:paraId="529D8388" w14:textId="5F14A8A4" w:rsidR="009E68D9" w:rsidRDefault="009E68D9" w:rsidP="009E68D9">
            <w:proofErr w:type="spellStart"/>
            <w:r w:rsidRPr="00A05739">
              <w:t>ddivu</w:t>
            </w:r>
            <w:proofErr w:type="spellEnd"/>
            <w:r w:rsidRPr="00A05739">
              <w:t xml:space="preserve"> r3, r3, r1</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7FCBCBB9" w14:textId="77777777" w:rsidR="009E68D9" w:rsidRDefault="009E68D9" w:rsidP="009E68D9">
            <w:pPr>
              <w:jc w:val="center"/>
            </w:pPr>
          </w:p>
        </w:tc>
        <w:tc>
          <w:tcPr>
            <w:tcW w:w="1089" w:type="dxa"/>
            <w:tcBorders>
              <w:top w:val="single" w:sz="4" w:space="0" w:color="auto"/>
              <w:left w:val="single" w:sz="4" w:space="0" w:color="auto"/>
              <w:bottom w:val="single" w:sz="4" w:space="0" w:color="auto"/>
              <w:right w:val="single" w:sz="4" w:space="0" w:color="auto"/>
            </w:tcBorders>
            <w:shd w:val="clear" w:color="auto" w:fill="auto"/>
          </w:tcPr>
          <w:p w14:paraId="485377CF"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452826ED"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06A2D10"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744F85EB"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9D170AC"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62DC4A54" w14:textId="77777777" w:rsidR="009E68D9" w:rsidRDefault="009E68D9" w:rsidP="009E68D9">
            <w:pPr>
              <w:jc w:val="center"/>
            </w:pPr>
          </w:p>
        </w:tc>
        <w:tc>
          <w:tcPr>
            <w:tcW w:w="1041" w:type="dxa"/>
            <w:tcBorders>
              <w:top w:val="single" w:sz="4" w:space="0" w:color="auto"/>
              <w:left w:val="single" w:sz="4" w:space="0" w:color="auto"/>
              <w:bottom w:val="single" w:sz="4" w:space="0" w:color="auto"/>
              <w:right w:val="single" w:sz="4" w:space="0" w:color="auto"/>
            </w:tcBorders>
            <w:shd w:val="clear" w:color="auto" w:fill="auto"/>
          </w:tcPr>
          <w:p w14:paraId="381C5C2C"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3308CDCA" w14:textId="77777777" w:rsidR="009E68D9" w:rsidRDefault="009E68D9" w:rsidP="009E68D9">
            <w:pPr>
              <w:jc w:val="center"/>
            </w:pPr>
          </w:p>
        </w:tc>
      </w:tr>
      <w:tr w:rsidR="009E68D9" w14:paraId="4E922259" w14:textId="77777777" w:rsidTr="0062286B">
        <w:trPr>
          <w:jc w:val="center"/>
        </w:trPr>
        <w:tc>
          <w:tcPr>
            <w:tcW w:w="892" w:type="dxa"/>
            <w:tcBorders>
              <w:top w:val="single" w:sz="4" w:space="0" w:color="auto"/>
              <w:left w:val="single" w:sz="4" w:space="0" w:color="auto"/>
              <w:bottom w:val="single" w:sz="4" w:space="0" w:color="auto"/>
              <w:right w:val="nil"/>
            </w:tcBorders>
          </w:tcPr>
          <w:p w14:paraId="641FF9F0" w14:textId="44C75FAE" w:rsidR="009E68D9" w:rsidRDefault="009E68D9" w:rsidP="009E68D9">
            <w:pPr>
              <w:jc w:val="center"/>
            </w:pPr>
            <w:r w:rsidRPr="005E39B3">
              <w:t>0x00</w:t>
            </w:r>
            <w:r>
              <w:t>24</w:t>
            </w:r>
          </w:p>
        </w:tc>
        <w:tc>
          <w:tcPr>
            <w:tcW w:w="668" w:type="dxa"/>
            <w:tcBorders>
              <w:top w:val="single" w:sz="4" w:space="0" w:color="auto"/>
              <w:left w:val="single" w:sz="4" w:space="0" w:color="auto"/>
              <w:bottom w:val="single" w:sz="4" w:space="0" w:color="auto"/>
              <w:right w:val="nil"/>
            </w:tcBorders>
          </w:tcPr>
          <w:p w14:paraId="39C45D68" w14:textId="77777777" w:rsidR="009E68D9" w:rsidRDefault="009E68D9" w:rsidP="009E68D9"/>
        </w:tc>
        <w:tc>
          <w:tcPr>
            <w:tcW w:w="1593" w:type="dxa"/>
            <w:tcBorders>
              <w:top w:val="single" w:sz="4" w:space="0" w:color="auto"/>
              <w:left w:val="nil"/>
              <w:bottom w:val="single" w:sz="4" w:space="0" w:color="auto"/>
              <w:right w:val="single" w:sz="4" w:space="0" w:color="auto"/>
            </w:tcBorders>
            <w:hideMark/>
          </w:tcPr>
          <w:p w14:paraId="3D4023DE" w14:textId="54801833" w:rsidR="009E68D9" w:rsidRDefault="009E68D9" w:rsidP="009E68D9">
            <w:proofErr w:type="spellStart"/>
            <w:r w:rsidRPr="00A05739">
              <w:t>dmulu</w:t>
            </w:r>
            <w:proofErr w:type="spellEnd"/>
            <w:r w:rsidRPr="00A05739">
              <w:t xml:space="preserve"> r3, r3, r1</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60ACC141" w14:textId="77777777" w:rsidR="009E68D9" w:rsidRDefault="009E68D9" w:rsidP="009E68D9">
            <w:pPr>
              <w:jc w:val="center"/>
            </w:pPr>
          </w:p>
        </w:tc>
        <w:tc>
          <w:tcPr>
            <w:tcW w:w="1089" w:type="dxa"/>
            <w:tcBorders>
              <w:top w:val="single" w:sz="4" w:space="0" w:color="auto"/>
              <w:left w:val="single" w:sz="4" w:space="0" w:color="auto"/>
              <w:bottom w:val="single" w:sz="4" w:space="0" w:color="auto"/>
              <w:right w:val="single" w:sz="4" w:space="0" w:color="auto"/>
            </w:tcBorders>
            <w:shd w:val="clear" w:color="auto" w:fill="FFFFFF" w:themeFill="background1"/>
          </w:tcPr>
          <w:p w14:paraId="5E7ED100"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4224C68A"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17E1784C"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3FD0BF1F"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4640D4FD"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4037C7C0" w14:textId="77777777" w:rsidR="009E68D9" w:rsidRDefault="009E68D9" w:rsidP="009E68D9">
            <w:pPr>
              <w:jc w:val="center"/>
            </w:pPr>
          </w:p>
        </w:tc>
        <w:tc>
          <w:tcPr>
            <w:tcW w:w="1041" w:type="dxa"/>
            <w:tcBorders>
              <w:top w:val="single" w:sz="4" w:space="0" w:color="auto"/>
              <w:left w:val="single" w:sz="4" w:space="0" w:color="auto"/>
              <w:bottom w:val="single" w:sz="4" w:space="0" w:color="auto"/>
              <w:right w:val="single" w:sz="4" w:space="0" w:color="auto"/>
            </w:tcBorders>
            <w:shd w:val="clear" w:color="auto" w:fill="FFFFFF" w:themeFill="background1"/>
          </w:tcPr>
          <w:p w14:paraId="36F6E26C"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385922A0" w14:textId="77777777" w:rsidR="009E68D9" w:rsidRDefault="009E68D9" w:rsidP="009E68D9">
            <w:pPr>
              <w:jc w:val="center"/>
            </w:pPr>
          </w:p>
        </w:tc>
      </w:tr>
      <w:tr w:rsidR="009E68D9" w14:paraId="4D6BDF17" w14:textId="77777777" w:rsidTr="0062286B">
        <w:trPr>
          <w:jc w:val="center"/>
        </w:trPr>
        <w:tc>
          <w:tcPr>
            <w:tcW w:w="892" w:type="dxa"/>
            <w:tcBorders>
              <w:top w:val="single" w:sz="4" w:space="0" w:color="auto"/>
              <w:left w:val="single" w:sz="4" w:space="0" w:color="auto"/>
              <w:bottom w:val="single" w:sz="4" w:space="0" w:color="auto"/>
              <w:right w:val="nil"/>
            </w:tcBorders>
          </w:tcPr>
          <w:p w14:paraId="573CA272" w14:textId="51D2E00E" w:rsidR="009E68D9" w:rsidRPr="001F3C45" w:rsidRDefault="009E68D9" w:rsidP="009E68D9">
            <w:pPr>
              <w:jc w:val="center"/>
            </w:pPr>
            <w:r w:rsidRPr="005E39B3">
              <w:t>0x00</w:t>
            </w:r>
            <w:r>
              <w:t>28</w:t>
            </w:r>
          </w:p>
        </w:tc>
        <w:tc>
          <w:tcPr>
            <w:tcW w:w="668" w:type="dxa"/>
            <w:tcBorders>
              <w:top w:val="single" w:sz="4" w:space="0" w:color="auto"/>
              <w:left w:val="single" w:sz="4" w:space="0" w:color="auto"/>
              <w:bottom w:val="single" w:sz="4" w:space="0" w:color="auto"/>
              <w:right w:val="nil"/>
            </w:tcBorders>
          </w:tcPr>
          <w:p w14:paraId="4C30E1C1" w14:textId="77777777" w:rsidR="009E68D9" w:rsidRDefault="009E68D9" w:rsidP="009E68D9"/>
        </w:tc>
        <w:tc>
          <w:tcPr>
            <w:tcW w:w="1593" w:type="dxa"/>
            <w:tcBorders>
              <w:top w:val="single" w:sz="4" w:space="0" w:color="auto"/>
              <w:left w:val="nil"/>
              <w:bottom w:val="single" w:sz="4" w:space="0" w:color="auto"/>
              <w:right w:val="single" w:sz="4" w:space="0" w:color="auto"/>
            </w:tcBorders>
          </w:tcPr>
          <w:p w14:paraId="0A518A00" w14:textId="390E36A5" w:rsidR="009E68D9" w:rsidRDefault="009E68D9" w:rsidP="009E68D9">
            <w:proofErr w:type="spellStart"/>
            <w:r w:rsidRPr="00A05739">
              <w:t>dsubu</w:t>
            </w:r>
            <w:proofErr w:type="spellEnd"/>
            <w:r w:rsidRPr="00A05739">
              <w:t xml:space="preserve"> r4, r4, r3</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7527D027" w14:textId="77777777" w:rsidR="009E68D9" w:rsidRDefault="009E68D9" w:rsidP="009E68D9">
            <w:pPr>
              <w:jc w:val="center"/>
            </w:pPr>
          </w:p>
        </w:tc>
        <w:tc>
          <w:tcPr>
            <w:tcW w:w="1089" w:type="dxa"/>
            <w:tcBorders>
              <w:top w:val="single" w:sz="4" w:space="0" w:color="auto"/>
              <w:left w:val="single" w:sz="4" w:space="0" w:color="auto"/>
              <w:bottom w:val="single" w:sz="4" w:space="0" w:color="auto"/>
              <w:right w:val="single" w:sz="4" w:space="0" w:color="auto"/>
            </w:tcBorders>
            <w:shd w:val="clear" w:color="auto" w:fill="FFFFFF" w:themeFill="background1"/>
          </w:tcPr>
          <w:p w14:paraId="1369642D"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4D34DD80"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00225876"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40A85BFE"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15DDF0CD"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7E6B9BF2" w14:textId="77777777" w:rsidR="009E68D9" w:rsidRDefault="009E68D9" w:rsidP="009E68D9">
            <w:pPr>
              <w:jc w:val="center"/>
            </w:pPr>
          </w:p>
        </w:tc>
        <w:tc>
          <w:tcPr>
            <w:tcW w:w="1041" w:type="dxa"/>
            <w:tcBorders>
              <w:top w:val="single" w:sz="4" w:space="0" w:color="auto"/>
              <w:left w:val="single" w:sz="4" w:space="0" w:color="auto"/>
              <w:bottom w:val="single" w:sz="4" w:space="0" w:color="auto"/>
              <w:right w:val="single" w:sz="4" w:space="0" w:color="auto"/>
            </w:tcBorders>
            <w:shd w:val="clear" w:color="auto" w:fill="FFFFFF" w:themeFill="background1"/>
          </w:tcPr>
          <w:p w14:paraId="014A8AF4"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23C165D2" w14:textId="77777777" w:rsidR="009E68D9" w:rsidRDefault="009E68D9" w:rsidP="009E68D9">
            <w:pPr>
              <w:jc w:val="center"/>
            </w:pPr>
          </w:p>
        </w:tc>
      </w:tr>
      <w:tr w:rsidR="009E68D9" w14:paraId="32266995" w14:textId="77777777" w:rsidTr="001C5BE0">
        <w:trPr>
          <w:jc w:val="center"/>
        </w:trPr>
        <w:tc>
          <w:tcPr>
            <w:tcW w:w="892" w:type="dxa"/>
            <w:tcBorders>
              <w:top w:val="single" w:sz="4" w:space="0" w:color="auto"/>
              <w:left w:val="single" w:sz="4" w:space="0" w:color="auto"/>
              <w:bottom w:val="single" w:sz="4" w:space="0" w:color="auto"/>
              <w:right w:val="nil"/>
            </w:tcBorders>
            <w:shd w:val="clear" w:color="auto" w:fill="EAEAEA"/>
          </w:tcPr>
          <w:p w14:paraId="3E5A445E" w14:textId="1EACA2B6" w:rsidR="009E68D9" w:rsidRDefault="009E68D9" w:rsidP="009E68D9">
            <w:pPr>
              <w:jc w:val="center"/>
            </w:pPr>
            <w:r w:rsidRPr="005E39B3">
              <w:t>0x00</w:t>
            </w:r>
            <w:r>
              <w:t>2c</w:t>
            </w:r>
          </w:p>
        </w:tc>
        <w:tc>
          <w:tcPr>
            <w:tcW w:w="668" w:type="dxa"/>
            <w:tcBorders>
              <w:top w:val="single" w:sz="4" w:space="0" w:color="auto"/>
              <w:left w:val="single" w:sz="4" w:space="0" w:color="auto"/>
              <w:bottom w:val="single" w:sz="4" w:space="0" w:color="auto"/>
              <w:right w:val="nil"/>
            </w:tcBorders>
            <w:shd w:val="clear" w:color="auto" w:fill="EAEAEA"/>
          </w:tcPr>
          <w:p w14:paraId="27FDA590" w14:textId="77777777" w:rsidR="009E68D9" w:rsidRDefault="009E68D9" w:rsidP="009E68D9"/>
        </w:tc>
        <w:tc>
          <w:tcPr>
            <w:tcW w:w="1593" w:type="dxa"/>
            <w:tcBorders>
              <w:top w:val="single" w:sz="4" w:space="0" w:color="auto"/>
              <w:left w:val="nil"/>
              <w:bottom w:val="single" w:sz="4" w:space="0" w:color="auto"/>
              <w:right w:val="single" w:sz="4" w:space="0" w:color="auto"/>
            </w:tcBorders>
            <w:shd w:val="clear" w:color="auto" w:fill="EAEAEA"/>
          </w:tcPr>
          <w:p w14:paraId="48C54FDE" w14:textId="5153A267" w:rsidR="009E68D9" w:rsidRDefault="009E68D9" w:rsidP="009E68D9">
            <w:proofErr w:type="spellStart"/>
            <w:r w:rsidRPr="00A05739">
              <w:t>bnez</w:t>
            </w:r>
            <w:proofErr w:type="spellEnd"/>
            <w:r w:rsidRPr="00A05739">
              <w:t xml:space="preserve"> r4, </w:t>
            </w:r>
            <w:proofErr w:type="spellStart"/>
            <w:r w:rsidRPr="00A05739">
              <w:t>nxt</w:t>
            </w:r>
            <w:proofErr w:type="spellEnd"/>
          </w:p>
        </w:tc>
        <w:tc>
          <w:tcPr>
            <w:tcW w:w="850" w:type="dxa"/>
            <w:tcBorders>
              <w:top w:val="single" w:sz="4" w:space="0" w:color="auto"/>
              <w:left w:val="single" w:sz="4" w:space="0" w:color="auto"/>
              <w:bottom w:val="single" w:sz="4" w:space="0" w:color="auto"/>
              <w:right w:val="single" w:sz="4" w:space="0" w:color="auto"/>
            </w:tcBorders>
            <w:shd w:val="clear" w:color="auto" w:fill="EAEAEA"/>
          </w:tcPr>
          <w:p w14:paraId="5495C739" w14:textId="4AC0EFCB" w:rsidR="009E68D9" w:rsidRDefault="004160D2" w:rsidP="009E68D9">
            <w:pPr>
              <w:jc w:val="center"/>
            </w:pPr>
            <w:r>
              <w:t>3</w:t>
            </w:r>
          </w:p>
        </w:tc>
        <w:tc>
          <w:tcPr>
            <w:tcW w:w="1089" w:type="dxa"/>
            <w:tcBorders>
              <w:top w:val="single" w:sz="4" w:space="0" w:color="auto"/>
              <w:left w:val="single" w:sz="4" w:space="0" w:color="auto"/>
              <w:bottom w:val="single" w:sz="4" w:space="0" w:color="auto"/>
              <w:right w:val="single" w:sz="4" w:space="0" w:color="auto"/>
            </w:tcBorders>
            <w:shd w:val="clear" w:color="auto" w:fill="EAEAEA"/>
          </w:tcPr>
          <w:p w14:paraId="1108ABCE" w14:textId="0DB70B43" w:rsidR="009E68D9" w:rsidRDefault="0063345C" w:rsidP="009E68D9">
            <w:pPr>
              <w:jc w:val="center"/>
            </w:pPr>
            <w:r>
              <w:t>T</w:t>
            </w:r>
          </w:p>
        </w:tc>
        <w:tc>
          <w:tcPr>
            <w:tcW w:w="709" w:type="dxa"/>
            <w:tcBorders>
              <w:top w:val="single" w:sz="4" w:space="0" w:color="auto"/>
              <w:left w:val="single" w:sz="4" w:space="0" w:color="auto"/>
              <w:bottom w:val="single" w:sz="4" w:space="0" w:color="auto"/>
              <w:right w:val="single" w:sz="4" w:space="0" w:color="auto"/>
            </w:tcBorders>
            <w:shd w:val="clear" w:color="auto" w:fill="EAEAEA"/>
          </w:tcPr>
          <w:p w14:paraId="14B3A600" w14:textId="37F97553" w:rsidR="009E68D9" w:rsidRDefault="0063345C" w:rsidP="009E68D9">
            <w:pPr>
              <w:jc w:val="center"/>
            </w:pPr>
            <w:proofErr w:type="spellStart"/>
            <w:r>
              <w:t>Nt</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EAEAEA"/>
          </w:tcPr>
          <w:p w14:paraId="4AF40F43" w14:textId="39A742B4" w:rsidR="009E68D9" w:rsidRDefault="0063345C" w:rsidP="009E68D9">
            <w:pPr>
              <w:jc w:val="center"/>
            </w:pPr>
            <w:proofErr w:type="spellStart"/>
            <w:r>
              <w:t>nt</w:t>
            </w:r>
            <w:proofErr w:type="spellEnd"/>
          </w:p>
        </w:tc>
        <w:tc>
          <w:tcPr>
            <w:tcW w:w="708" w:type="dxa"/>
            <w:tcBorders>
              <w:top w:val="single" w:sz="4" w:space="0" w:color="auto"/>
              <w:left w:val="single" w:sz="4" w:space="0" w:color="auto"/>
              <w:bottom w:val="single" w:sz="4" w:space="0" w:color="auto"/>
              <w:right w:val="single" w:sz="4" w:space="0" w:color="auto"/>
            </w:tcBorders>
            <w:shd w:val="clear" w:color="auto" w:fill="EAEAEA"/>
          </w:tcPr>
          <w:p w14:paraId="0FFA5F33" w14:textId="1E39D1E3" w:rsidR="009E68D9" w:rsidRDefault="001664FC" w:rsidP="009E68D9">
            <w:pPr>
              <w:jc w:val="center"/>
            </w:pPr>
            <w:r>
              <w:t>T</w:t>
            </w:r>
          </w:p>
        </w:tc>
        <w:tc>
          <w:tcPr>
            <w:tcW w:w="1134" w:type="dxa"/>
            <w:tcBorders>
              <w:top w:val="single" w:sz="4" w:space="0" w:color="auto"/>
              <w:left w:val="single" w:sz="4" w:space="0" w:color="auto"/>
              <w:bottom w:val="single" w:sz="4" w:space="0" w:color="auto"/>
              <w:right w:val="single" w:sz="4" w:space="0" w:color="auto"/>
            </w:tcBorders>
            <w:shd w:val="clear" w:color="auto" w:fill="EAEAEA"/>
          </w:tcPr>
          <w:p w14:paraId="1322E38C"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EAEAEA"/>
          </w:tcPr>
          <w:p w14:paraId="3C80384B" w14:textId="77777777" w:rsidR="009E68D9" w:rsidRDefault="009E68D9" w:rsidP="009E68D9">
            <w:pPr>
              <w:jc w:val="center"/>
            </w:pPr>
          </w:p>
        </w:tc>
        <w:tc>
          <w:tcPr>
            <w:tcW w:w="1041" w:type="dxa"/>
            <w:tcBorders>
              <w:top w:val="single" w:sz="4" w:space="0" w:color="auto"/>
              <w:left w:val="single" w:sz="4" w:space="0" w:color="auto"/>
              <w:bottom w:val="single" w:sz="4" w:space="0" w:color="auto"/>
              <w:right w:val="single" w:sz="4" w:space="0" w:color="auto"/>
            </w:tcBorders>
            <w:shd w:val="clear" w:color="auto" w:fill="EAEAEA"/>
          </w:tcPr>
          <w:p w14:paraId="1DFC6532"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EAEAEA"/>
          </w:tcPr>
          <w:p w14:paraId="76C301BB" w14:textId="77777777" w:rsidR="009E68D9" w:rsidRDefault="009E68D9" w:rsidP="009E68D9">
            <w:pPr>
              <w:jc w:val="center"/>
            </w:pPr>
          </w:p>
        </w:tc>
      </w:tr>
      <w:tr w:rsidR="009E68D9" w14:paraId="72F3F40C" w14:textId="77777777" w:rsidTr="0062286B">
        <w:trPr>
          <w:jc w:val="center"/>
        </w:trPr>
        <w:tc>
          <w:tcPr>
            <w:tcW w:w="892" w:type="dxa"/>
            <w:tcBorders>
              <w:top w:val="single" w:sz="4" w:space="0" w:color="auto"/>
              <w:left w:val="single" w:sz="4" w:space="0" w:color="auto"/>
              <w:bottom w:val="single" w:sz="4" w:space="0" w:color="auto"/>
              <w:right w:val="nil"/>
            </w:tcBorders>
          </w:tcPr>
          <w:p w14:paraId="06AD3C58" w14:textId="21518BCD" w:rsidR="009E68D9" w:rsidRPr="001F3C45" w:rsidRDefault="009E68D9" w:rsidP="009E68D9">
            <w:pPr>
              <w:jc w:val="center"/>
            </w:pPr>
            <w:r w:rsidRPr="005E39B3">
              <w:t>0x00</w:t>
            </w:r>
            <w:r>
              <w:t>3</w:t>
            </w:r>
            <w:r w:rsidRPr="005E39B3">
              <w:t>0</w:t>
            </w:r>
          </w:p>
        </w:tc>
        <w:tc>
          <w:tcPr>
            <w:tcW w:w="668" w:type="dxa"/>
            <w:tcBorders>
              <w:top w:val="single" w:sz="4" w:space="0" w:color="auto"/>
              <w:left w:val="single" w:sz="4" w:space="0" w:color="auto"/>
              <w:bottom w:val="single" w:sz="4" w:space="0" w:color="auto"/>
              <w:right w:val="nil"/>
            </w:tcBorders>
          </w:tcPr>
          <w:p w14:paraId="3EF0ACD3" w14:textId="77777777" w:rsidR="009E68D9" w:rsidRDefault="009E68D9" w:rsidP="009E68D9"/>
        </w:tc>
        <w:tc>
          <w:tcPr>
            <w:tcW w:w="1593" w:type="dxa"/>
            <w:tcBorders>
              <w:top w:val="single" w:sz="4" w:space="0" w:color="auto"/>
              <w:left w:val="nil"/>
              <w:bottom w:val="single" w:sz="4" w:space="0" w:color="auto"/>
              <w:right w:val="single" w:sz="4" w:space="0" w:color="auto"/>
            </w:tcBorders>
          </w:tcPr>
          <w:p w14:paraId="3222DE9D" w14:textId="01890F65" w:rsidR="009E68D9" w:rsidRDefault="009E68D9" w:rsidP="009E68D9">
            <w:proofErr w:type="spellStart"/>
            <w:r w:rsidRPr="00A05739">
              <w:t>daddui</w:t>
            </w:r>
            <w:proofErr w:type="spellEnd"/>
            <w:r w:rsidRPr="00A05739">
              <w:t xml:space="preserve"> r5, r5, 1</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7EC2FD34" w14:textId="77777777" w:rsidR="009E68D9" w:rsidRDefault="009E68D9" w:rsidP="009E68D9">
            <w:pPr>
              <w:jc w:val="center"/>
            </w:pPr>
          </w:p>
        </w:tc>
        <w:tc>
          <w:tcPr>
            <w:tcW w:w="1089" w:type="dxa"/>
            <w:tcBorders>
              <w:top w:val="single" w:sz="4" w:space="0" w:color="auto"/>
              <w:left w:val="single" w:sz="4" w:space="0" w:color="auto"/>
              <w:bottom w:val="single" w:sz="4" w:space="0" w:color="auto"/>
              <w:right w:val="single" w:sz="4" w:space="0" w:color="auto"/>
            </w:tcBorders>
            <w:shd w:val="clear" w:color="auto" w:fill="FFFFFF" w:themeFill="background1"/>
          </w:tcPr>
          <w:p w14:paraId="1978C1BC"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48ACF6EE"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2E89D3B1"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788AEEDC"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04FA6BA8"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1600B7B8" w14:textId="77777777" w:rsidR="009E68D9" w:rsidRDefault="009E68D9" w:rsidP="009E68D9">
            <w:pPr>
              <w:jc w:val="center"/>
            </w:pPr>
          </w:p>
        </w:tc>
        <w:tc>
          <w:tcPr>
            <w:tcW w:w="1041" w:type="dxa"/>
            <w:tcBorders>
              <w:top w:val="single" w:sz="4" w:space="0" w:color="auto"/>
              <w:left w:val="single" w:sz="4" w:space="0" w:color="auto"/>
              <w:bottom w:val="single" w:sz="4" w:space="0" w:color="auto"/>
              <w:right w:val="single" w:sz="4" w:space="0" w:color="auto"/>
            </w:tcBorders>
            <w:shd w:val="clear" w:color="auto" w:fill="FFFFFF" w:themeFill="background1"/>
          </w:tcPr>
          <w:p w14:paraId="3494BD59"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4930DF51" w14:textId="77777777" w:rsidR="009E68D9" w:rsidRDefault="009E68D9" w:rsidP="009E68D9">
            <w:pPr>
              <w:jc w:val="center"/>
            </w:pPr>
          </w:p>
        </w:tc>
      </w:tr>
      <w:tr w:rsidR="009E68D9" w14:paraId="00E49067" w14:textId="77777777" w:rsidTr="0062286B">
        <w:trPr>
          <w:jc w:val="center"/>
        </w:trPr>
        <w:tc>
          <w:tcPr>
            <w:tcW w:w="892" w:type="dxa"/>
            <w:tcBorders>
              <w:top w:val="single" w:sz="4" w:space="0" w:color="auto"/>
              <w:left w:val="single" w:sz="4" w:space="0" w:color="auto"/>
              <w:bottom w:val="single" w:sz="4" w:space="0" w:color="auto"/>
              <w:right w:val="nil"/>
            </w:tcBorders>
          </w:tcPr>
          <w:p w14:paraId="3D46AFC2" w14:textId="0220554F" w:rsidR="009E68D9" w:rsidRPr="005E39B3" w:rsidRDefault="009E68D9" w:rsidP="009E68D9">
            <w:pPr>
              <w:jc w:val="center"/>
            </w:pPr>
            <w:r w:rsidRPr="005E39B3">
              <w:t>0x00</w:t>
            </w:r>
            <w:r>
              <w:t>34</w:t>
            </w:r>
          </w:p>
        </w:tc>
        <w:tc>
          <w:tcPr>
            <w:tcW w:w="668" w:type="dxa"/>
            <w:tcBorders>
              <w:top w:val="single" w:sz="4" w:space="0" w:color="auto"/>
              <w:left w:val="single" w:sz="4" w:space="0" w:color="auto"/>
              <w:bottom w:val="single" w:sz="4" w:space="0" w:color="auto"/>
              <w:right w:val="nil"/>
            </w:tcBorders>
          </w:tcPr>
          <w:p w14:paraId="5BD1889B" w14:textId="77777777" w:rsidR="009E68D9" w:rsidRDefault="009E68D9" w:rsidP="009E68D9"/>
        </w:tc>
        <w:tc>
          <w:tcPr>
            <w:tcW w:w="1593" w:type="dxa"/>
            <w:tcBorders>
              <w:top w:val="single" w:sz="4" w:space="0" w:color="auto"/>
              <w:left w:val="nil"/>
              <w:bottom w:val="single" w:sz="4" w:space="0" w:color="auto"/>
              <w:right w:val="single" w:sz="4" w:space="0" w:color="auto"/>
            </w:tcBorders>
          </w:tcPr>
          <w:p w14:paraId="10728810" w14:textId="2D757358" w:rsidR="009E68D9" w:rsidRPr="00A05739" w:rsidRDefault="009E68D9" w:rsidP="009E68D9">
            <w:r w:rsidRPr="00A05739">
              <w:t xml:space="preserve">j </w:t>
            </w:r>
            <w:proofErr w:type="spellStart"/>
            <w:r w:rsidRPr="00A05739">
              <w:t>cyc</w:t>
            </w:r>
            <w:proofErr w:type="spellEnd"/>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14DA9AEB" w14:textId="77777777" w:rsidR="009E68D9" w:rsidRDefault="009E68D9" w:rsidP="009E68D9">
            <w:pPr>
              <w:jc w:val="center"/>
            </w:pPr>
          </w:p>
        </w:tc>
        <w:tc>
          <w:tcPr>
            <w:tcW w:w="1089" w:type="dxa"/>
            <w:tcBorders>
              <w:top w:val="single" w:sz="4" w:space="0" w:color="auto"/>
              <w:left w:val="single" w:sz="4" w:space="0" w:color="auto"/>
              <w:bottom w:val="single" w:sz="4" w:space="0" w:color="auto"/>
              <w:right w:val="single" w:sz="4" w:space="0" w:color="auto"/>
            </w:tcBorders>
            <w:shd w:val="clear" w:color="auto" w:fill="FFFFFF" w:themeFill="background1"/>
          </w:tcPr>
          <w:p w14:paraId="2175D954"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411F2895"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6364B764"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29DC5A4F"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05816085"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4F607D4C" w14:textId="77777777" w:rsidR="009E68D9" w:rsidRDefault="009E68D9" w:rsidP="009E68D9">
            <w:pPr>
              <w:jc w:val="center"/>
            </w:pPr>
          </w:p>
        </w:tc>
        <w:tc>
          <w:tcPr>
            <w:tcW w:w="1041" w:type="dxa"/>
            <w:tcBorders>
              <w:top w:val="single" w:sz="4" w:space="0" w:color="auto"/>
              <w:left w:val="single" w:sz="4" w:space="0" w:color="auto"/>
              <w:bottom w:val="single" w:sz="4" w:space="0" w:color="auto"/>
              <w:right w:val="single" w:sz="4" w:space="0" w:color="auto"/>
            </w:tcBorders>
            <w:shd w:val="clear" w:color="auto" w:fill="FFFFFF" w:themeFill="background1"/>
          </w:tcPr>
          <w:p w14:paraId="43B3A22D"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5D6182D2" w14:textId="77777777" w:rsidR="009E68D9" w:rsidRDefault="009E68D9" w:rsidP="009E68D9">
            <w:pPr>
              <w:jc w:val="center"/>
            </w:pPr>
          </w:p>
        </w:tc>
      </w:tr>
      <w:tr w:rsidR="009E68D9" w14:paraId="35F3B1BE" w14:textId="77777777" w:rsidTr="001C5BE0">
        <w:trPr>
          <w:jc w:val="center"/>
        </w:trPr>
        <w:tc>
          <w:tcPr>
            <w:tcW w:w="892" w:type="dxa"/>
            <w:tcBorders>
              <w:top w:val="single" w:sz="4" w:space="0" w:color="auto"/>
              <w:left w:val="single" w:sz="4" w:space="0" w:color="auto"/>
              <w:bottom w:val="single" w:sz="4" w:space="0" w:color="auto"/>
              <w:right w:val="nil"/>
            </w:tcBorders>
            <w:shd w:val="clear" w:color="auto" w:fill="EAEAEA"/>
          </w:tcPr>
          <w:p w14:paraId="13E67775" w14:textId="046D2770" w:rsidR="009E68D9" w:rsidRPr="001F3C45" w:rsidRDefault="009E68D9" w:rsidP="009E68D9">
            <w:pPr>
              <w:jc w:val="center"/>
            </w:pPr>
            <w:r w:rsidRPr="005E39B3">
              <w:t>0x00</w:t>
            </w:r>
            <w:r>
              <w:t>38</w:t>
            </w:r>
          </w:p>
        </w:tc>
        <w:tc>
          <w:tcPr>
            <w:tcW w:w="668" w:type="dxa"/>
            <w:tcBorders>
              <w:top w:val="single" w:sz="4" w:space="0" w:color="auto"/>
              <w:left w:val="single" w:sz="4" w:space="0" w:color="auto"/>
              <w:bottom w:val="single" w:sz="4" w:space="0" w:color="auto"/>
              <w:right w:val="nil"/>
            </w:tcBorders>
            <w:shd w:val="clear" w:color="auto" w:fill="EAEAEA"/>
          </w:tcPr>
          <w:p w14:paraId="0B818A2A" w14:textId="7DBCB758" w:rsidR="009E68D9" w:rsidRDefault="009E68D9" w:rsidP="009E68D9">
            <w:proofErr w:type="spellStart"/>
            <w:r w:rsidRPr="00A05739">
              <w:t>nxt</w:t>
            </w:r>
            <w:proofErr w:type="spellEnd"/>
            <w:r w:rsidRPr="00A05739">
              <w:t>:</w:t>
            </w:r>
          </w:p>
        </w:tc>
        <w:tc>
          <w:tcPr>
            <w:tcW w:w="1593" w:type="dxa"/>
            <w:tcBorders>
              <w:top w:val="single" w:sz="4" w:space="0" w:color="auto"/>
              <w:left w:val="nil"/>
              <w:bottom w:val="single" w:sz="4" w:space="0" w:color="auto"/>
              <w:right w:val="single" w:sz="4" w:space="0" w:color="auto"/>
            </w:tcBorders>
            <w:shd w:val="clear" w:color="auto" w:fill="EAEAEA"/>
          </w:tcPr>
          <w:p w14:paraId="039E2BC1" w14:textId="6C06286A" w:rsidR="009E68D9" w:rsidRDefault="009E68D9" w:rsidP="009E68D9">
            <w:proofErr w:type="spellStart"/>
            <w:r w:rsidRPr="00A05739">
              <w:t>beqz</w:t>
            </w:r>
            <w:proofErr w:type="spellEnd"/>
            <w:r w:rsidRPr="00A05739">
              <w:t xml:space="preserve"> r4, </w:t>
            </w:r>
            <w:proofErr w:type="spellStart"/>
            <w:r w:rsidRPr="00A05739">
              <w:t>cyc</w:t>
            </w:r>
            <w:proofErr w:type="spellEnd"/>
          </w:p>
        </w:tc>
        <w:tc>
          <w:tcPr>
            <w:tcW w:w="850" w:type="dxa"/>
            <w:tcBorders>
              <w:top w:val="single" w:sz="4" w:space="0" w:color="auto"/>
              <w:left w:val="single" w:sz="4" w:space="0" w:color="auto"/>
              <w:bottom w:val="single" w:sz="4" w:space="0" w:color="auto"/>
              <w:right w:val="single" w:sz="4" w:space="0" w:color="auto"/>
            </w:tcBorders>
            <w:shd w:val="clear" w:color="auto" w:fill="EAEAEA"/>
          </w:tcPr>
          <w:p w14:paraId="66012AF5" w14:textId="66BC10B7" w:rsidR="009E68D9" w:rsidRDefault="004160D2" w:rsidP="009E68D9">
            <w:pPr>
              <w:jc w:val="center"/>
            </w:pPr>
            <w:r>
              <w:t>6</w:t>
            </w:r>
          </w:p>
        </w:tc>
        <w:tc>
          <w:tcPr>
            <w:tcW w:w="1089" w:type="dxa"/>
            <w:tcBorders>
              <w:top w:val="single" w:sz="4" w:space="0" w:color="auto"/>
              <w:left w:val="single" w:sz="4" w:space="0" w:color="auto"/>
              <w:bottom w:val="single" w:sz="4" w:space="0" w:color="auto"/>
              <w:right w:val="single" w:sz="4" w:space="0" w:color="auto"/>
            </w:tcBorders>
            <w:shd w:val="clear" w:color="auto" w:fill="EAEAEA"/>
          </w:tcPr>
          <w:p w14:paraId="55D9DA69"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EAEAEA"/>
          </w:tcPr>
          <w:p w14:paraId="219CCD15"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EAEAEA"/>
          </w:tcPr>
          <w:p w14:paraId="1774576D" w14:textId="3223FEDC" w:rsidR="009E68D9" w:rsidRDefault="001664FC" w:rsidP="009E68D9">
            <w:pPr>
              <w:jc w:val="center"/>
            </w:pPr>
            <w:proofErr w:type="spellStart"/>
            <w:r>
              <w:t>nt</w:t>
            </w:r>
            <w:proofErr w:type="spellEnd"/>
          </w:p>
        </w:tc>
        <w:tc>
          <w:tcPr>
            <w:tcW w:w="708" w:type="dxa"/>
            <w:tcBorders>
              <w:top w:val="single" w:sz="4" w:space="0" w:color="auto"/>
              <w:left w:val="single" w:sz="4" w:space="0" w:color="auto"/>
              <w:bottom w:val="single" w:sz="4" w:space="0" w:color="auto"/>
              <w:right w:val="single" w:sz="4" w:space="0" w:color="auto"/>
            </w:tcBorders>
            <w:shd w:val="clear" w:color="auto" w:fill="EAEAEA"/>
          </w:tcPr>
          <w:p w14:paraId="654ABE4C" w14:textId="3BA019DF" w:rsidR="009E68D9" w:rsidRDefault="001664FC" w:rsidP="009E68D9">
            <w:pPr>
              <w:jc w:val="center"/>
            </w:pPr>
            <w:proofErr w:type="spellStart"/>
            <w:r>
              <w:t>nt</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EAEAEA"/>
          </w:tcPr>
          <w:p w14:paraId="7F73514E" w14:textId="5033AE1C" w:rsidR="009E68D9" w:rsidRDefault="009E68D9" w:rsidP="009E68D9">
            <w:pPr>
              <w:jc w:val="center"/>
              <w:rPr>
                <w:rtl/>
                <w:lang w:bidi="fa-IR"/>
              </w:rPr>
            </w:pPr>
          </w:p>
        </w:tc>
        <w:tc>
          <w:tcPr>
            <w:tcW w:w="709" w:type="dxa"/>
            <w:tcBorders>
              <w:top w:val="single" w:sz="4" w:space="0" w:color="auto"/>
              <w:left w:val="single" w:sz="4" w:space="0" w:color="auto"/>
              <w:bottom w:val="single" w:sz="4" w:space="0" w:color="auto"/>
              <w:right w:val="single" w:sz="4" w:space="0" w:color="auto"/>
            </w:tcBorders>
            <w:shd w:val="clear" w:color="auto" w:fill="EAEAEA"/>
          </w:tcPr>
          <w:p w14:paraId="06032C87" w14:textId="05143CA9" w:rsidR="009E68D9" w:rsidRDefault="009E68D9" w:rsidP="009E68D9">
            <w:pPr>
              <w:jc w:val="center"/>
            </w:pPr>
          </w:p>
        </w:tc>
        <w:tc>
          <w:tcPr>
            <w:tcW w:w="1041" w:type="dxa"/>
            <w:tcBorders>
              <w:top w:val="single" w:sz="4" w:space="0" w:color="auto"/>
              <w:left w:val="single" w:sz="4" w:space="0" w:color="auto"/>
              <w:bottom w:val="single" w:sz="4" w:space="0" w:color="auto"/>
              <w:right w:val="single" w:sz="4" w:space="0" w:color="auto"/>
            </w:tcBorders>
            <w:shd w:val="clear" w:color="auto" w:fill="EAEAEA"/>
          </w:tcPr>
          <w:p w14:paraId="42CFEF04"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EAEAEA"/>
          </w:tcPr>
          <w:p w14:paraId="3E113A3B" w14:textId="77777777" w:rsidR="009E68D9" w:rsidRDefault="009E68D9" w:rsidP="009E68D9">
            <w:pPr>
              <w:jc w:val="center"/>
            </w:pPr>
          </w:p>
        </w:tc>
      </w:tr>
      <w:tr w:rsidR="009E68D9" w14:paraId="6DB4527E" w14:textId="77777777" w:rsidTr="0062286B">
        <w:trPr>
          <w:jc w:val="center"/>
        </w:trPr>
        <w:tc>
          <w:tcPr>
            <w:tcW w:w="892" w:type="dxa"/>
            <w:tcBorders>
              <w:top w:val="single" w:sz="4" w:space="0" w:color="auto"/>
              <w:left w:val="single" w:sz="4" w:space="0" w:color="auto"/>
              <w:bottom w:val="single" w:sz="4" w:space="0" w:color="auto"/>
              <w:right w:val="nil"/>
            </w:tcBorders>
          </w:tcPr>
          <w:p w14:paraId="60F6845D" w14:textId="72BAB7FF" w:rsidR="009E68D9" w:rsidRDefault="009E68D9" w:rsidP="009E68D9">
            <w:pPr>
              <w:jc w:val="center"/>
            </w:pPr>
            <w:r w:rsidRPr="005E39B3">
              <w:t>0x00</w:t>
            </w:r>
            <w:r>
              <w:t>3c</w:t>
            </w:r>
          </w:p>
        </w:tc>
        <w:tc>
          <w:tcPr>
            <w:tcW w:w="668" w:type="dxa"/>
            <w:tcBorders>
              <w:top w:val="single" w:sz="4" w:space="0" w:color="auto"/>
              <w:left w:val="single" w:sz="4" w:space="0" w:color="auto"/>
              <w:bottom w:val="single" w:sz="4" w:space="0" w:color="auto"/>
              <w:right w:val="nil"/>
            </w:tcBorders>
          </w:tcPr>
          <w:p w14:paraId="6C40C26B" w14:textId="77777777" w:rsidR="009E68D9" w:rsidRDefault="009E68D9" w:rsidP="009E68D9"/>
        </w:tc>
        <w:tc>
          <w:tcPr>
            <w:tcW w:w="1593" w:type="dxa"/>
            <w:tcBorders>
              <w:top w:val="single" w:sz="4" w:space="0" w:color="auto"/>
              <w:left w:val="nil"/>
              <w:bottom w:val="single" w:sz="4" w:space="0" w:color="auto"/>
              <w:right w:val="single" w:sz="4" w:space="0" w:color="auto"/>
            </w:tcBorders>
          </w:tcPr>
          <w:p w14:paraId="0B6F6C86" w14:textId="0C020822" w:rsidR="009E68D9" w:rsidRDefault="009E68D9" w:rsidP="009E68D9">
            <w:proofErr w:type="spellStart"/>
            <w:r w:rsidRPr="00A05739">
              <w:t>daddui</w:t>
            </w:r>
            <w:proofErr w:type="spellEnd"/>
            <w:r w:rsidRPr="00A05739">
              <w:t xml:space="preserve"> r6, r6, 1</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4CA308A7" w14:textId="77777777" w:rsidR="009E68D9" w:rsidRDefault="009E68D9" w:rsidP="009E68D9">
            <w:pPr>
              <w:jc w:val="center"/>
            </w:pPr>
          </w:p>
        </w:tc>
        <w:tc>
          <w:tcPr>
            <w:tcW w:w="1089" w:type="dxa"/>
            <w:tcBorders>
              <w:top w:val="single" w:sz="4" w:space="0" w:color="auto"/>
              <w:left w:val="single" w:sz="4" w:space="0" w:color="auto"/>
              <w:bottom w:val="single" w:sz="4" w:space="0" w:color="auto"/>
              <w:right w:val="single" w:sz="4" w:space="0" w:color="auto"/>
            </w:tcBorders>
            <w:shd w:val="clear" w:color="auto" w:fill="FFFFFF" w:themeFill="background1"/>
          </w:tcPr>
          <w:p w14:paraId="258FBC72"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163D29B9"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43765C8C"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2EC9457F"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7A7BDC6B"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7CC3F96A" w14:textId="77777777" w:rsidR="009E68D9" w:rsidRDefault="009E68D9" w:rsidP="009E68D9">
            <w:pPr>
              <w:jc w:val="center"/>
            </w:pPr>
          </w:p>
        </w:tc>
        <w:tc>
          <w:tcPr>
            <w:tcW w:w="1041" w:type="dxa"/>
            <w:tcBorders>
              <w:top w:val="single" w:sz="4" w:space="0" w:color="auto"/>
              <w:left w:val="single" w:sz="4" w:space="0" w:color="auto"/>
              <w:bottom w:val="single" w:sz="4" w:space="0" w:color="auto"/>
              <w:right w:val="single" w:sz="4" w:space="0" w:color="auto"/>
            </w:tcBorders>
            <w:shd w:val="clear" w:color="auto" w:fill="FFFFFF" w:themeFill="background1"/>
          </w:tcPr>
          <w:p w14:paraId="05446427"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2BC2DD66" w14:textId="77777777" w:rsidR="009E68D9" w:rsidRDefault="009E68D9" w:rsidP="009E68D9">
            <w:pPr>
              <w:jc w:val="center"/>
            </w:pPr>
          </w:p>
        </w:tc>
      </w:tr>
      <w:tr w:rsidR="009E68D9" w14:paraId="09B75AE0" w14:textId="77777777" w:rsidTr="0062286B">
        <w:trPr>
          <w:jc w:val="center"/>
        </w:trPr>
        <w:tc>
          <w:tcPr>
            <w:tcW w:w="892" w:type="dxa"/>
            <w:tcBorders>
              <w:top w:val="single" w:sz="4" w:space="0" w:color="auto"/>
              <w:left w:val="single" w:sz="4" w:space="0" w:color="auto"/>
              <w:bottom w:val="single" w:sz="4" w:space="0" w:color="auto"/>
              <w:right w:val="nil"/>
            </w:tcBorders>
          </w:tcPr>
          <w:p w14:paraId="39CD8DB5" w14:textId="7831E3FD" w:rsidR="009E68D9" w:rsidRPr="001F3C45" w:rsidRDefault="009E68D9" w:rsidP="009E68D9">
            <w:pPr>
              <w:jc w:val="center"/>
            </w:pPr>
            <w:r w:rsidRPr="005E39B3">
              <w:t>0x00</w:t>
            </w:r>
            <w:r>
              <w:t>40</w:t>
            </w:r>
          </w:p>
        </w:tc>
        <w:tc>
          <w:tcPr>
            <w:tcW w:w="668" w:type="dxa"/>
            <w:tcBorders>
              <w:top w:val="single" w:sz="4" w:space="0" w:color="auto"/>
              <w:left w:val="single" w:sz="4" w:space="0" w:color="auto"/>
              <w:bottom w:val="single" w:sz="4" w:space="0" w:color="auto"/>
              <w:right w:val="nil"/>
            </w:tcBorders>
          </w:tcPr>
          <w:p w14:paraId="1DC21BD1" w14:textId="77777777" w:rsidR="009E68D9" w:rsidRDefault="009E68D9" w:rsidP="009E68D9"/>
        </w:tc>
        <w:tc>
          <w:tcPr>
            <w:tcW w:w="1593" w:type="dxa"/>
            <w:tcBorders>
              <w:top w:val="single" w:sz="4" w:space="0" w:color="auto"/>
              <w:left w:val="nil"/>
              <w:bottom w:val="single" w:sz="4" w:space="0" w:color="auto"/>
              <w:right w:val="single" w:sz="4" w:space="0" w:color="auto"/>
            </w:tcBorders>
          </w:tcPr>
          <w:p w14:paraId="3AB1EA35" w14:textId="183FF30D" w:rsidR="009E68D9" w:rsidRDefault="009E68D9" w:rsidP="009E68D9">
            <w:r w:rsidRPr="00A05739">
              <w:t xml:space="preserve">j </w:t>
            </w:r>
            <w:proofErr w:type="spellStart"/>
            <w:r w:rsidRPr="00A05739">
              <w:t>cyc</w:t>
            </w:r>
            <w:proofErr w:type="spellEnd"/>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5672BF74" w14:textId="77777777" w:rsidR="009E68D9" w:rsidRDefault="009E68D9" w:rsidP="009E68D9">
            <w:pPr>
              <w:jc w:val="center"/>
            </w:pPr>
          </w:p>
        </w:tc>
        <w:tc>
          <w:tcPr>
            <w:tcW w:w="1089" w:type="dxa"/>
            <w:tcBorders>
              <w:top w:val="single" w:sz="4" w:space="0" w:color="auto"/>
              <w:left w:val="single" w:sz="4" w:space="0" w:color="auto"/>
              <w:bottom w:val="single" w:sz="4" w:space="0" w:color="auto"/>
              <w:right w:val="single" w:sz="4" w:space="0" w:color="auto"/>
            </w:tcBorders>
            <w:shd w:val="clear" w:color="auto" w:fill="FFFFFF" w:themeFill="background1"/>
          </w:tcPr>
          <w:p w14:paraId="0B27BAEE"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0E3B049F"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092CF82B"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1D394A23"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39DDE340"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1063F37B" w14:textId="77777777" w:rsidR="009E68D9" w:rsidRDefault="009E68D9" w:rsidP="009E68D9">
            <w:pPr>
              <w:jc w:val="center"/>
            </w:pPr>
          </w:p>
        </w:tc>
        <w:tc>
          <w:tcPr>
            <w:tcW w:w="1041" w:type="dxa"/>
            <w:tcBorders>
              <w:top w:val="single" w:sz="4" w:space="0" w:color="auto"/>
              <w:left w:val="single" w:sz="4" w:space="0" w:color="auto"/>
              <w:bottom w:val="single" w:sz="4" w:space="0" w:color="auto"/>
              <w:right w:val="single" w:sz="4" w:space="0" w:color="auto"/>
            </w:tcBorders>
            <w:shd w:val="clear" w:color="auto" w:fill="FFFFFF" w:themeFill="background1"/>
          </w:tcPr>
          <w:p w14:paraId="6580785E"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0C96A151" w14:textId="77777777" w:rsidR="009E68D9" w:rsidRDefault="009E68D9" w:rsidP="009E68D9">
            <w:pPr>
              <w:jc w:val="center"/>
            </w:pPr>
          </w:p>
        </w:tc>
      </w:tr>
      <w:tr w:rsidR="009E68D9" w14:paraId="30089F18" w14:textId="77777777" w:rsidTr="0062286B">
        <w:trPr>
          <w:jc w:val="center"/>
        </w:trPr>
        <w:tc>
          <w:tcPr>
            <w:tcW w:w="892" w:type="dxa"/>
            <w:tcBorders>
              <w:top w:val="single" w:sz="4" w:space="0" w:color="auto"/>
              <w:left w:val="single" w:sz="4" w:space="0" w:color="auto"/>
              <w:bottom w:val="single" w:sz="4" w:space="0" w:color="auto"/>
              <w:right w:val="nil"/>
            </w:tcBorders>
          </w:tcPr>
          <w:p w14:paraId="5A25EA90" w14:textId="2BFA946E" w:rsidR="009E68D9" w:rsidRDefault="009E68D9" w:rsidP="009E68D9">
            <w:pPr>
              <w:jc w:val="center"/>
            </w:pPr>
            <w:r w:rsidRPr="005E39B3">
              <w:t>0x00</w:t>
            </w:r>
            <w:r>
              <w:t>44</w:t>
            </w:r>
          </w:p>
        </w:tc>
        <w:tc>
          <w:tcPr>
            <w:tcW w:w="668" w:type="dxa"/>
            <w:tcBorders>
              <w:top w:val="single" w:sz="4" w:space="0" w:color="auto"/>
              <w:left w:val="single" w:sz="4" w:space="0" w:color="auto"/>
              <w:bottom w:val="single" w:sz="4" w:space="0" w:color="auto"/>
              <w:right w:val="nil"/>
            </w:tcBorders>
          </w:tcPr>
          <w:p w14:paraId="7BA47013" w14:textId="41068F92" w:rsidR="009E68D9" w:rsidRDefault="009E68D9" w:rsidP="009E68D9">
            <w:r w:rsidRPr="00A05739">
              <w:t xml:space="preserve">term: </w:t>
            </w:r>
          </w:p>
        </w:tc>
        <w:tc>
          <w:tcPr>
            <w:tcW w:w="1593" w:type="dxa"/>
            <w:tcBorders>
              <w:top w:val="single" w:sz="4" w:space="0" w:color="auto"/>
              <w:left w:val="nil"/>
              <w:bottom w:val="single" w:sz="4" w:space="0" w:color="auto"/>
              <w:right w:val="single" w:sz="4" w:space="0" w:color="auto"/>
            </w:tcBorders>
          </w:tcPr>
          <w:p w14:paraId="6E6C79F7" w14:textId="33021ADB" w:rsidR="009E68D9" w:rsidRDefault="009E68D9" w:rsidP="009E68D9">
            <w:r w:rsidRPr="00A05739">
              <w:t>sb r5, res</w:t>
            </w:r>
            <w:r>
              <w:t>e</w:t>
            </w:r>
            <w:r w:rsidRPr="00A05739">
              <w:t>(r0)</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528FFCAE" w14:textId="77777777" w:rsidR="009E68D9" w:rsidRDefault="009E68D9" w:rsidP="009E68D9">
            <w:pPr>
              <w:jc w:val="center"/>
            </w:pPr>
          </w:p>
        </w:tc>
        <w:tc>
          <w:tcPr>
            <w:tcW w:w="1089" w:type="dxa"/>
            <w:tcBorders>
              <w:top w:val="single" w:sz="4" w:space="0" w:color="auto"/>
              <w:left w:val="single" w:sz="4" w:space="0" w:color="auto"/>
              <w:bottom w:val="single" w:sz="4" w:space="0" w:color="auto"/>
              <w:right w:val="single" w:sz="4" w:space="0" w:color="auto"/>
            </w:tcBorders>
            <w:shd w:val="clear" w:color="auto" w:fill="FFFFFF" w:themeFill="background1"/>
          </w:tcPr>
          <w:p w14:paraId="78DD741A"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62BC01EE"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61A2E44C"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411D1379"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1380D6F6"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50C35237" w14:textId="77777777" w:rsidR="009E68D9" w:rsidRDefault="009E68D9" w:rsidP="009E68D9">
            <w:pPr>
              <w:jc w:val="center"/>
            </w:pPr>
          </w:p>
        </w:tc>
        <w:tc>
          <w:tcPr>
            <w:tcW w:w="1041" w:type="dxa"/>
            <w:tcBorders>
              <w:top w:val="single" w:sz="4" w:space="0" w:color="auto"/>
              <w:left w:val="single" w:sz="4" w:space="0" w:color="auto"/>
              <w:bottom w:val="single" w:sz="4" w:space="0" w:color="auto"/>
              <w:right w:val="single" w:sz="4" w:space="0" w:color="auto"/>
            </w:tcBorders>
            <w:shd w:val="clear" w:color="auto" w:fill="FFFFFF" w:themeFill="background1"/>
          </w:tcPr>
          <w:p w14:paraId="7035E051"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5DEB898C" w14:textId="77777777" w:rsidR="009E68D9" w:rsidRDefault="009E68D9" w:rsidP="009E68D9">
            <w:pPr>
              <w:jc w:val="center"/>
            </w:pPr>
          </w:p>
        </w:tc>
      </w:tr>
      <w:tr w:rsidR="009E68D9" w14:paraId="1B21E8AC" w14:textId="77777777" w:rsidTr="0062286B">
        <w:trPr>
          <w:jc w:val="center"/>
        </w:trPr>
        <w:tc>
          <w:tcPr>
            <w:tcW w:w="892" w:type="dxa"/>
            <w:tcBorders>
              <w:top w:val="single" w:sz="4" w:space="0" w:color="auto"/>
              <w:left w:val="single" w:sz="4" w:space="0" w:color="auto"/>
              <w:bottom w:val="single" w:sz="4" w:space="0" w:color="auto"/>
              <w:right w:val="nil"/>
            </w:tcBorders>
          </w:tcPr>
          <w:p w14:paraId="55CC3063" w14:textId="3DDA32AC" w:rsidR="009E68D9" w:rsidRPr="001F3C45" w:rsidRDefault="009E68D9" w:rsidP="009E68D9">
            <w:pPr>
              <w:jc w:val="center"/>
            </w:pPr>
            <w:r w:rsidRPr="005E39B3">
              <w:t>0x00</w:t>
            </w:r>
            <w:r>
              <w:t>48</w:t>
            </w:r>
          </w:p>
        </w:tc>
        <w:tc>
          <w:tcPr>
            <w:tcW w:w="668" w:type="dxa"/>
            <w:tcBorders>
              <w:top w:val="single" w:sz="4" w:space="0" w:color="auto"/>
              <w:left w:val="single" w:sz="4" w:space="0" w:color="auto"/>
              <w:bottom w:val="single" w:sz="4" w:space="0" w:color="auto"/>
              <w:right w:val="nil"/>
            </w:tcBorders>
          </w:tcPr>
          <w:p w14:paraId="1569298C" w14:textId="77777777" w:rsidR="009E68D9" w:rsidRDefault="009E68D9" w:rsidP="009E68D9"/>
        </w:tc>
        <w:tc>
          <w:tcPr>
            <w:tcW w:w="1593" w:type="dxa"/>
            <w:tcBorders>
              <w:top w:val="single" w:sz="4" w:space="0" w:color="auto"/>
              <w:left w:val="nil"/>
              <w:bottom w:val="single" w:sz="4" w:space="0" w:color="auto"/>
              <w:right w:val="single" w:sz="4" w:space="0" w:color="auto"/>
            </w:tcBorders>
          </w:tcPr>
          <w:p w14:paraId="7E6BA2B1" w14:textId="2905A4DC" w:rsidR="009E68D9" w:rsidRDefault="009E68D9" w:rsidP="009E68D9">
            <w:r w:rsidRPr="00A05739">
              <w:t xml:space="preserve">sb r6, </w:t>
            </w:r>
            <w:proofErr w:type="spellStart"/>
            <w:r w:rsidRPr="00A05739">
              <w:t>res</w:t>
            </w:r>
            <w:r>
              <w:t>o</w:t>
            </w:r>
            <w:proofErr w:type="spellEnd"/>
            <w:r w:rsidRPr="00A05739">
              <w:t>(r0)</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024D6168" w14:textId="77777777" w:rsidR="009E68D9" w:rsidRDefault="009E68D9" w:rsidP="009E68D9">
            <w:pPr>
              <w:jc w:val="center"/>
            </w:pPr>
          </w:p>
        </w:tc>
        <w:tc>
          <w:tcPr>
            <w:tcW w:w="1089" w:type="dxa"/>
            <w:tcBorders>
              <w:top w:val="single" w:sz="4" w:space="0" w:color="auto"/>
              <w:left w:val="single" w:sz="4" w:space="0" w:color="auto"/>
              <w:bottom w:val="single" w:sz="4" w:space="0" w:color="auto"/>
              <w:right w:val="single" w:sz="4" w:space="0" w:color="auto"/>
            </w:tcBorders>
            <w:shd w:val="clear" w:color="auto" w:fill="FFFFFF" w:themeFill="background1"/>
          </w:tcPr>
          <w:p w14:paraId="6D9E850E"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756365B8"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01422987"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623FBFE3"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42B148DF"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26457D69" w14:textId="77777777" w:rsidR="009E68D9" w:rsidRDefault="009E68D9" w:rsidP="009E68D9">
            <w:pPr>
              <w:jc w:val="center"/>
            </w:pPr>
          </w:p>
        </w:tc>
        <w:tc>
          <w:tcPr>
            <w:tcW w:w="1041" w:type="dxa"/>
            <w:tcBorders>
              <w:top w:val="single" w:sz="4" w:space="0" w:color="auto"/>
              <w:left w:val="single" w:sz="4" w:space="0" w:color="auto"/>
              <w:bottom w:val="single" w:sz="4" w:space="0" w:color="auto"/>
              <w:right w:val="single" w:sz="4" w:space="0" w:color="auto"/>
            </w:tcBorders>
            <w:shd w:val="clear" w:color="auto" w:fill="FFFFFF" w:themeFill="background1"/>
          </w:tcPr>
          <w:p w14:paraId="52E8FC49"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4F235FE0" w14:textId="77777777" w:rsidR="009E68D9" w:rsidRDefault="009E68D9" w:rsidP="009E68D9">
            <w:pPr>
              <w:jc w:val="center"/>
            </w:pPr>
          </w:p>
        </w:tc>
      </w:tr>
      <w:tr w:rsidR="009E68D9" w14:paraId="19E98D71" w14:textId="77777777" w:rsidTr="0062286B">
        <w:trPr>
          <w:jc w:val="center"/>
        </w:trPr>
        <w:tc>
          <w:tcPr>
            <w:tcW w:w="892" w:type="dxa"/>
            <w:tcBorders>
              <w:top w:val="single" w:sz="4" w:space="0" w:color="auto"/>
              <w:left w:val="single" w:sz="4" w:space="0" w:color="auto"/>
              <w:bottom w:val="single" w:sz="4" w:space="0" w:color="auto"/>
              <w:right w:val="nil"/>
            </w:tcBorders>
          </w:tcPr>
          <w:p w14:paraId="7EE7CF38" w14:textId="027C4558" w:rsidR="009E68D9" w:rsidRPr="005E39B3" w:rsidRDefault="009E68D9" w:rsidP="009E68D9">
            <w:pPr>
              <w:jc w:val="center"/>
            </w:pPr>
            <w:r w:rsidRPr="005E39B3">
              <w:t>0x00</w:t>
            </w:r>
            <w:r>
              <w:t>4c</w:t>
            </w:r>
          </w:p>
        </w:tc>
        <w:tc>
          <w:tcPr>
            <w:tcW w:w="668" w:type="dxa"/>
            <w:tcBorders>
              <w:top w:val="single" w:sz="4" w:space="0" w:color="auto"/>
              <w:left w:val="single" w:sz="4" w:space="0" w:color="auto"/>
              <w:bottom w:val="single" w:sz="4" w:space="0" w:color="auto"/>
              <w:right w:val="nil"/>
            </w:tcBorders>
          </w:tcPr>
          <w:p w14:paraId="1E059527" w14:textId="799AC0FF" w:rsidR="009E68D9" w:rsidRPr="001F3C45" w:rsidRDefault="009E68D9" w:rsidP="009E68D9">
            <w:r w:rsidRPr="00A05739">
              <w:t>halt</w:t>
            </w:r>
          </w:p>
        </w:tc>
        <w:tc>
          <w:tcPr>
            <w:tcW w:w="1593" w:type="dxa"/>
            <w:tcBorders>
              <w:top w:val="single" w:sz="4" w:space="0" w:color="auto"/>
              <w:left w:val="nil"/>
              <w:bottom w:val="single" w:sz="4" w:space="0" w:color="auto"/>
              <w:right w:val="single" w:sz="4" w:space="0" w:color="auto"/>
            </w:tcBorders>
          </w:tcPr>
          <w:p w14:paraId="5737ABBE" w14:textId="77777777" w:rsidR="009E68D9" w:rsidRDefault="009E68D9" w:rsidP="009E68D9"/>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0DC4892B" w14:textId="77777777" w:rsidR="009E68D9" w:rsidRDefault="009E68D9" w:rsidP="009E68D9">
            <w:pPr>
              <w:jc w:val="center"/>
            </w:pPr>
          </w:p>
        </w:tc>
        <w:tc>
          <w:tcPr>
            <w:tcW w:w="1089" w:type="dxa"/>
            <w:tcBorders>
              <w:top w:val="single" w:sz="4" w:space="0" w:color="auto"/>
              <w:left w:val="single" w:sz="4" w:space="0" w:color="auto"/>
              <w:bottom w:val="single" w:sz="4" w:space="0" w:color="auto"/>
              <w:right w:val="single" w:sz="4" w:space="0" w:color="auto"/>
            </w:tcBorders>
            <w:shd w:val="clear" w:color="auto" w:fill="FFFFFF" w:themeFill="background1"/>
          </w:tcPr>
          <w:p w14:paraId="47CEF4BD"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698FC063"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4AD48BFA"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570AD2E1" w14:textId="77777777" w:rsidR="009E68D9" w:rsidRDefault="009E68D9" w:rsidP="009E68D9">
            <w:pPr>
              <w:jc w:val="cente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5548F281" w14:textId="77777777" w:rsidR="009E68D9" w:rsidRDefault="009E68D9" w:rsidP="009E68D9">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6A8C26DD" w14:textId="77777777" w:rsidR="009E68D9" w:rsidRDefault="009E68D9" w:rsidP="009E68D9">
            <w:pPr>
              <w:jc w:val="center"/>
            </w:pPr>
          </w:p>
        </w:tc>
        <w:tc>
          <w:tcPr>
            <w:tcW w:w="1041" w:type="dxa"/>
            <w:tcBorders>
              <w:top w:val="single" w:sz="4" w:space="0" w:color="auto"/>
              <w:left w:val="single" w:sz="4" w:space="0" w:color="auto"/>
              <w:bottom w:val="single" w:sz="4" w:space="0" w:color="auto"/>
              <w:right w:val="single" w:sz="4" w:space="0" w:color="auto"/>
            </w:tcBorders>
            <w:shd w:val="clear" w:color="auto" w:fill="FFFFFF" w:themeFill="background1"/>
          </w:tcPr>
          <w:p w14:paraId="1DBBCA9F" w14:textId="77777777" w:rsidR="009E68D9" w:rsidRDefault="009E68D9" w:rsidP="009E68D9">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48590389" w14:textId="77777777" w:rsidR="009E68D9" w:rsidRDefault="009E68D9" w:rsidP="009E68D9">
            <w:pPr>
              <w:jc w:val="center"/>
            </w:pPr>
          </w:p>
        </w:tc>
      </w:tr>
    </w:tbl>
    <w:p w14:paraId="58708E8E" w14:textId="77777777" w:rsidR="00DF269D" w:rsidRPr="009E68D9" w:rsidRDefault="00DF269D" w:rsidP="00DF269D">
      <w:pPr>
        <w:rPr>
          <w:sz w:val="16"/>
          <w:szCs w:val="16"/>
        </w:rPr>
      </w:pPr>
    </w:p>
    <w:p w14:paraId="46EF2AB2" w14:textId="490A696A" w:rsidR="00C01C63" w:rsidRPr="00465FCD" w:rsidRDefault="00C01C63" w:rsidP="00C01C63">
      <w:pPr>
        <w:pStyle w:val="ListParagraph"/>
        <w:ind w:left="357"/>
        <w:jc w:val="center"/>
      </w:pPr>
      <w:r>
        <w:t>The number</w:t>
      </w:r>
      <w:r w:rsidRPr="00BC334B">
        <w:t xml:space="preserve"> </w:t>
      </w:r>
      <w:r>
        <w:t xml:space="preserve">of </w:t>
      </w:r>
      <w:proofErr w:type="spellStart"/>
      <w:r w:rsidRPr="00BC334B">
        <w:t>mispredicted</w:t>
      </w:r>
      <w:proofErr w:type="spellEnd"/>
      <w:r w:rsidRPr="00BC334B">
        <w:t xml:space="preserve"> branches during the execution of the code</w:t>
      </w:r>
      <w:r>
        <w:t xml:space="preserve"> is: __</w:t>
      </w:r>
      <w:r w:rsidR="001664FC">
        <w:t>6</w:t>
      </w:r>
      <w:r>
        <w:t>_____</w:t>
      </w:r>
    </w:p>
    <w:p w14:paraId="545C9E33" w14:textId="77777777" w:rsidR="00C01C63" w:rsidRPr="009E68D9" w:rsidRDefault="00C01C63" w:rsidP="00DF269D">
      <w:pPr>
        <w:jc w:val="center"/>
        <w:rPr>
          <w:b/>
          <w:sz w:val="16"/>
          <w:szCs w:val="10"/>
        </w:rPr>
      </w:pPr>
    </w:p>
    <w:p w14:paraId="06281989" w14:textId="002DF90D" w:rsidR="00DF269D" w:rsidRDefault="00DF269D" w:rsidP="00DF269D">
      <w:pPr>
        <w:jc w:val="center"/>
        <w:rPr>
          <w:b/>
          <w:sz w:val="28"/>
        </w:rPr>
      </w:pPr>
      <w:r>
        <w:rPr>
          <w:b/>
          <w:sz w:val="28"/>
        </w:rPr>
        <w:t>BHT</w:t>
      </w:r>
      <w:r w:rsidR="00C01C63">
        <w:rPr>
          <w:b/>
          <w:sz w:val="28"/>
        </w:rPr>
        <w:t xml:space="preserve"> - </w:t>
      </w:r>
      <w:r>
        <w:rPr>
          <w:b/>
          <w:sz w:val="28"/>
        </w:rPr>
        <w:t>Final content</w:t>
      </w:r>
    </w:p>
    <w:p w14:paraId="4B685617" w14:textId="77777777" w:rsidR="00DF269D" w:rsidRPr="009E68D9" w:rsidRDefault="00DF269D" w:rsidP="00DF269D">
      <w:pPr>
        <w:jc w:val="center"/>
        <w:rPr>
          <w:szCs w:val="14"/>
        </w:rPr>
      </w:pPr>
    </w:p>
    <w:tbl>
      <w:tblPr>
        <w:tblStyle w:val="TableGrid"/>
        <w:tblW w:w="0" w:type="auto"/>
        <w:jc w:val="center"/>
        <w:tblLook w:val="04A0" w:firstRow="1" w:lastRow="0" w:firstColumn="1" w:lastColumn="0" w:noHBand="0" w:noVBand="1"/>
      </w:tblPr>
      <w:tblGrid>
        <w:gridCol w:w="1276"/>
        <w:gridCol w:w="1276"/>
        <w:gridCol w:w="1276"/>
        <w:gridCol w:w="1276"/>
        <w:gridCol w:w="1276"/>
      </w:tblGrid>
      <w:tr w:rsidR="00C01C63" w14:paraId="671574B8" w14:textId="487EB1D0" w:rsidTr="00C01C63">
        <w:trPr>
          <w:jc w:val="center"/>
        </w:trPr>
        <w:tc>
          <w:tcPr>
            <w:tcW w:w="1276" w:type="dxa"/>
            <w:tcBorders>
              <w:top w:val="nil"/>
              <w:left w:val="nil"/>
              <w:bottom w:val="nil"/>
              <w:right w:val="single" w:sz="4" w:space="0" w:color="auto"/>
            </w:tcBorders>
            <w:hideMark/>
          </w:tcPr>
          <w:p w14:paraId="7CBB8878" w14:textId="77777777" w:rsidR="00C01C63" w:rsidRDefault="00C01C63" w:rsidP="00C01C63">
            <w:r>
              <w:t>Entry 0</w:t>
            </w:r>
          </w:p>
        </w:tc>
        <w:tc>
          <w:tcPr>
            <w:tcW w:w="1276" w:type="dxa"/>
            <w:tcBorders>
              <w:top w:val="single" w:sz="4" w:space="0" w:color="auto"/>
              <w:left w:val="single" w:sz="4" w:space="0" w:color="auto"/>
              <w:bottom w:val="single" w:sz="4" w:space="0" w:color="auto"/>
              <w:right w:val="single" w:sz="4" w:space="0" w:color="auto"/>
            </w:tcBorders>
          </w:tcPr>
          <w:p w14:paraId="416F54D0" w14:textId="57DA31BE" w:rsidR="00C01C63" w:rsidRDefault="004160D2" w:rsidP="00B74D2D">
            <w:pPr>
              <w:jc w:val="center"/>
            </w:pPr>
            <w:r>
              <w:t>0</w:t>
            </w:r>
          </w:p>
        </w:tc>
        <w:tc>
          <w:tcPr>
            <w:tcW w:w="1276" w:type="dxa"/>
            <w:tcBorders>
              <w:top w:val="nil"/>
              <w:left w:val="single" w:sz="4" w:space="0" w:color="auto"/>
              <w:bottom w:val="nil"/>
              <w:right w:val="nil"/>
            </w:tcBorders>
          </w:tcPr>
          <w:p w14:paraId="3F7862BC" w14:textId="77777777" w:rsidR="00C01C63" w:rsidRDefault="00C01C63" w:rsidP="00C01C63"/>
        </w:tc>
        <w:tc>
          <w:tcPr>
            <w:tcW w:w="1276" w:type="dxa"/>
            <w:tcBorders>
              <w:top w:val="nil"/>
              <w:left w:val="nil"/>
              <w:bottom w:val="nil"/>
              <w:right w:val="single" w:sz="4" w:space="0" w:color="auto"/>
            </w:tcBorders>
          </w:tcPr>
          <w:p w14:paraId="24792610" w14:textId="726444D8" w:rsidR="00C01C63" w:rsidRDefault="00C01C63" w:rsidP="00C01C63">
            <w:r>
              <w:t xml:space="preserve">Entry </w:t>
            </w:r>
            <w:r w:rsidR="0041463B">
              <w:t>4</w:t>
            </w:r>
          </w:p>
        </w:tc>
        <w:tc>
          <w:tcPr>
            <w:tcW w:w="1276" w:type="dxa"/>
            <w:tcBorders>
              <w:top w:val="single" w:sz="4" w:space="0" w:color="auto"/>
              <w:left w:val="single" w:sz="4" w:space="0" w:color="auto"/>
              <w:bottom w:val="single" w:sz="4" w:space="0" w:color="auto"/>
              <w:right w:val="single" w:sz="4" w:space="0" w:color="auto"/>
            </w:tcBorders>
          </w:tcPr>
          <w:p w14:paraId="0870AEE7" w14:textId="358F6EB2" w:rsidR="00C01C63" w:rsidRDefault="004160D2" w:rsidP="00B74D2D">
            <w:pPr>
              <w:jc w:val="center"/>
            </w:pPr>
            <w:r>
              <w:t>0</w:t>
            </w:r>
          </w:p>
        </w:tc>
      </w:tr>
      <w:tr w:rsidR="00C01C63" w14:paraId="328FEAA6" w14:textId="65F276E8" w:rsidTr="00C01C63">
        <w:trPr>
          <w:jc w:val="center"/>
        </w:trPr>
        <w:tc>
          <w:tcPr>
            <w:tcW w:w="1276" w:type="dxa"/>
            <w:tcBorders>
              <w:top w:val="nil"/>
              <w:left w:val="nil"/>
              <w:bottom w:val="nil"/>
              <w:right w:val="single" w:sz="4" w:space="0" w:color="auto"/>
            </w:tcBorders>
            <w:hideMark/>
          </w:tcPr>
          <w:p w14:paraId="3D2BA9C9" w14:textId="77777777" w:rsidR="00C01C63" w:rsidRDefault="00C01C63" w:rsidP="00C01C63">
            <w:r>
              <w:t>Entry 1</w:t>
            </w:r>
          </w:p>
        </w:tc>
        <w:tc>
          <w:tcPr>
            <w:tcW w:w="1276" w:type="dxa"/>
            <w:tcBorders>
              <w:top w:val="single" w:sz="4" w:space="0" w:color="auto"/>
              <w:left w:val="single" w:sz="4" w:space="0" w:color="auto"/>
              <w:bottom w:val="single" w:sz="4" w:space="0" w:color="auto"/>
              <w:right w:val="single" w:sz="4" w:space="0" w:color="auto"/>
            </w:tcBorders>
          </w:tcPr>
          <w:p w14:paraId="4F1D4FEC" w14:textId="68B32A20" w:rsidR="00C01C63" w:rsidRDefault="004160D2" w:rsidP="00B74D2D">
            <w:pPr>
              <w:jc w:val="center"/>
            </w:pPr>
            <w:r>
              <w:t>0</w:t>
            </w:r>
          </w:p>
        </w:tc>
        <w:tc>
          <w:tcPr>
            <w:tcW w:w="1276" w:type="dxa"/>
            <w:tcBorders>
              <w:top w:val="nil"/>
              <w:left w:val="single" w:sz="4" w:space="0" w:color="auto"/>
              <w:bottom w:val="nil"/>
              <w:right w:val="nil"/>
            </w:tcBorders>
          </w:tcPr>
          <w:p w14:paraId="21C89BD1" w14:textId="77777777" w:rsidR="00C01C63" w:rsidRDefault="00C01C63" w:rsidP="00C01C63"/>
        </w:tc>
        <w:tc>
          <w:tcPr>
            <w:tcW w:w="1276" w:type="dxa"/>
            <w:tcBorders>
              <w:top w:val="nil"/>
              <w:left w:val="nil"/>
              <w:bottom w:val="nil"/>
              <w:right w:val="single" w:sz="4" w:space="0" w:color="auto"/>
            </w:tcBorders>
          </w:tcPr>
          <w:p w14:paraId="20593B4D" w14:textId="46E2807E" w:rsidR="00C01C63" w:rsidRDefault="00C01C63" w:rsidP="00C01C63">
            <w:r>
              <w:t xml:space="preserve">Entry </w:t>
            </w:r>
            <w:r w:rsidR="0041463B">
              <w:t>5</w:t>
            </w:r>
          </w:p>
        </w:tc>
        <w:tc>
          <w:tcPr>
            <w:tcW w:w="1276" w:type="dxa"/>
            <w:tcBorders>
              <w:top w:val="single" w:sz="4" w:space="0" w:color="auto"/>
              <w:left w:val="single" w:sz="4" w:space="0" w:color="auto"/>
              <w:bottom w:val="single" w:sz="4" w:space="0" w:color="auto"/>
              <w:right w:val="single" w:sz="4" w:space="0" w:color="auto"/>
            </w:tcBorders>
          </w:tcPr>
          <w:p w14:paraId="280E6C3B" w14:textId="5A967EAD" w:rsidR="00C01C63" w:rsidRDefault="004160D2" w:rsidP="00B74D2D">
            <w:pPr>
              <w:jc w:val="center"/>
            </w:pPr>
            <w:r>
              <w:t>0</w:t>
            </w:r>
          </w:p>
        </w:tc>
      </w:tr>
      <w:tr w:rsidR="00C01C63" w14:paraId="00B4F8AE" w14:textId="4C5ADBF7" w:rsidTr="00C01C63">
        <w:trPr>
          <w:jc w:val="center"/>
        </w:trPr>
        <w:tc>
          <w:tcPr>
            <w:tcW w:w="1276" w:type="dxa"/>
            <w:tcBorders>
              <w:top w:val="nil"/>
              <w:left w:val="nil"/>
              <w:bottom w:val="nil"/>
              <w:right w:val="single" w:sz="4" w:space="0" w:color="auto"/>
            </w:tcBorders>
            <w:hideMark/>
          </w:tcPr>
          <w:p w14:paraId="5629BAF2" w14:textId="77777777" w:rsidR="00C01C63" w:rsidRDefault="00C01C63" w:rsidP="00C01C63">
            <w:r>
              <w:t>Entry 2</w:t>
            </w:r>
          </w:p>
        </w:tc>
        <w:tc>
          <w:tcPr>
            <w:tcW w:w="1276" w:type="dxa"/>
            <w:tcBorders>
              <w:top w:val="single" w:sz="4" w:space="0" w:color="auto"/>
              <w:left w:val="single" w:sz="4" w:space="0" w:color="auto"/>
              <w:bottom w:val="single" w:sz="4" w:space="0" w:color="auto"/>
              <w:right w:val="single" w:sz="4" w:space="0" w:color="auto"/>
            </w:tcBorders>
          </w:tcPr>
          <w:p w14:paraId="19F5AB2F" w14:textId="3C64013D" w:rsidR="00C01C63" w:rsidRDefault="004160D2" w:rsidP="00B74D2D">
            <w:pPr>
              <w:jc w:val="center"/>
            </w:pPr>
            <w:r>
              <w:t>0</w:t>
            </w:r>
          </w:p>
        </w:tc>
        <w:tc>
          <w:tcPr>
            <w:tcW w:w="1276" w:type="dxa"/>
            <w:tcBorders>
              <w:top w:val="nil"/>
              <w:left w:val="single" w:sz="4" w:space="0" w:color="auto"/>
              <w:bottom w:val="nil"/>
              <w:right w:val="nil"/>
            </w:tcBorders>
          </w:tcPr>
          <w:p w14:paraId="54B565FA" w14:textId="77777777" w:rsidR="00C01C63" w:rsidRDefault="00C01C63" w:rsidP="00C01C63"/>
        </w:tc>
        <w:tc>
          <w:tcPr>
            <w:tcW w:w="1276" w:type="dxa"/>
            <w:tcBorders>
              <w:top w:val="nil"/>
              <w:left w:val="nil"/>
              <w:bottom w:val="nil"/>
              <w:right w:val="single" w:sz="4" w:space="0" w:color="auto"/>
            </w:tcBorders>
          </w:tcPr>
          <w:p w14:paraId="5916D83F" w14:textId="0D871368" w:rsidR="00C01C63" w:rsidRDefault="00C01C63" w:rsidP="00C01C63">
            <w:r>
              <w:t xml:space="preserve">Entry </w:t>
            </w:r>
            <w:r w:rsidR="0041463B">
              <w:t>6</w:t>
            </w:r>
          </w:p>
        </w:tc>
        <w:tc>
          <w:tcPr>
            <w:tcW w:w="1276" w:type="dxa"/>
            <w:tcBorders>
              <w:top w:val="single" w:sz="4" w:space="0" w:color="auto"/>
              <w:left w:val="single" w:sz="4" w:space="0" w:color="auto"/>
              <w:bottom w:val="single" w:sz="4" w:space="0" w:color="auto"/>
              <w:right w:val="single" w:sz="4" w:space="0" w:color="auto"/>
            </w:tcBorders>
          </w:tcPr>
          <w:p w14:paraId="4E15FA17" w14:textId="714037F9" w:rsidR="00C01C63" w:rsidRDefault="001664FC" w:rsidP="00B74D2D">
            <w:pPr>
              <w:jc w:val="center"/>
            </w:pPr>
            <w:r>
              <w:t>1</w:t>
            </w:r>
          </w:p>
        </w:tc>
      </w:tr>
      <w:tr w:rsidR="00C01C63" w14:paraId="07EC2C39" w14:textId="3C282F21" w:rsidTr="00C01C63">
        <w:trPr>
          <w:jc w:val="center"/>
        </w:trPr>
        <w:tc>
          <w:tcPr>
            <w:tcW w:w="1276" w:type="dxa"/>
            <w:tcBorders>
              <w:top w:val="nil"/>
              <w:left w:val="nil"/>
              <w:bottom w:val="nil"/>
              <w:right w:val="single" w:sz="4" w:space="0" w:color="auto"/>
            </w:tcBorders>
            <w:hideMark/>
          </w:tcPr>
          <w:p w14:paraId="39B4CD14" w14:textId="77777777" w:rsidR="00C01C63" w:rsidRDefault="00C01C63" w:rsidP="00C01C63">
            <w:r>
              <w:t>Entry 3</w:t>
            </w:r>
          </w:p>
        </w:tc>
        <w:tc>
          <w:tcPr>
            <w:tcW w:w="1276" w:type="dxa"/>
            <w:tcBorders>
              <w:top w:val="single" w:sz="4" w:space="0" w:color="auto"/>
              <w:left w:val="single" w:sz="4" w:space="0" w:color="auto"/>
              <w:bottom w:val="single" w:sz="4" w:space="0" w:color="auto"/>
              <w:right w:val="single" w:sz="4" w:space="0" w:color="auto"/>
            </w:tcBorders>
          </w:tcPr>
          <w:p w14:paraId="682C5600" w14:textId="17F8C6F2" w:rsidR="00C01C63" w:rsidRDefault="001664FC" w:rsidP="00B74D2D">
            <w:pPr>
              <w:jc w:val="center"/>
            </w:pPr>
            <w:r>
              <w:t>1</w:t>
            </w:r>
          </w:p>
        </w:tc>
        <w:tc>
          <w:tcPr>
            <w:tcW w:w="1276" w:type="dxa"/>
            <w:tcBorders>
              <w:top w:val="nil"/>
              <w:left w:val="single" w:sz="4" w:space="0" w:color="auto"/>
              <w:bottom w:val="nil"/>
              <w:right w:val="nil"/>
            </w:tcBorders>
          </w:tcPr>
          <w:p w14:paraId="6CA4D89B" w14:textId="77777777" w:rsidR="00C01C63" w:rsidRDefault="00C01C63" w:rsidP="00C01C63"/>
        </w:tc>
        <w:tc>
          <w:tcPr>
            <w:tcW w:w="1276" w:type="dxa"/>
            <w:tcBorders>
              <w:top w:val="nil"/>
              <w:left w:val="nil"/>
              <w:bottom w:val="nil"/>
              <w:right w:val="single" w:sz="4" w:space="0" w:color="auto"/>
            </w:tcBorders>
          </w:tcPr>
          <w:p w14:paraId="3DAD1CD1" w14:textId="2D001D5F" w:rsidR="00C01C63" w:rsidRDefault="00C01C63" w:rsidP="00C01C63">
            <w:r>
              <w:t xml:space="preserve">Entry </w:t>
            </w:r>
            <w:r w:rsidR="0041463B">
              <w:t>7</w:t>
            </w:r>
          </w:p>
        </w:tc>
        <w:tc>
          <w:tcPr>
            <w:tcW w:w="1276" w:type="dxa"/>
            <w:tcBorders>
              <w:top w:val="single" w:sz="4" w:space="0" w:color="auto"/>
              <w:left w:val="single" w:sz="4" w:space="0" w:color="auto"/>
              <w:bottom w:val="single" w:sz="4" w:space="0" w:color="auto"/>
              <w:right w:val="single" w:sz="4" w:space="0" w:color="auto"/>
            </w:tcBorders>
          </w:tcPr>
          <w:p w14:paraId="0B16A76D" w14:textId="772089FC" w:rsidR="00C01C63" w:rsidRDefault="004160D2" w:rsidP="00B74D2D">
            <w:pPr>
              <w:jc w:val="center"/>
            </w:pPr>
            <w:r>
              <w:t>0</w:t>
            </w:r>
          </w:p>
        </w:tc>
      </w:tr>
    </w:tbl>
    <w:p w14:paraId="57BE95E1" w14:textId="09C024D0" w:rsidR="002E135D" w:rsidRDefault="002E135D" w:rsidP="00C01C63"/>
    <w:p w14:paraId="2B50F0CB" w14:textId="77777777" w:rsidR="002E135D" w:rsidRDefault="002E135D">
      <w:pPr>
        <w:suppressAutoHyphens w:val="0"/>
      </w:pPr>
      <w:r>
        <w:br w:type="page"/>
      </w:r>
    </w:p>
    <w:p w14:paraId="35E899E4" w14:textId="64B347C1" w:rsidR="002A3278" w:rsidRPr="002A3278" w:rsidRDefault="002A3278" w:rsidP="002A3278">
      <w:pPr>
        <w:suppressAutoHyphens w:val="0"/>
        <w:ind w:left="360"/>
        <w:jc w:val="center"/>
        <w:rPr>
          <w:bCs/>
          <w:sz w:val="26"/>
        </w:rPr>
      </w:pPr>
      <w:r w:rsidRPr="008B4E30">
        <w:rPr>
          <w:b/>
          <w:sz w:val="26"/>
        </w:rPr>
        <w:lastRenderedPageBreak/>
        <w:t>Question #</w:t>
      </w:r>
      <w:r>
        <w:rPr>
          <w:b/>
          <w:sz w:val="26"/>
        </w:rPr>
        <w:t>3</w:t>
      </w:r>
      <w:r>
        <w:rPr>
          <w:bCs/>
          <w:sz w:val="26"/>
        </w:rPr>
        <w:t xml:space="preserve"> (6 points)</w:t>
      </w:r>
    </w:p>
    <w:p w14:paraId="057A7EBE" w14:textId="77777777" w:rsidR="002A3278" w:rsidRPr="002A3278" w:rsidRDefault="002A3278" w:rsidP="00785C79">
      <w:pPr>
        <w:pStyle w:val="NormalWeb"/>
        <w:shd w:val="clear" w:color="auto" w:fill="FFFFFF"/>
        <w:spacing w:before="0" w:beforeAutospacing="0" w:after="150" w:afterAutospacing="0"/>
        <w:contextualSpacing/>
        <w:rPr>
          <w:color w:val="333333"/>
          <w:sz w:val="21"/>
          <w:szCs w:val="21"/>
          <w:lang w:val="en-US"/>
        </w:rPr>
      </w:pPr>
      <w:proofErr w:type="gramStart"/>
      <w:r w:rsidRPr="002A3278">
        <w:rPr>
          <w:color w:val="333333"/>
          <w:sz w:val="21"/>
          <w:szCs w:val="21"/>
          <w:lang w:val="en-US"/>
        </w:rPr>
        <w:t>A</w:t>
      </w:r>
      <w:proofErr w:type="gramEnd"/>
      <w:r w:rsidRPr="002A3278">
        <w:rPr>
          <w:color w:val="333333"/>
          <w:sz w:val="21"/>
          <w:szCs w:val="21"/>
          <w:lang w:val="en-US"/>
        </w:rPr>
        <w:t xml:space="preserve"> 8 x 8 matrix MATR of bytes stores letters a-z both in lower and upper cases, with 2 and only 2 instances of the letter “a” either in lower or upper case(s). The matrix is cut by rows and implemented by the array FIELD. Write an </w:t>
      </w:r>
      <w:proofErr w:type="gramStart"/>
      <w:r w:rsidRPr="002A3278">
        <w:rPr>
          <w:color w:val="333333"/>
          <w:sz w:val="21"/>
          <w:szCs w:val="21"/>
          <w:lang w:val="en-US"/>
        </w:rPr>
        <w:t>8086 assembly</w:t>
      </w:r>
      <w:proofErr w:type="gramEnd"/>
      <w:r w:rsidRPr="002A3278">
        <w:rPr>
          <w:color w:val="333333"/>
          <w:sz w:val="21"/>
          <w:szCs w:val="21"/>
          <w:lang w:val="en-US"/>
        </w:rPr>
        <w:t xml:space="preserve"> program which, once found the positions inside FIELD of the two “a” letters (either in lower or upper case(s)) returns the following information: </w:t>
      </w:r>
    </w:p>
    <w:p w14:paraId="475CE024" w14:textId="77777777" w:rsidR="002A3278" w:rsidRPr="002A3278" w:rsidRDefault="002A3278" w:rsidP="00785C79">
      <w:pPr>
        <w:pStyle w:val="NormalWeb"/>
        <w:numPr>
          <w:ilvl w:val="0"/>
          <w:numId w:val="44"/>
        </w:numPr>
        <w:shd w:val="clear" w:color="auto" w:fill="FFFFFF"/>
        <w:spacing w:before="0" w:beforeAutospacing="0" w:after="150" w:afterAutospacing="0"/>
        <w:contextualSpacing/>
        <w:rPr>
          <w:color w:val="333333"/>
          <w:sz w:val="21"/>
          <w:szCs w:val="21"/>
          <w:lang w:val="en-US"/>
        </w:rPr>
      </w:pPr>
      <w:r w:rsidRPr="002A3278">
        <w:rPr>
          <w:color w:val="333333"/>
          <w:sz w:val="21"/>
          <w:szCs w:val="21"/>
          <w:lang w:val="en-US"/>
        </w:rPr>
        <w:t xml:space="preserve">The two “a” </w:t>
      </w:r>
      <w:proofErr w:type="gramStart"/>
      <w:r w:rsidRPr="002A3278">
        <w:rPr>
          <w:color w:val="333333"/>
          <w:sz w:val="21"/>
          <w:szCs w:val="21"/>
          <w:lang w:val="en-US"/>
        </w:rPr>
        <w:t>letters</w:t>
      </w:r>
      <w:proofErr w:type="gramEnd"/>
      <w:r w:rsidRPr="002A3278">
        <w:rPr>
          <w:color w:val="333333"/>
          <w:sz w:val="21"/>
          <w:szCs w:val="21"/>
          <w:lang w:val="en-US"/>
        </w:rPr>
        <w:t xml:space="preserve"> are on the same row of MATR</w:t>
      </w:r>
    </w:p>
    <w:p w14:paraId="510FA9DB" w14:textId="77777777" w:rsidR="002A3278" w:rsidRPr="002A3278" w:rsidRDefault="002A3278" w:rsidP="00785C79">
      <w:pPr>
        <w:pStyle w:val="NormalWeb"/>
        <w:numPr>
          <w:ilvl w:val="0"/>
          <w:numId w:val="44"/>
        </w:numPr>
        <w:shd w:val="clear" w:color="auto" w:fill="FFFFFF"/>
        <w:spacing w:before="0" w:beforeAutospacing="0" w:after="150" w:afterAutospacing="0"/>
        <w:contextualSpacing/>
        <w:rPr>
          <w:color w:val="333333"/>
          <w:sz w:val="21"/>
          <w:szCs w:val="21"/>
          <w:lang w:val="en-US"/>
        </w:rPr>
      </w:pPr>
      <w:r w:rsidRPr="002A3278">
        <w:rPr>
          <w:color w:val="333333"/>
          <w:sz w:val="21"/>
          <w:szCs w:val="21"/>
          <w:lang w:val="en-US"/>
        </w:rPr>
        <w:t xml:space="preserve">The two “a” </w:t>
      </w:r>
      <w:proofErr w:type="gramStart"/>
      <w:r w:rsidRPr="002A3278">
        <w:rPr>
          <w:color w:val="333333"/>
          <w:sz w:val="21"/>
          <w:szCs w:val="21"/>
          <w:lang w:val="en-US"/>
        </w:rPr>
        <w:t>letters</w:t>
      </w:r>
      <w:proofErr w:type="gramEnd"/>
      <w:r w:rsidRPr="002A3278">
        <w:rPr>
          <w:color w:val="333333"/>
          <w:sz w:val="21"/>
          <w:szCs w:val="21"/>
          <w:lang w:val="en-US"/>
        </w:rPr>
        <w:t xml:space="preserve"> are on the same column of MATR</w:t>
      </w:r>
    </w:p>
    <w:p w14:paraId="60F41C29" w14:textId="77777777" w:rsidR="002A3278" w:rsidRPr="002A3278" w:rsidRDefault="002A3278" w:rsidP="00785C79">
      <w:pPr>
        <w:pStyle w:val="NormalWeb"/>
        <w:numPr>
          <w:ilvl w:val="0"/>
          <w:numId w:val="44"/>
        </w:numPr>
        <w:shd w:val="clear" w:color="auto" w:fill="FFFFFF"/>
        <w:spacing w:before="0" w:beforeAutospacing="0" w:after="150" w:afterAutospacing="0"/>
        <w:contextualSpacing/>
        <w:rPr>
          <w:color w:val="333333"/>
          <w:sz w:val="21"/>
          <w:szCs w:val="21"/>
          <w:lang w:val="en-US"/>
        </w:rPr>
      </w:pPr>
      <w:r w:rsidRPr="002A3278">
        <w:rPr>
          <w:color w:val="333333"/>
          <w:sz w:val="21"/>
          <w:szCs w:val="21"/>
          <w:lang w:val="en-US"/>
        </w:rPr>
        <w:t>Neither #1 nor #2</w:t>
      </w:r>
    </w:p>
    <w:p w14:paraId="0FE9366D" w14:textId="77777777" w:rsidR="002A3278" w:rsidRPr="002A3278" w:rsidRDefault="002A3278" w:rsidP="00785C79">
      <w:pPr>
        <w:pStyle w:val="NormalWeb"/>
        <w:shd w:val="clear" w:color="auto" w:fill="FFFFFF"/>
        <w:spacing w:before="0" w:beforeAutospacing="0" w:after="150" w:afterAutospacing="0"/>
        <w:contextualSpacing/>
        <w:rPr>
          <w:color w:val="333333"/>
          <w:sz w:val="21"/>
          <w:szCs w:val="21"/>
          <w:lang w:val="en-US"/>
        </w:rPr>
      </w:pPr>
      <w:r w:rsidRPr="002A3278">
        <w:rPr>
          <w:color w:val="333333"/>
          <w:sz w:val="21"/>
          <w:szCs w:val="21"/>
          <w:lang w:val="en-US"/>
        </w:rPr>
        <w:t>In addition, the program should return how many letters are in upper and how many are in lower case.</w:t>
      </w:r>
    </w:p>
    <w:p w14:paraId="00D9ABCC" w14:textId="77777777" w:rsidR="002A3278" w:rsidRPr="002A3278" w:rsidRDefault="002A3278" w:rsidP="00785C79">
      <w:pPr>
        <w:pStyle w:val="NormalWeb"/>
        <w:shd w:val="clear" w:color="auto" w:fill="FFFFFF"/>
        <w:spacing w:before="0" w:beforeAutospacing="0" w:after="150" w:afterAutospacing="0"/>
        <w:contextualSpacing/>
        <w:rPr>
          <w:color w:val="333333"/>
          <w:sz w:val="21"/>
          <w:szCs w:val="21"/>
          <w:lang w:val="en-US"/>
        </w:rPr>
      </w:pPr>
      <w:r w:rsidRPr="002A3278">
        <w:rPr>
          <w:color w:val="333333"/>
          <w:sz w:val="21"/>
          <w:szCs w:val="21"/>
          <w:lang w:val="en-US"/>
        </w:rPr>
        <w:t>Please observe/comply with the following</w:t>
      </w:r>
    </w:p>
    <w:p w14:paraId="39A06D6D" w14:textId="77777777" w:rsidR="002A3278" w:rsidRPr="002A3278" w:rsidRDefault="002A3278" w:rsidP="00785C79">
      <w:pPr>
        <w:pStyle w:val="NormalWeb"/>
        <w:numPr>
          <w:ilvl w:val="0"/>
          <w:numId w:val="43"/>
        </w:numPr>
        <w:shd w:val="clear" w:color="auto" w:fill="FFFFFF"/>
        <w:spacing w:before="0" w:beforeAutospacing="0" w:after="150" w:afterAutospacing="0"/>
        <w:contextualSpacing/>
        <w:rPr>
          <w:color w:val="333333"/>
          <w:sz w:val="21"/>
          <w:szCs w:val="21"/>
          <w:lang w:val="en-US"/>
        </w:rPr>
      </w:pPr>
      <w:r w:rsidRPr="002A3278">
        <w:rPr>
          <w:color w:val="333333"/>
          <w:sz w:val="21"/>
          <w:szCs w:val="21"/>
          <w:lang w:val="en-US"/>
        </w:rPr>
        <w:t xml:space="preserve">It is mandatory to cut the matrix by rows. </w:t>
      </w:r>
    </w:p>
    <w:p w14:paraId="5A92D0E7" w14:textId="77777777" w:rsidR="002A3278" w:rsidRPr="002A3278" w:rsidRDefault="002A3278" w:rsidP="00785C79">
      <w:pPr>
        <w:pStyle w:val="NormalWeb"/>
        <w:numPr>
          <w:ilvl w:val="0"/>
          <w:numId w:val="43"/>
        </w:numPr>
        <w:shd w:val="clear" w:color="auto" w:fill="FFFFFF"/>
        <w:spacing w:before="0" w:beforeAutospacing="0" w:after="150" w:afterAutospacing="0"/>
        <w:contextualSpacing/>
        <w:rPr>
          <w:color w:val="333333"/>
          <w:sz w:val="21"/>
          <w:szCs w:val="21"/>
          <w:lang w:val="en-US"/>
        </w:rPr>
      </w:pPr>
      <w:r w:rsidRPr="002A3278">
        <w:rPr>
          <w:color w:val="333333"/>
          <w:sz w:val="21"/>
          <w:szCs w:val="21"/>
          <w:lang w:val="en-US"/>
        </w:rPr>
        <w:t>In your solution, please provide the declaration of all the arrays and the code, together with a short description of the algorithm used and significant comments to the code and instructions.</w:t>
      </w:r>
    </w:p>
    <w:p w14:paraId="4D651F36" w14:textId="77777777" w:rsidR="002A3278" w:rsidRPr="002A3278" w:rsidRDefault="002A3278" w:rsidP="00785C79">
      <w:pPr>
        <w:pStyle w:val="NormalWeb"/>
        <w:numPr>
          <w:ilvl w:val="0"/>
          <w:numId w:val="43"/>
        </w:numPr>
        <w:shd w:val="clear" w:color="auto" w:fill="FFFFFF"/>
        <w:spacing w:before="0" w:beforeAutospacing="0" w:after="150" w:afterAutospacing="0"/>
        <w:contextualSpacing/>
        <w:rPr>
          <w:color w:val="333333"/>
          <w:sz w:val="21"/>
          <w:szCs w:val="21"/>
          <w:lang w:val="en-US"/>
        </w:rPr>
      </w:pPr>
      <w:r w:rsidRPr="002A3278">
        <w:rPr>
          <w:color w:val="333333"/>
          <w:sz w:val="21"/>
          <w:szCs w:val="21"/>
          <w:lang w:val="en-US"/>
        </w:rPr>
        <w:t>It is guaranteed that the MATR only stores letters a-z both in lower and upper cases, and that there are two and only two occurrences of the “a” letter either in lower or upper case(s).</w:t>
      </w:r>
    </w:p>
    <w:p w14:paraId="3B6B26AC" w14:textId="77777777" w:rsidR="002A3278" w:rsidRPr="002A3278" w:rsidRDefault="002A3278" w:rsidP="00785C79">
      <w:pPr>
        <w:pStyle w:val="NormalWeb"/>
        <w:numPr>
          <w:ilvl w:val="0"/>
          <w:numId w:val="43"/>
        </w:numPr>
        <w:shd w:val="clear" w:color="auto" w:fill="FFFFFF"/>
        <w:spacing w:before="0" w:beforeAutospacing="0" w:after="150" w:afterAutospacing="0"/>
        <w:contextualSpacing/>
        <w:rPr>
          <w:color w:val="333333"/>
          <w:sz w:val="21"/>
          <w:szCs w:val="21"/>
          <w:lang w:val="en-US"/>
        </w:rPr>
      </w:pPr>
      <w:r w:rsidRPr="002A3278">
        <w:rPr>
          <w:color w:val="333333"/>
          <w:sz w:val="21"/>
          <w:szCs w:val="21"/>
          <w:lang w:val="en-US"/>
        </w:rPr>
        <w:t xml:space="preserve">As this is an assembly program, please do NOT design an algorithm which is suitable to a high-level language approach, but strongly focus on the cut by rows of the matrix and its related properties (= refer to FIELD and “do not use” the original </w:t>
      </w:r>
      <w:proofErr w:type="spellStart"/>
      <w:r w:rsidRPr="002A3278">
        <w:rPr>
          <w:color w:val="333333"/>
          <w:sz w:val="21"/>
          <w:szCs w:val="21"/>
          <w:lang w:val="en-US"/>
        </w:rPr>
        <w:t>i</w:t>
      </w:r>
      <w:proofErr w:type="spellEnd"/>
      <w:r w:rsidRPr="002A3278">
        <w:rPr>
          <w:color w:val="333333"/>
          <w:sz w:val="21"/>
          <w:szCs w:val="21"/>
          <w:lang w:val="en-US"/>
        </w:rPr>
        <w:t xml:space="preserve"> and j). </w:t>
      </w:r>
    </w:p>
    <w:p w14:paraId="18B755F9" w14:textId="77777777" w:rsidR="002A3278" w:rsidRPr="002A3278" w:rsidRDefault="002A3278" w:rsidP="00785C79">
      <w:pPr>
        <w:pStyle w:val="NormalWeb"/>
        <w:numPr>
          <w:ilvl w:val="0"/>
          <w:numId w:val="43"/>
        </w:numPr>
        <w:shd w:val="clear" w:color="auto" w:fill="FFFFFF"/>
        <w:spacing w:before="0" w:beforeAutospacing="0" w:after="150" w:afterAutospacing="0"/>
        <w:contextualSpacing/>
        <w:rPr>
          <w:color w:val="333333"/>
          <w:sz w:val="21"/>
          <w:szCs w:val="21"/>
          <w:lang w:val="en-US"/>
        </w:rPr>
      </w:pPr>
      <w:r w:rsidRPr="002A3278">
        <w:rPr>
          <w:color w:val="333333"/>
          <w:sz w:val="21"/>
          <w:szCs w:val="21"/>
          <w:lang w:val="en-US"/>
        </w:rPr>
        <w:t>ANY BRUTE FORCE APPROACH IS NOT ACCEPTABLE. Any high-level-language-like approach is discouraged; please look at the array implementation!</w:t>
      </w:r>
    </w:p>
    <w:p w14:paraId="4C6A01DB" w14:textId="77777777" w:rsidR="002A3278" w:rsidRPr="002A3278" w:rsidRDefault="002A3278" w:rsidP="00785C79">
      <w:pPr>
        <w:pStyle w:val="NormalWeb"/>
        <w:numPr>
          <w:ilvl w:val="0"/>
          <w:numId w:val="43"/>
        </w:numPr>
        <w:shd w:val="clear" w:color="auto" w:fill="FFFFFF"/>
        <w:spacing w:before="0" w:beforeAutospacing="0" w:after="150" w:afterAutospacing="0"/>
        <w:contextualSpacing/>
        <w:rPr>
          <w:color w:val="333333"/>
          <w:sz w:val="21"/>
          <w:szCs w:val="21"/>
          <w:lang w:val="en-US"/>
        </w:rPr>
      </w:pPr>
      <w:r w:rsidRPr="002A3278">
        <w:rPr>
          <w:color w:val="333333"/>
          <w:sz w:val="21"/>
          <w:szCs w:val="21"/>
          <w:lang w:val="en-US"/>
        </w:rPr>
        <w:t>Hint: to devise a suitable algorithm, take as an example a smaller matrix (e.g. 4x4), “write it” when cut by rows, and identify the property of elements on the same column.</w:t>
      </w:r>
    </w:p>
    <w:p w14:paraId="19D60494" w14:textId="77777777" w:rsidR="002A3278" w:rsidRPr="002A3278" w:rsidRDefault="002A3278" w:rsidP="00785C79">
      <w:pPr>
        <w:pStyle w:val="NormalWeb"/>
        <w:shd w:val="clear" w:color="auto" w:fill="FFFFFF"/>
        <w:spacing w:before="0" w:beforeAutospacing="0" w:after="150" w:afterAutospacing="0"/>
        <w:ind w:left="360"/>
        <w:contextualSpacing/>
        <w:rPr>
          <w:color w:val="333333"/>
          <w:sz w:val="21"/>
          <w:szCs w:val="21"/>
          <w:lang w:val="en-US"/>
        </w:rPr>
      </w:pPr>
    </w:p>
    <w:p w14:paraId="427A6953" w14:textId="77777777" w:rsidR="002A3278" w:rsidRPr="002A3278" w:rsidRDefault="002A3278" w:rsidP="00785C79">
      <w:pPr>
        <w:pStyle w:val="NormalWeb"/>
        <w:shd w:val="clear" w:color="auto" w:fill="FFFFFF"/>
        <w:spacing w:before="0" w:beforeAutospacing="0" w:after="150" w:afterAutospacing="0"/>
        <w:contextualSpacing/>
        <w:rPr>
          <w:color w:val="333333"/>
          <w:sz w:val="21"/>
          <w:szCs w:val="21"/>
          <w:lang w:val="en-US"/>
        </w:rPr>
      </w:pPr>
      <w:r w:rsidRPr="002A3278">
        <w:rPr>
          <w:color w:val="333333"/>
          <w:sz w:val="21"/>
          <w:szCs w:val="21"/>
          <w:lang w:val="en-US"/>
        </w:rPr>
        <w:t xml:space="preserve">Examples: </w:t>
      </w:r>
    </w:p>
    <w:p w14:paraId="6D275A89" w14:textId="77777777" w:rsidR="002A3278" w:rsidRPr="002A3278" w:rsidRDefault="002A3278" w:rsidP="00785C79">
      <w:pPr>
        <w:pStyle w:val="NormalWeb"/>
        <w:shd w:val="clear" w:color="auto" w:fill="FFFFFF"/>
        <w:spacing w:before="0" w:beforeAutospacing="0" w:after="150" w:afterAutospacing="0"/>
        <w:contextualSpacing/>
        <w:rPr>
          <w:color w:val="333333"/>
          <w:sz w:val="21"/>
          <w:szCs w:val="21"/>
          <w:lang w:val="en-US"/>
        </w:rPr>
      </w:pPr>
      <w:r w:rsidRPr="002A3278">
        <w:rPr>
          <w:color w:val="333333"/>
          <w:sz w:val="21"/>
          <w:szCs w:val="21"/>
          <w:lang w:val="en-US"/>
        </w:rPr>
        <w:t xml:space="preserve">Matrix MATR </w:t>
      </w:r>
    </w:p>
    <w:p w14:paraId="19C91B41" w14:textId="77777777" w:rsidR="002A3278" w:rsidRPr="002A3278" w:rsidRDefault="002A3278" w:rsidP="00785C79">
      <w:pPr>
        <w:contextualSpacing/>
        <w:rPr>
          <w:color w:val="333333"/>
          <w:sz w:val="21"/>
          <w:szCs w:val="21"/>
          <w:lang w:eastAsia="it-IT"/>
        </w:rPr>
      </w:pPr>
      <w:r w:rsidRPr="002A3278">
        <w:rPr>
          <w:color w:val="333333"/>
          <w:sz w:val="21"/>
          <w:szCs w:val="21"/>
          <w:lang w:eastAsia="it-IT"/>
        </w:rPr>
        <w:t>s</w:t>
      </w:r>
      <w:r w:rsidRPr="002A3278">
        <w:rPr>
          <w:color w:val="333333"/>
          <w:sz w:val="21"/>
          <w:szCs w:val="21"/>
          <w:lang w:eastAsia="it-IT"/>
        </w:rPr>
        <w:tab/>
        <w:t>b</w:t>
      </w:r>
      <w:r w:rsidRPr="002A3278">
        <w:rPr>
          <w:color w:val="333333"/>
          <w:sz w:val="21"/>
          <w:szCs w:val="21"/>
          <w:lang w:eastAsia="it-IT"/>
        </w:rPr>
        <w:tab/>
        <w:t>c</w:t>
      </w:r>
      <w:r w:rsidRPr="002A3278">
        <w:rPr>
          <w:color w:val="333333"/>
          <w:sz w:val="21"/>
          <w:szCs w:val="21"/>
          <w:lang w:eastAsia="it-IT"/>
        </w:rPr>
        <w:tab/>
        <w:t>D</w:t>
      </w:r>
      <w:r w:rsidRPr="002A3278">
        <w:rPr>
          <w:color w:val="333333"/>
          <w:sz w:val="21"/>
          <w:szCs w:val="21"/>
          <w:lang w:eastAsia="it-IT"/>
        </w:rPr>
        <w:tab/>
        <w:t>E</w:t>
      </w:r>
      <w:r w:rsidRPr="002A3278">
        <w:rPr>
          <w:color w:val="333333"/>
          <w:sz w:val="21"/>
          <w:szCs w:val="21"/>
          <w:lang w:eastAsia="it-IT"/>
        </w:rPr>
        <w:tab/>
        <w:t>F</w:t>
      </w:r>
      <w:r w:rsidRPr="002A3278">
        <w:rPr>
          <w:color w:val="333333"/>
          <w:sz w:val="21"/>
          <w:szCs w:val="21"/>
          <w:lang w:eastAsia="it-IT"/>
        </w:rPr>
        <w:tab/>
      </w:r>
      <w:proofErr w:type="gramStart"/>
      <w:r w:rsidRPr="002A3278">
        <w:rPr>
          <w:color w:val="333333"/>
          <w:sz w:val="21"/>
          <w:szCs w:val="21"/>
          <w:lang w:eastAsia="it-IT"/>
        </w:rPr>
        <w:t>g</w:t>
      </w:r>
      <w:proofErr w:type="gramEnd"/>
      <w:r w:rsidRPr="002A3278">
        <w:rPr>
          <w:color w:val="333333"/>
          <w:sz w:val="21"/>
          <w:szCs w:val="21"/>
          <w:lang w:eastAsia="it-IT"/>
        </w:rPr>
        <w:tab/>
        <w:t>H</w:t>
      </w:r>
    </w:p>
    <w:p w14:paraId="53274C3A" w14:textId="77777777" w:rsidR="002A3278" w:rsidRPr="00123559" w:rsidRDefault="002A3278" w:rsidP="00785C79">
      <w:pPr>
        <w:contextualSpacing/>
        <w:rPr>
          <w:color w:val="333333"/>
          <w:sz w:val="21"/>
          <w:szCs w:val="21"/>
          <w:lang w:eastAsia="it-IT"/>
        </w:rPr>
      </w:pPr>
      <w:r w:rsidRPr="00123559">
        <w:rPr>
          <w:color w:val="333333"/>
          <w:sz w:val="21"/>
          <w:szCs w:val="21"/>
          <w:lang w:eastAsia="it-IT"/>
        </w:rPr>
        <w:t>E</w:t>
      </w:r>
      <w:r w:rsidRPr="00123559">
        <w:rPr>
          <w:color w:val="333333"/>
          <w:sz w:val="21"/>
          <w:szCs w:val="21"/>
          <w:lang w:eastAsia="it-IT"/>
        </w:rPr>
        <w:tab/>
        <w:t>I</w:t>
      </w:r>
      <w:r w:rsidRPr="00123559">
        <w:rPr>
          <w:color w:val="333333"/>
          <w:sz w:val="21"/>
          <w:szCs w:val="21"/>
          <w:lang w:eastAsia="it-IT"/>
        </w:rPr>
        <w:tab/>
        <w:t>O</w:t>
      </w:r>
      <w:r w:rsidRPr="00123559">
        <w:rPr>
          <w:color w:val="333333"/>
          <w:sz w:val="21"/>
          <w:szCs w:val="21"/>
          <w:lang w:eastAsia="it-IT"/>
        </w:rPr>
        <w:tab/>
      </w:r>
      <w:r w:rsidRPr="00123559">
        <w:rPr>
          <w:b/>
          <w:bCs/>
          <w:color w:val="333333"/>
          <w:sz w:val="21"/>
          <w:szCs w:val="21"/>
          <w:u w:val="single"/>
          <w:lang w:eastAsia="it-IT"/>
        </w:rPr>
        <w:t>a</w:t>
      </w:r>
      <w:r w:rsidRPr="00123559">
        <w:rPr>
          <w:color w:val="333333"/>
          <w:sz w:val="21"/>
          <w:szCs w:val="21"/>
          <w:lang w:eastAsia="it-IT"/>
        </w:rPr>
        <w:tab/>
        <w:t>k</w:t>
      </w:r>
      <w:r w:rsidRPr="00123559">
        <w:rPr>
          <w:color w:val="333333"/>
          <w:sz w:val="21"/>
          <w:szCs w:val="21"/>
          <w:lang w:eastAsia="it-IT"/>
        </w:rPr>
        <w:tab/>
        <w:t>n</w:t>
      </w:r>
      <w:r w:rsidRPr="00123559">
        <w:rPr>
          <w:color w:val="333333"/>
          <w:sz w:val="21"/>
          <w:szCs w:val="21"/>
          <w:lang w:eastAsia="it-IT"/>
        </w:rPr>
        <w:tab/>
        <w:t>b</w:t>
      </w:r>
      <w:r w:rsidRPr="00123559">
        <w:rPr>
          <w:color w:val="333333"/>
          <w:sz w:val="21"/>
          <w:szCs w:val="21"/>
          <w:lang w:eastAsia="it-IT"/>
        </w:rPr>
        <w:tab/>
        <w:t xml:space="preserve">v </w:t>
      </w:r>
      <w:r w:rsidRPr="00123559">
        <w:rPr>
          <w:color w:val="333333"/>
          <w:sz w:val="21"/>
          <w:szCs w:val="21"/>
          <w:lang w:eastAsia="it-IT"/>
        </w:rPr>
        <w:tab/>
        <w:t>lowercase = 33</w:t>
      </w:r>
    </w:p>
    <w:p w14:paraId="25A42F14" w14:textId="77777777" w:rsidR="002A3278" w:rsidRPr="00BD58B4" w:rsidRDefault="002A3278" w:rsidP="00785C79">
      <w:pPr>
        <w:contextualSpacing/>
        <w:rPr>
          <w:color w:val="333333"/>
          <w:sz w:val="21"/>
          <w:szCs w:val="21"/>
          <w:lang w:val="it-IT" w:eastAsia="it-IT"/>
        </w:rPr>
      </w:pPr>
      <w:r w:rsidRPr="00BD58B4">
        <w:rPr>
          <w:color w:val="333333"/>
          <w:sz w:val="21"/>
          <w:szCs w:val="21"/>
          <w:lang w:val="it-IT" w:eastAsia="it-IT"/>
        </w:rPr>
        <w:t>K</w:t>
      </w:r>
      <w:r w:rsidRPr="00BD58B4">
        <w:rPr>
          <w:color w:val="333333"/>
          <w:sz w:val="21"/>
          <w:szCs w:val="21"/>
          <w:lang w:val="it-IT" w:eastAsia="it-IT"/>
        </w:rPr>
        <w:tab/>
        <w:t>y</w:t>
      </w:r>
      <w:r w:rsidRPr="00BD58B4">
        <w:rPr>
          <w:color w:val="333333"/>
          <w:sz w:val="21"/>
          <w:szCs w:val="21"/>
          <w:lang w:val="it-IT" w:eastAsia="it-IT"/>
        </w:rPr>
        <w:tab/>
        <w:t>t</w:t>
      </w:r>
      <w:r w:rsidRPr="00BD58B4">
        <w:rPr>
          <w:color w:val="333333"/>
          <w:sz w:val="21"/>
          <w:szCs w:val="21"/>
          <w:lang w:val="it-IT" w:eastAsia="it-IT"/>
        </w:rPr>
        <w:tab/>
        <w:t>r</w:t>
      </w:r>
      <w:r w:rsidRPr="00BD58B4">
        <w:rPr>
          <w:color w:val="333333"/>
          <w:sz w:val="21"/>
          <w:szCs w:val="21"/>
          <w:lang w:val="it-IT" w:eastAsia="it-IT"/>
        </w:rPr>
        <w:tab/>
        <w:t>e</w:t>
      </w:r>
      <w:r w:rsidRPr="00BD58B4">
        <w:rPr>
          <w:color w:val="333333"/>
          <w:sz w:val="21"/>
          <w:szCs w:val="21"/>
          <w:lang w:val="it-IT" w:eastAsia="it-IT"/>
        </w:rPr>
        <w:tab/>
        <w:t>d</w:t>
      </w:r>
      <w:r w:rsidRPr="00BD58B4">
        <w:rPr>
          <w:color w:val="333333"/>
          <w:sz w:val="21"/>
          <w:szCs w:val="21"/>
          <w:lang w:val="it-IT" w:eastAsia="it-IT"/>
        </w:rPr>
        <w:tab/>
        <w:t>x</w:t>
      </w:r>
      <w:r w:rsidRPr="00BD58B4">
        <w:rPr>
          <w:color w:val="333333"/>
          <w:sz w:val="21"/>
          <w:szCs w:val="21"/>
          <w:lang w:val="it-IT" w:eastAsia="it-IT"/>
        </w:rPr>
        <w:tab/>
        <w:t>h</w:t>
      </w:r>
      <w:r w:rsidRPr="00BD58B4">
        <w:rPr>
          <w:color w:val="333333"/>
          <w:sz w:val="21"/>
          <w:szCs w:val="21"/>
          <w:lang w:val="it-IT" w:eastAsia="it-IT"/>
        </w:rPr>
        <w:tab/>
      </w:r>
    </w:p>
    <w:p w14:paraId="26AEDC39" w14:textId="77777777" w:rsidR="002A3278" w:rsidRPr="00BD58B4" w:rsidRDefault="002A3278" w:rsidP="00785C79">
      <w:pPr>
        <w:contextualSpacing/>
        <w:rPr>
          <w:color w:val="333333"/>
          <w:sz w:val="21"/>
          <w:szCs w:val="21"/>
          <w:lang w:val="it-IT" w:eastAsia="it-IT"/>
        </w:rPr>
      </w:pPr>
      <w:r w:rsidRPr="00BD58B4">
        <w:rPr>
          <w:color w:val="333333"/>
          <w:sz w:val="21"/>
          <w:szCs w:val="21"/>
          <w:lang w:val="it-IT" w:eastAsia="it-IT"/>
        </w:rPr>
        <w:t>L</w:t>
      </w:r>
      <w:r w:rsidRPr="00BD58B4">
        <w:rPr>
          <w:color w:val="333333"/>
          <w:sz w:val="21"/>
          <w:szCs w:val="21"/>
          <w:lang w:val="it-IT" w:eastAsia="it-IT"/>
        </w:rPr>
        <w:tab/>
        <w:t>L</w:t>
      </w:r>
      <w:r w:rsidRPr="00BD58B4">
        <w:rPr>
          <w:color w:val="333333"/>
          <w:sz w:val="21"/>
          <w:szCs w:val="21"/>
          <w:lang w:val="it-IT" w:eastAsia="it-IT"/>
        </w:rPr>
        <w:tab/>
        <w:t>L</w:t>
      </w:r>
      <w:r w:rsidRPr="00BD58B4">
        <w:rPr>
          <w:color w:val="333333"/>
          <w:sz w:val="21"/>
          <w:szCs w:val="21"/>
          <w:lang w:val="it-IT" w:eastAsia="it-IT"/>
        </w:rPr>
        <w:tab/>
        <w:t>L</w:t>
      </w:r>
      <w:r w:rsidRPr="00BD58B4">
        <w:rPr>
          <w:color w:val="333333"/>
          <w:sz w:val="21"/>
          <w:szCs w:val="21"/>
          <w:lang w:val="it-IT" w:eastAsia="it-IT"/>
        </w:rPr>
        <w:tab/>
        <w:t>L</w:t>
      </w:r>
      <w:r w:rsidRPr="00BD58B4">
        <w:rPr>
          <w:color w:val="333333"/>
          <w:sz w:val="21"/>
          <w:szCs w:val="21"/>
          <w:lang w:val="it-IT" w:eastAsia="it-IT"/>
        </w:rPr>
        <w:tab/>
        <w:t>L</w:t>
      </w:r>
      <w:r w:rsidRPr="00BD58B4">
        <w:rPr>
          <w:color w:val="333333"/>
          <w:sz w:val="21"/>
          <w:szCs w:val="21"/>
          <w:lang w:val="it-IT" w:eastAsia="it-IT"/>
        </w:rPr>
        <w:tab/>
        <w:t>i</w:t>
      </w:r>
      <w:r w:rsidRPr="00BD58B4">
        <w:rPr>
          <w:color w:val="333333"/>
          <w:sz w:val="21"/>
          <w:szCs w:val="21"/>
          <w:lang w:val="it-IT" w:eastAsia="it-IT"/>
        </w:rPr>
        <w:tab/>
        <w:t xml:space="preserve">i </w:t>
      </w:r>
      <w:r w:rsidRPr="00BD58B4">
        <w:rPr>
          <w:color w:val="333333"/>
          <w:sz w:val="21"/>
          <w:szCs w:val="21"/>
          <w:lang w:val="it-IT" w:eastAsia="it-IT"/>
        </w:rPr>
        <w:tab/>
        <w:t>uppercase = 31</w:t>
      </w:r>
    </w:p>
    <w:p w14:paraId="1D4334E6" w14:textId="77777777" w:rsidR="002A3278" w:rsidRPr="002A3278" w:rsidRDefault="002A3278" w:rsidP="00785C79">
      <w:pPr>
        <w:contextualSpacing/>
        <w:rPr>
          <w:color w:val="333333"/>
          <w:sz w:val="21"/>
          <w:szCs w:val="21"/>
          <w:lang w:eastAsia="it-IT"/>
        </w:rPr>
      </w:pPr>
      <w:r w:rsidRPr="002A3278">
        <w:rPr>
          <w:color w:val="333333"/>
          <w:sz w:val="21"/>
          <w:szCs w:val="21"/>
          <w:lang w:eastAsia="it-IT"/>
        </w:rPr>
        <w:t>G</w:t>
      </w:r>
      <w:r w:rsidRPr="002A3278">
        <w:rPr>
          <w:color w:val="333333"/>
          <w:sz w:val="21"/>
          <w:szCs w:val="21"/>
          <w:lang w:eastAsia="it-IT"/>
        </w:rPr>
        <w:tab/>
      </w:r>
      <w:proofErr w:type="spellStart"/>
      <w:r w:rsidRPr="002A3278">
        <w:rPr>
          <w:color w:val="333333"/>
          <w:sz w:val="21"/>
          <w:szCs w:val="21"/>
          <w:lang w:eastAsia="it-IT"/>
        </w:rPr>
        <w:t>g</w:t>
      </w:r>
      <w:proofErr w:type="spellEnd"/>
      <w:r w:rsidRPr="002A3278">
        <w:rPr>
          <w:color w:val="333333"/>
          <w:sz w:val="21"/>
          <w:szCs w:val="21"/>
          <w:lang w:eastAsia="it-IT"/>
        </w:rPr>
        <w:tab/>
      </w:r>
      <w:proofErr w:type="spellStart"/>
      <w:r w:rsidRPr="002A3278">
        <w:rPr>
          <w:color w:val="333333"/>
          <w:sz w:val="21"/>
          <w:szCs w:val="21"/>
          <w:lang w:eastAsia="it-IT"/>
        </w:rPr>
        <w:t>g</w:t>
      </w:r>
      <w:proofErr w:type="spellEnd"/>
      <w:r w:rsidRPr="002A3278">
        <w:rPr>
          <w:color w:val="333333"/>
          <w:sz w:val="21"/>
          <w:szCs w:val="21"/>
          <w:lang w:eastAsia="it-IT"/>
        </w:rPr>
        <w:tab/>
      </w:r>
      <w:proofErr w:type="spellStart"/>
      <w:r w:rsidRPr="002A3278">
        <w:rPr>
          <w:color w:val="333333"/>
          <w:sz w:val="21"/>
          <w:szCs w:val="21"/>
          <w:lang w:eastAsia="it-IT"/>
        </w:rPr>
        <w:t>g</w:t>
      </w:r>
      <w:proofErr w:type="spellEnd"/>
      <w:r w:rsidRPr="002A3278">
        <w:rPr>
          <w:color w:val="333333"/>
          <w:sz w:val="21"/>
          <w:szCs w:val="21"/>
          <w:lang w:eastAsia="it-IT"/>
        </w:rPr>
        <w:tab/>
      </w:r>
      <w:proofErr w:type="spellStart"/>
      <w:r w:rsidRPr="002A3278">
        <w:rPr>
          <w:color w:val="333333"/>
          <w:sz w:val="21"/>
          <w:szCs w:val="21"/>
          <w:lang w:eastAsia="it-IT"/>
        </w:rPr>
        <w:t>G</w:t>
      </w:r>
      <w:proofErr w:type="spellEnd"/>
      <w:r w:rsidRPr="002A3278">
        <w:rPr>
          <w:color w:val="333333"/>
          <w:sz w:val="21"/>
          <w:szCs w:val="21"/>
          <w:lang w:eastAsia="it-IT"/>
        </w:rPr>
        <w:tab/>
      </w:r>
      <w:proofErr w:type="spellStart"/>
      <w:r w:rsidRPr="002A3278">
        <w:rPr>
          <w:color w:val="333333"/>
          <w:sz w:val="21"/>
          <w:szCs w:val="21"/>
          <w:lang w:eastAsia="it-IT"/>
        </w:rPr>
        <w:t>G</w:t>
      </w:r>
      <w:proofErr w:type="spellEnd"/>
      <w:r w:rsidRPr="002A3278">
        <w:rPr>
          <w:color w:val="333333"/>
          <w:sz w:val="21"/>
          <w:szCs w:val="21"/>
          <w:lang w:eastAsia="it-IT"/>
        </w:rPr>
        <w:tab/>
      </w:r>
      <w:proofErr w:type="spellStart"/>
      <w:r w:rsidRPr="002A3278">
        <w:rPr>
          <w:color w:val="333333"/>
          <w:sz w:val="21"/>
          <w:szCs w:val="21"/>
          <w:lang w:eastAsia="it-IT"/>
        </w:rPr>
        <w:t>G</w:t>
      </w:r>
      <w:proofErr w:type="spellEnd"/>
      <w:r w:rsidRPr="002A3278">
        <w:rPr>
          <w:color w:val="333333"/>
          <w:sz w:val="21"/>
          <w:szCs w:val="21"/>
          <w:lang w:eastAsia="it-IT"/>
        </w:rPr>
        <w:tab/>
        <w:t>Y</w:t>
      </w:r>
      <w:r w:rsidRPr="002A3278">
        <w:rPr>
          <w:color w:val="333333"/>
          <w:sz w:val="21"/>
          <w:szCs w:val="21"/>
          <w:lang w:eastAsia="it-IT"/>
        </w:rPr>
        <w:tab/>
      </w:r>
    </w:p>
    <w:p w14:paraId="36512C41" w14:textId="4A672498" w:rsidR="002A3278" w:rsidRPr="002A3278" w:rsidRDefault="002A3278" w:rsidP="00785C79">
      <w:pPr>
        <w:contextualSpacing/>
        <w:rPr>
          <w:color w:val="333333"/>
          <w:sz w:val="21"/>
          <w:szCs w:val="21"/>
          <w:lang w:eastAsia="it-IT"/>
        </w:rPr>
      </w:pPr>
      <w:r w:rsidRPr="002A3278">
        <w:rPr>
          <w:color w:val="333333"/>
          <w:sz w:val="21"/>
          <w:szCs w:val="21"/>
          <w:lang w:eastAsia="it-IT"/>
        </w:rPr>
        <w:t>S</w:t>
      </w:r>
      <w:r w:rsidRPr="002A3278">
        <w:rPr>
          <w:color w:val="333333"/>
          <w:sz w:val="21"/>
          <w:szCs w:val="21"/>
          <w:lang w:eastAsia="it-IT"/>
        </w:rPr>
        <w:tab/>
        <w:t>Q</w:t>
      </w:r>
      <w:r w:rsidRPr="002A3278">
        <w:rPr>
          <w:color w:val="333333"/>
          <w:sz w:val="21"/>
          <w:szCs w:val="21"/>
          <w:lang w:eastAsia="it-IT"/>
        </w:rPr>
        <w:tab/>
        <w:t>R</w:t>
      </w:r>
      <w:r w:rsidRPr="002A3278">
        <w:rPr>
          <w:color w:val="333333"/>
          <w:sz w:val="21"/>
          <w:szCs w:val="21"/>
          <w:lang w:eastAsia="it-IT"/>
        </w:rPr>
        <w:tab/>
      </w:r>
      <w:r w:rsidRPr="002A3278">
        <w:rPr>
          <w:b/>
          <w:bCs/>
          <w:color w:val="333333"/>
          <w:sz w:val="21"/>
          <w:szCs w:val="21"/>
          <w:u w:val="single"/>
          <w:lang w:eastAsia="it-IT"/>
        </w:rPr>
        <w:t>A</w:t>
      </w:r>
      <w:r w:rsidRPr="002A3278">
        <w:rPr>
          <w:color w:val="333333"/>
          <w:sz w:val="21"/>
          <w:szCs w:val="21"/>
          <w:lang w:eastAsia="it-IT"/>
        </w:rPr>
        <w:tab/>
        <w:t>U</w:t>
      </w:r>
      <w:r w:rsidRPr="002A3278">
        <w:rPr>
          <w:color w:val="333333"/>
          <w:sz w:val="21"/>
          <w:szCs w:val="21"/>
          <w:lang w:eastAsia="it-IT"/>
        </w:rPr>
        <w:tab/>
        <w:t>I</w:t>
      </w:r>
      <w:r w:rsidRPr="002A3278">
        <w:rPr>
          <w:color w:val="333333"/>
          <w:sz w:val="21"/>
          <w:szCs w:val="21"/>
          <w:lang w:eastAsia="it-IT"/>
        </w:rPr>
        <w:tab/>
      </w:r>
      <w:proofErr w:type="spellStart"/>
      <w:r w:rsidRPr="002A3278">
        <w:rPr>
          <w:color w:val="333333"/>
          <w:sz w:val="21"/>
          <w:szCs w:val="21"/>
          <w:lang w:eastAsia="it-IT"/>
        </w:rPr>
        <w:t>i</w:t>
      </w:r>
      <w:proofErr w:type="spellEnd"/>
      <w:r w:rsidRPr="002A3278">
        <w:rPr>
          <w:color w:val="333333"/>
          <w:sz w:val="21"/>
          <w:szCs w:val="21"/>
          <w:lang w:eastAsia="it-IT"/>
        </w:rPr>
        <w:tab/>
        <w:t>o</w:t>
      </w:r>
      <w:r w:rsidRPr="002A3278">
        <w:rPr>
          <w:color w:val="333333"/>
          <w:sz w:val="21"/>
          <w:szCs w:val="21"/>
        </w:rPr>
        <w:t xml:space="preserve"> </w:t>
      </w:r>
      <w:r w:rsidRPr="002A3278">
        <w:rPr>
          <w:color w:val="333333"/>
          <w:sz w:val="21"/>
          <w:szCs w:val="21"/>
        </w:rPr>
        <w:tab/>
        <w:t xml:space="preserve">the two “a” </w:t>
      </w:r>
      <w:proofErr w:type="gramStart"/>
      <w:r w:rsidRPr="002A3278">
        <w:rPr>
          <w:color w:val="333333"/>
          <w:sz w:val="21"/>
          <w:szCs w:val="21"/>
        </w:rPr>
        <w:t>letters</w:t>
      </w:r>
      <w:proofErr w:type="gramEnd"/>
      <w:r w:rsidRPr="002A3278">
        <w:rPr>
          <w:color w:val="333333"/>
          <w:sz w:val="21"/>
          <w:szCs w:val="21"/>
        </w:rPr>
        <w:t xml:space="preserve"> are on the </w:t>
      </w:r>
    </w:p>
    <w:p w14:paraId="631B8524" w14:textId="03861884" w:rsidR="002A3278" w:rsidRPr="002A3278" w:rsidRDefault="002A3278" w:rsidP="00785C79">
      <w:pPr>
        <w:contextualSpacing/>
        <w:rPr>
          <w:color w:val="333333"/>
          <w:sz w:val="21"/>
          <w:szCs w:val="21"/>
          <w:lang w:val="es-ES" w:eastAsia="it-IT"/>
        </w:rPr>
      </w:pPr>
      <w:r w:rsidRPr="002A3278">
        <w:rPr>
          <w:color w:val="333333"/>
          <w:sz w:val="21"/>
          <w:szCs w:val="21"/>
          <w:lang w:val="es-ES" w:eastAsia="it-IT"/>
        </w:rPr>
        <w:t>W</w:t>
      </w:r>
      <w:r w:rsidRPr="002A3278">
        <w:rPr>
          <w:color w:val="333333"/>
          <w:sz w:val="21"/>
          <w:szCs w:val="21"/>
          <w:lang w:val="es-ES" w:eastAsia="it-IT"/>
        </w:rPr>
        <w:tab/>
        <w:t>r</w:t>
      </w:r>
      <w:r w:rsidRPr="002A3278">
        <w:rPr>
          <w:color w:val="333333"/>
          <w:sz w:val="21"/>
          <w:szCs w:val="21"/>
          <w:lang w:val="es-ES" w:eastAsia="it-IT"/>
        </w:rPr>
        <w:tab/>
        <w:t>y</w:t>
      </w:r>
      <w:r w:rsidRPr="002A3278">
        <w:rPr>
          <w:color w:val="333333"/>
          <w:sz w:val="21"/>
          <w:szCs w:val="21"/>
          <w:lang w:val="es-ES" w:eastAsia="it-IT"/>
        </w:rPr>
        <w:tab/>
        <w:t>u</w:t>
      </w:r>
      <w:r w:rsidRPr="002A3278">
        <w:rPr>
          <w:color w:val="333333"/>
          <w:sz w:val="21"/>
          <w:szCs w:val="21"/>
          <w:lang w:val="es-ES" w:eastAsia="it-IT"/>
        </w:rPr>
        <w:tab/>
        <w:t>i</w:t>
      </w:r>
      <w:r w:rsidRPr="002A3278">
        <w:rPr>
          <w:color w:val="333333"/>
          <w:sz w:val="21"/>
          <w:szCs w:val="21"/>
          <w:lang w:val="es-ES" w:eastAsia="it-IT"/>
        </w:rPr>
        <w:tab/>
        <w:t>o</w:t>
      </w:r>
      <w:r w:rsidRPr="002A3278">
        <w:rPr>
          <w:color w:val="333333"/>
          <w:sz w:val="21"/>
          <w:szCs w:val="21"/>
          <w:lang w:val="es-ES" w:eastAsia="it-IT"/>
        </w:rPr>
        <w:tab/>
        <w:t>p</w:t>
      </w:r>
      <w:r w:rsidRPr="002A3278">
        <w:rPr>
          <w:color w:val="333333"/>
          <w:sz w:val="21"/>
          <w:szCs w:val="21"/>
          <w:lang w:val="es-ES" w:eastAsia="it-IT"/>
        </w:rPr>
        <w:tab/>
        <w:t>k</w:t>
      </w:r>
      <w:r w:rsidRPr="002A3278">
        <w:rPr>
          <w:color w:val="333333"/>
          <w:sz w:val="21"/>
          <w:szCs w:val="21"/>
          <w:lang w:val="es-ES" w:eastAsia="it-IT"/>
        </w:rPr>
        <w:tab/>
      </w:r>
      <w:proofErr w:type="spellStart"/>
      <w:r>
        <w:rPr>
          <w:color w:val="333333"/>
          <w:sz w:val="21"/>
          <w:szCs w:val="21"/>
          <w:lang w:val="es-ES" w:eastAsia="it-IT"/>
        </w:rPr>
        <w:t>same</w:t>
      </w:r>
      <w:proofErr w:type="spellEnd"/>
      <w:r>
        <w:rPr>
          <w:color w:val="333333"/>
          <w:sz w:val="21"/>
          <w:szCs w:val="21"/>
          <w:lang w:val="es-ES" w:eastAsia="it-IT"/>
        </w:rPr>
        <w:t xml:space="preserve"> </w:t>
      </w:r>
      <w:proofErr w:type="spellStart"/>
      <w:r w:rsidRPr="002A3278">
        <w:rPr>
          <w:color w:val="333333"/>
          <w:sz w:val="21"/>
          <w:szCs w:val="21"/>
          <w:lang w:val="es-ES" w:eastAsia="it-IT"/>
        </w:rPr>
        <w:t>column</w:t>
      </w:r>
      <w:proofErr w:type="spellEnd"/>
      <w:r w:rsidRPr="002A3278">
        <w:rPr>
          <w:color w:val="333333"/>
          <w:sz w:val="21"/>
          <w:szCs w:val="21"/>
          <w:lang w:val="es-ES" w:eastAsia="it-IT"/>
        </w:rPr>
        <w:t xml:space="preserve"> </w:t>
      </w:r>
      <w:proofErr w:type="spellStart"/>
      <w:r w:rsidRPr="002A3278">
        <w:rPr>
          <w:color w:val="333333"/>
          <w:sz w:val="21"/>
          <w:szCs w:val="21"/>
          <w:lang w:val="es-ES" w:eastAsia="it-IT"/>
        </w:rPr>
        <w:t>of</w:t>
      </w:r>
      <w:proofErr w:type="spellEnd"/>
      <w:r w:rsidRPr="002A3278">
        <w:rPr>
          <w:color w:val="333333"/>
          <w:sz w:val="21"/>
          <w:szCs w:val="21"/>
          <w:lang w:val="es-ES" w:eastAsia="it-IT"/>
        </w:rPr>
        <w:t xml:space="preserve"> MATR</w:t>
      </w:r>
    </w:p>
    <w:p w14:paraId="31CF9384" w14:textId="77777777" w:rsidR="002A3278" w:rsidRPr="002A3278" w:rsidRDefault="002A3278" w:rsidP="00785C79">
      <w:pPr>
        <w:contextualSpacing/>
        <w:rPr>
          <w:color w:val="333333"/>
          <w:sz w:val="21"/>
          <w:szCs w:val="21"/>
          <w:lang w:val="es-ES" w:eastAsia="it-IT"/>
        </w:rPr>
      </w:pPr>
      <w:r w:rsidRPr="002A3278">
        <w:rPr>
          <w:color w:val="333333"/>
          <w:sz w:val="21"/>
          <w:szCs w:val="21"/>
          <w:lang w:val="es-ES" w:eastAsia="it-IT"/>
        </w:rPr>
        <w:t>E</w:t>
      </w:r>
      <w:r w:rsidRPr="002A3278">
        <w:rPr>
          <w:color w:val="333333"/>
          <w:sz w:val="21"/>
          <w:szCs w:val="21"/>
          <w:lang w:val="es-ES" w:eastAsia="it-IT"/>
        </w:rPr>
        <w:tab/>
        <w:t>B</w:t>
      </w:r>
      <w:r w:rsidRPr="002A3278">
        <w:rPr>
          <w:color w:val="333333"/>
          <w:sz w:val="21"/>
          <w:szCs w:val="21"/>
          <w:lang w:val="es-ES" w:eastAsia="it-IT"/>
        </w:rPr>
        <w:tab/>
        <w:t>N</w:t>
      </w:r>
      <w:r w:rsidRPr="002A3278">
        <w:rPr>
          <w:color w:val="333333"/>
          <w:sz w:val="21"/>
          <w:szCs w:val="21"/>
          <w:lang w:val="es-ES" w:eastAsia="it-IT"/>
        </w:rPr>
        <w:tab/>
        <w:t>U</w:t>
      </w:r>
      <w:r w:rsidRPr="002A3278">
        <w:rPr>
          <w:color w:val="333333"/>
          <w:sz w:val="21"/>
          <w:szCs w:val="21"/>
          <w:lang w:val="es-ES" w:eastAsia="it-IT"/>
        </w:rPr>
        <w:tab/>
        <w:t>e</w:t>
      </w:r>
      <w:r w:rsidRPr="002A3278">
        <w:rPr>
          <w:color w:val="333333"/>
          <w:sz w:val="21"/>
          <w:szCs w:val="21"/>
          <w:lang w:val="es-ES" w:eastAsia="it-IT"/>
        </w:rPr>
        <w:tab/>
      </w:r>
      <w:proofErr w:type="spellStart"/>
      <w:r w:rsidRPr="002A3278">
        <w:rPr>
          <w:color w:val="333333"/>
          <w:sz w:val="21"/>
          <w:szCs w:val="21"/>
          <w:lang w:val="es-ES" w:eastAsia="it-IT"/>
        </w:rPr>
        <w:t>e</w:t>
      </w:r>
      <w:proofErr w:type="spellEnd"/>
      <w:r w:rsidRPr="002A3278">
        <w:rPr>
          <w:color w:val="333333"/>
          <w:sz w:val="21"/>
          <w:szCs w:val="21"/>
          <w:lang w:val="es-ES" w:eastAsia="it-IT"/>
        </w:rPr>
        <w:tab/>
        <w:t>s</w:t>
      </w:r>
      <w:r w:rsidRPr="002A3278">
        <w:rPr>
          <w:color w:val="333333"/>
          <w:sz w:val="21"/>
          <w:szCs w:val="21"/>
          <w:lang w:val="es-ES" w:eastAsia="it-IT"/>
        </w:rPr>
        <w:tab/>
        <w:t>w</w:t>
      </w:r>
      <w:r w:rsidRPr="002A3278">
        <w:rPr>
          <w:color w:val="333333"/>
          <w:sz w:val="21"/>
          <w:szCs w:val="21"/>
          <w:lang w:val="es-ES" w:eastAsia="it-IT"/>
        </w:rPr>
        <w:tab/>
      </w:r>
    </w:p>
    <w:p w14:paraId="035AF5D7" w14:textId="77777777" w:rsidR="002A3278" w:rsidRPr="002A3278" w:rsidRDefault="002A3278" w:rsidP="00785C79">
      <w:pPr>
        <w:contextualSpacing/>
        <w:rPr>
          <w:color w:val="333333"/>
          <w:sz w:val="21"/>
          <w:szCs w:val="21"/>
          <w:lang w:val="es-ES" w:eastAsia="it-IT"/>
        </w:rPr>
      </w:pPr>
    </w:p>
    <w:p w14:paraId="38AAACEC" w14:textId="77777777" w:rsidR="002A3278" w:rsidRPr="002A3278" w:rsidRDefault="002A3278" w:rsidP="00785C79">
      <w:pPr>
        <w:contextualSpacing/>
        <w:rPr>
          <w:color w:val="333333"/>
          <w:sz w:val="21"/>
          <w:szCs w:val="21"/>
          <w:lang w:val="es-ES" w:eastAsia="it-IT"/>
        </w:rPr>
      </w:pPr>
    </w:p>
    <w:p w14:paraId="06B8BC45" w14:textId="77777777" w:rsidR="002A3278" w:rsidRPr="002A3278" w:rsidRDefault="002A3278" w:rsidP="00785C79">
      <w:pPr>
        <w:pStyle w:val="NormalWeb"/>
        <w:shd w:val="clear" w:color="auto" w:fill="FFFFFF"/>
        <w:spacing w:before="0" w:beforeAutospacing="0" w:after="150" w:afterAutospacing="0"/>
        <w:contextualSpacing/>
        <w:rPr>
          <w:color w:val="333333"/>
          <w:sz w:val="21"/>
          <w:szCs w:val="21"/>
          <w:lang w:val="es-ES"/>
        </w:rPr>
      </w:pPr>
      <w:r w:rsidRPr="002A3278">
        <w:rPr>
          <w:color w:val="333333"/>
          <w:sz w:val="21"/>
          <w:szCs w:val="21"/>
          <w:lang w:val="es-ES"/>
        </w:rPr>
        <w:t xml:space="preserve">Matrix MATR </w:t>
      </w:r>
    </w:p>
    <w:p w14:paraId="781B5112" w14:textId="77777777" w:rsidR="002A3278" w:rsidRPr="002A3278" w:rsidRDefault="002A3278" w:rsidP="00785C79">
      <w:pPr>
        <w:contextualSpacing/>
        <w:rPr>
          <w:color w:val="333333"/>
          <w:sz w:val="21"/>
          <w:szCs w:val="21"/>
          <w:lang w:val="es-ES" w:eastAsia="it-IT"/>
        </w:rPr>
      </w:pPr>
      <w:r w:rsidRPr="002A3278">
        <w:rPr>
          <w:color w:val="333333"/>
          <w:sz w:val="21"/>
          <w:szCs w:val="21"/>
          <w:lang w:val="es-ES" w:eastAsia="it-IT"/>
        </w:rPr>
        <w:t>s</w:t>
      </w:r>
      <w:r w:rsidRPr="002A3278">
        <w:rPr>
          <w:color w:val="333333"/>
          <w:sz w:val="21"/>
          <w:szCs w:val="21"/>
          <w:lang w:val="es-ES" w:eastAsia="it-IT"/>
        </w:rPr>
        <w:tab/>
        <w:t>b</w:t>
      </w:r>
      <w:r w:rsidRPr="002A3278">
        <w:rPr>
          <w:color w:val="333333"/>
          <w:sz w:val="21"/>
          <w:szCs w:val="21"/>
          <w:lang w:val="es-ES" w:eastAsia="it-IT"/>
        </w:rPr>
        <w:tab/>
        <w:t>c</w:t>
      </w:r>
      <w:r w:rsidRPr="002A3278">
        <w:rPr>
          <w:color w:val="333333"/>
          <w:sz w:val="21"/>
          <w:szCs w:val="21"/>
          <w:lang w:val="es-ES" w:eastAsia="it-IT"/>
        </w:rPr>
        <w:tab/>
        <w:t>D</w:t>
      </w:r>
      <w:r w:rsidRPr="002A3278">
        <w:rPr>
          <w:color w:val="333333"/>
          <w:sz w:val="21"/>
          <w:szCs w:val="21"/>
          <w:lang w:val="es-ES" w:eastAsia="it-IT"/>
        </w:rPr>
        <w:tab/>
        <w:t>E</w:t>
      </w:r>
      <w:r w:rsidRPr="002A3278">
        <w:rPr>
          <w:color w:val="333333"/>
          <w:sz w:val="21"/>
          <w:szCs w:val="21"/>
          <w:lang w:val="es-ES" w:eastAsia="it-IT"/>
        </w:rPr>
        <w:tab/>
        <w:t>F</w:t>
      </w:r>
      <w:r w:rsidRPr="002A3278">
        <w:rPr>
          <w:color w:val="333333"/>
          <w:sz w:val="21"/>
          <w:szCs w:val="21"/>
          <w:lang w:val="es-ES" w:eastAsia="it-IT"/>
        </w:rPr>
        <w:tab/>
        <w:t>g</w:t>
      </w:r>
      <w:r w:rsidRPr="002A3278">
        <w:rPr>
          <w:color w:val="333333"/>
          <w:sz w:val="21"/>
          <w:szCs w:val="21"/>
          <w:lang w:val="es-ES" w:eastAsia="it-IT"/>
        </w:rPr>
        <w:tab/>
        <w:t>H</w:t>
      </w:r>
    </w:p>
    <w:p w14:paraId="4B020D9C" w14:textId="77777777" w:rsidR="002A3278" w:rsidRPr="002A3278" w:rsidRDefault="002A3278" w:rsidP="00785C79">
      <w:pPr>
        <w:contextualSpacing/>
        <w:rPr>
          <w:color w:val="333333"/>
          <w:sz w:val="21"/>
          <w:szCs w:val="21"/>
          <w:lang w:val="es-ES" w:eastAsia="it-IT"/>
        </w:rPr>
      </w:pPr>
      <w:r w:rsidRPr="002A3278">
        <w:rPr>
          <w:color w:val="333333"/>
          <w:sz w:val="21"/>
          <w:szCs w:val="21"/>
          <w:lang w:val="es-ES" w:eastAsia="it-IT"/>
        </w:rPr>
        <w:t>E</w:t>
      </w:r>
      <w:r w:rsidRPr="002A3278">
        <w:rPr>
          <w:color w:val="333333"/>
          <w:sz w:val="21"/>
          <w:szCs w:val="21"/>
          <w:lang w:val="es-ES" w:eastAsia="it-IT"/>
        </w:rPr>
        <w:tab/>
        <w:t>I</w:t>
      </w:r>
      <w:r w:rsidRPr="002A3278">
        <w:rPr>
          <w:color w:val="333333"/>
          <w:sz w:val="21"/>
          <w:szCs w:val="21"/>
          <w:lang w:val="es-ES" w:eastAsia="it-IT"/>
        </w:rPr>
        <w:tab/>
        <w:t>O</w:t>
      </w:r>
      <w:r w:rsidRPr="002A3278">
        <w:rPr>
          <w:color w:val="333333"/>
          <w:sz w:val="21"/>
          <w:szCs w:val="21"/>
          <w:lang w:val="es-ES" w:eastAsia="it-IT"/>
        </w:rPr>
        <w:tab/>
        <w:t>d</w:t>
      </w:r>
      <w:r w:rsidRPr="002A3278">
        <w:rPr>
          <w:color w:val="333333"/>
          <w:sz w:val="21"/>
          <w:szCs w:val="21"/>
          <w:lang w:val="es-ES" w:eastAsia="it-IT"/>
        </w:rPr>
        <w:tab/>
        <w:t>k</w:t>
      </w:r>
      <w:r w:rsidRPr="002A3278">
        <w:rPr>
          <w:color w:val="333333"/>
          <w:sz w:val="21"/>
          <w:szCs w:val="21"/>
          <w:lang w:val="es-ES" w:eastAsia="it-IT"/>
        </w:rPr>
        <w:tab/>
        <w:t>n</w:t>
      </w:r>
      <w:r w:rsidRPr="002A3278">
        <w:rPr>
          <w:color w:val="333333"/>
          <w:sz w:val="21"/>
          <w:szCs w:val="21"/>
          <w:lang w:val="es-ES" w:eastAsia="it-IT"/>
        </w:rPr>
        <w:tab/>
        <w:t>b</w:t>
      </w:r>
      <w:r w:rsidRPr="002A3278">
        <w:rPr>
          <w:color w:val="333333"/>
          <w:sz w:val="21"/>
          <w:szCs w:val="21"/>
          <w:lang w:val="es-ES" w:eastAsia="it-IT"/>
        </w:rPr>
        <w:tab/>
        <w:t xml:space="preserve">v </w:t>
      </w:r>
      <w:r w:rsidRPr="002A3278">
        <w:rPr>
          <w:color w:val="333333"/>
          <w:sz w:val="21"/>
          <w:szCs w:val="21"/>
          <w:lang w:val="es-ES" w:eastAsia="it-IT"/>
        </w:rPr>
        <w:tab/>
      </w:r>
      <w:proofErr w:type="spellStart"/>
      <w:r w:rsidRPr="002A3278">
        <w:rPr>
          <w:color w:val="333333"/>
          <w:sz w:val="21"/>
          <w:szCs w:val="21"/>
          <w:lang w:val="es-ES" w:eastAsia="it-IT"/>
        </w:rPr>
        <w:t>lowercase</w:t>
      </w:r>
      <w:proofErr w:type="spellEnd"/>
      <w:r w:rsidRPr="002A3278">
        <w:rPr>
          <w:color w:val="333333"/>
          <w:sz w:val="21"/>
          <w:szCs w:val="21"/>
          <w:lang w:val="es-ES" w:eastAsia="it-IT"/>
        </w:rPr>
        <w:t xml:space="preserve"> = 33</w:t>
      </w:r>
    </w:p>
    <w:p w14:paraId="28D0ED12" w14:textId="77777777" w:rsidR="002A3278" w:rsidRPr="002A3278" w:rsidRDefault="002A3278" w:rsidP="00785C79">
      <w:pPr>
        <w:contextualSpacing/>
        <w:rPr>
          <w:color w:val="333333"/>
          <w:sz w:val="21"/>
          <w:szCs w:val="21"/>
          <w:lang w:val="es-ES" w:eastAsia="it-IT"/>
        </w:rPr>
      </w:pPr>
      <w:r w:rsidRPr="002A3278">
        <w:rPr>
          <w:color w:val="333333"/>
          <w:sz w:val="21"/>
          <w:szCs w:val="21"/>
          <w:lang w:val="es-ES" w:eastAsia="it-IT"/>
        </w:rPr>
        <w:t>K</w:t>
      </w:r>
      <w:r w:rsidRPr="002A3278">
        <w:rPr>
          <w:color w:val="333333"/>
          <w:sz w:val="21"/>
          <w:szCs w:val="21"/>
          <w:lang w:val="es-ES" w:eastAsia="it-IT"/>
        </w:rPr>
        <w:tab/>
        <w:t>y</w:t>
      </w:r>
      <w:r w:rsidRPr="002A3278">
        <w:rPr>
          <w:color w:val="333333"/>
          <w:sz w:val="21"/>
          <w:szCs w:val="21"/>
          <w:lang w:val="es-ES" w:eastAsia="it-IT"/>
        </w:rPr>
        <w:tab/>
        <w:t>t</w:t>
      </w:r>
      <w:r w:rsidRPr="002A3278">
        <w:rPr>
          <w:color w:val="333333"/>
          <w:sz w:val="21"/>
          <w:szCs w:val="21"/>
          <w:lang w:val="es-ES" w:eastAsia="it-IT"/>
        </w:rPr>
        <w:tab/>
        <w:t>r</w:t>
      </w:r>
      <w:r w:rsidRPr="002A3278">
        <w:rPr>
          <w:color w:val="333333"/>
          <w:sz w:val="21"/>
          <w:szCs w:val="21"/>
          <w:lang w:val="es-ES" w:eastAsia="it-IT"/>
        </w:rPr>
        <w:tab/>
      </w:r>
      <w:proofErr w:type="gramStart"/>
      <w:r w:rsidRPr="002A3278">
        <w:rPr>
          <w:color w:val="333333"/>
          <w:sz w:val="21"/>
          <w:szCs w:val="21"/>
          <w:lang w:val="es-ES" w:eastAsia="it-IT"/>
        </w:rPr>
        <w:t>e</w:t>
      </w:r>
      <w:proofErr w:type="gramEnd"/>
      <w:r w:rsidRPr="002A3278">
        <w:rPr>
          <w:color w:val="333333"/>
          <w:sz w:val="21"/>
          <w:szCs w:val="21"/>
          <w:lang w:val="es-ES" w:eastAsia="it-IT"/>
        </w:rPr>
        <w:tab/>
        <w:t>d</w:t>
      </w:r>
      <w:r w:rsidRPr="002A3278">
        <w:rPr>
          <w:color w:val="333333"/>
          <w:sz w:val="21"/>
          <w:szCs w:val="21"/>
          <w:lang w:val="es-ES" w:eastAsia="it-IT"/>
        </w:rPr>
        <w:tab/>
        <w:t>x</w:t>
      </w:r>
      <w:r w:rsidRPr="002A3278">
        <w:rPr>
          <w:color w:val="333333"/>
          <w:sz w:val="21"/>
          <w:szCs w:val="21"/>
          <w:lang w:val="es-ES" w:eastAsia="it-IT"/>
        </w:rPr>
        <w:tab/>
        <w:t>h</w:t>
      </w:r>
      <w:r w:rsidRPr="002A3278">
        <w:rPr>
          <w:color w:val="333333"/>
          <w:sz w:val="21"/>
          <w:szCs w:val="21"/>
          <w:lang w:val="es-ES" w:eastAsia="it-IT"/>
        </w:rPr>
        <w:tab/>
      </w:r>
    </w:p>
    <w:p w14:paraId="72238562" w14:textId="77777777" w:rsidR="002A3278" w:rsidRPr="002A3278" w:rsidRDefault="002A3278" w:rsidP="00785C79">
      <w:pPr>
        <w:contextualSpacing/>
        <w:rPr>
          <w:color w:val="333333"/>
          <w:sz w:val="21"/>
          <w:szCs w:val="21"/>
          <w:lang w:val="es-ES" w:eastAsia="it-IT"/>
        </w:rPr>
      </w:pPr>
      <w:r w:rsidRPr="002A3278">
        <w:rPr>
          <w:color w:val="333333"/>
          <w:sz w:val="21"/>
          <w:szCs w:val="21"/>
          <w:lang w:val="es-ES" w:eastAsia="it-IT"/>
        </w:rPr>
        <w:t>L</w:t>
      </w:r>
      <w:r w:rsidRPr="002A3278">
        <w:rPr>
          <w:color w:val="333333"/>
          <w:sz w:val="21"/>
          <w:szCs w:val="21"/>
          <w:lang w:val="es-ES" w:eastAsia="it-IT"/>
        </w:rPr>
        <w:tab/>
      </w:r>
      <w:proofErr w:type="spellStart"/>
      <w:r w:rsidRPr="002A3278">
        <w:rPr>
          <w:color w:val="333333"/>
          <w:sz w:val="21"/>
          <w:szCs w:val="21"/>
          <w:lang w:val="es-ES" w:eastAsia="it-IT"/>
        </w:rPr>
        <w:t>L</w:t>
      </w:r>
      <w:proofErr w:type="spellEnd"/>
      <w:r w:rsidRPr="002A3278">
        <w:rPr>
          <w:color w:val="333333"/>
          <w:sz w:val="21"/>
          <w:szCs w:val="21"/>
          <w:lang w:val="es-ES" w:eastAsia="it-IT"/>
        </w:rPr>
        <w:tab/>
      </w:r>
      <w:proofErr w:type="spellStart"/>
      <w:r w:rsidRPr="002A3278">
        <w:rPr>
          <w:color w:val="333333"/>
          <w:sz w:val="21"/>
          <w:szCs w:val="21"/>
          <w:lang w:val="es-ES" w:eastAsia="it-IT"/>
        </w:rPr>
        <w:t>L</w:t>
      </w:r>
      <w:proofErr w:type="spellEnd"/>
      <w:r w:rsidRPr="002A3278">
        <w:rPr>
          <w:color w:val="333333"/>
          <w:sz w:val="21"/>
          <w:szCs w:val="21"/>
          <w:lang w:val="es-ES" w:eastAsia="it-IT"/>
        </w:rPr>
        <w:tab/>
      </w:r>
      <w:proofErr w:type="spellStart"/>
      <w:r w:rsidRPr="002A3278">
        <w:rPr>
          <w:color w:val="333333"/>
          <w:sz w:val="21"/>
          <w:szCs w:val="21"/>
          <w:lang w:val="es-ES" w:eastAsia="it-IT"/>
        </w:rPr>
        <w:t>L</w:t>
      </w:r>
      <w:proofErr w:type="spellEnd"/>
      <w:r w:rsidRPr="002A3278">
        <w:rPr>
          <w:color w:val="333333"/>
          <w:sz w:val="21"/>
          <w:szCs w:val="21"/>
          <w:lang w:val="es-ES" w:eastAsia="it-IT"/>
        </w:rPr>
        <w:tab/>
      </w:r>
      <w:proofErr w:type="spellStart"/>
      <w:r w:rsidRPr="002A3278">
        <w:rPr>
          <w:color w:val="333333"/>
          <w:sz w:val="21"/>
          <w:szCs w:val="21"/>
          <w:lang w:val="es-ES" w:eastAsia="it-IT"/>
        </w:rPr>
        <w:t>L</w:t>
      </w:r>
      <w:proofErr w:type="spellEnd"/>
      <w:r w:rsidRPr="002A3278">
        <w:rPr>
          <w:color w:val="333333"/>
          <w:sz w:val="21"/>
          <w:szCs w:val="21"/>
          <w:lang w:val="es-ES" w:eastAsia="it-IT"/>
        </w:rPr>
        <w:tab/>
      </w:r>
      <w:proofErr w:type="spellStart"/>
      <w:r w:rsidRPr="002A3278">
        <w:rPr>
          <w:color w:val="333333"/>
          <w:sz w:val="21"/>
          <w:szCs w:val="21"/>
          <w:lang w:val="es-ES" w:eastAsia="it-IT"/>
        </w:rPr>
        <w:t>L</w:t>
      </w:r>
      <w:proofErr w:type="spellEnd"/>
      <w:r w:rsidRPr="002A3278">
        <w:rPr>
          <w:color w:val="333333"/>
          <w:sz w:val="21"/>
          <w:szCs w:val="21"/>
          <w:lang w:val="es-ES" w:eastAsia="it-IT"/>
        </w:rPr>
        <w:tab/>
        <w:t>i</w:t>
      </w:r>
      <w:r w:rsidRPr="002A3278">
        <w:rPr>
          <w:color w:val="333333"/>
          <w:sz w:val="21"/>
          <w:szCs w:val="21"/>
          <w:lang w:val="es-ES" w:eastAsia="it-IT"/>
        </w:rPr>
        <w:tab/>
      </w:r>
      <w:proofErr w:type="spellStart"/>
      <w:r w:rsidRPr="002A3278">
        <w:rPr>
          <w:color w:val="333333"/>
          <w:sz w:val="21"/>
          <w:szCs w:val="21"/>
          <w:lang w:val="es-ES" w:eastAsia="it-IT"/>
        </w:rPr>
        <w:t>i</w:t>
      </w:r>
      <w:proofErr w:type="spellEnd"/>
      <w:r w:rsidRPr="002A3278">
        <w:rPr>
          <w:color w:val="333333"/>
          <w:sz w:val="21"/>
          <w:szCs w:val="21"/>
          <w:lang w:val="es-ES" w:eastAsia="it-IT"/>
        </w:rPr>
        <w:t xml:space="preserve"> </w:t>
      </w:r>
      <w:r w:rsidRPr="002A3278">
        <w:rPr>
          <w:color w:val="333333"/>
          <w:sz w:val="21"/>
          <w:szCs w:val="21"/>
          <w:lang w:val="es-ES" w:eastAsia="it-IT"/>
        </w:rPr>
        <w:tab/>
      </w:r>
      <w:proofErr w:type="spellStart"/>
      <w:r w:rsidRPr="002A3278">
        <w:rPr>
          <w:color w:val="333333"/>
          <w:sz w:val="21"/>
          <w:szCs w:val="21"/>
          <w:lang w:val="es-ES" w:eastAsia="it-IT"/>
        </w:rPr>
        <w:t>uppercase</w:t>
      </w:r>
      <w:proofErr w:type="spellEnd"/>
      <w:r w:rsidRPr="002A3278">
        <w:rPr>
          <w:color w:val="333333"/>
          <w:sz w:val="21"/>
          <w:szCs w:val="21"/>
          <w:lang w:val="es-ES" w:eastAsia="it-IT"/>
        </w:rPr>
        <w:t xml:space="preserve"> = 31</w:t>
      </w:r>
    </w:p>
    <w:p w14:paraId="57C0E322" w14:textId="77777777" w:rsidR="002A3278" w:rsidRPr="002A3278" w:rsidRDefault="002A3278" w:rsidP="00785C79">
      <w:pPr>
        <w:contextualSpacing/>
        <w:rPr>
          <w:color w:val="333333"/>
          <w:sz w:val="21"/>
          <w:szCs w:val="21"/>
          <w:lang w:eastAsia="it-IT"/>
        </w:rPr>
      </w:pPr>
      <w:r w:rsidRPr="002A3278">
        <w:rPr>
          <w:color w:val="333333"/>
          <w:sz w:val="21"/>
          <w:szCs w:val="21"/>
          <w:lang w:eastAsia="it-IT"/>
        </w:rPr>
        <w:t>G</w:t>
      </w:r>
      <w:r w:rsidRPr="002A3278">
        <w:rPr>
          <w:color w:val="333333"/>
          <w:sz w:val="21"/>
          <w:szCs w:val="21"/>
          <w:lang w:eastAsia="it-IT"/>
        </w:rPr>
        <w:tab/>
      </w:r>
      <w:proofErr w:type="spellStart"/>
      <w:r w:rsidRPr="002A3278">
        <w:rPr>
          <w:color w:val="333333"/>
          <w:sz w:val="21"/>
          <w:szCs w:val="21"/>
          <w:lang w:eastAsia="it-IT"/>
        </w:rPr>
        <w:t>g</w:t>
      </w:r>
      <w:proofErr w:type="spellEnd"/>
      <w:r w:rsidRPr="002A3278">
        <w:rPr>
          <w:color w:val="333333"/>
          <w:sz w:val="21"/>
          <w:szCs w:val="21"/>
          <w:lang w:eastAsia="it-IT"/>
        </w:rPr>
        <w:tab/>
      </w:r>
      <w:proofErr w:type="spellStart"/>
      <w:r w:rsidRPr="002A3278">
        <w:rPr>
          <w:color w:val="333333"/>
          <w:sz w:val="21"/>
          <w:szCs w:val="21"/>
          <w:lang w:eastAsia="it-IT"/>
        </w:rPr>
        <w:t>g</w:t>
      </w:r>
      <w:proofErr w:type="spellEnd"/>
      <w:r w:rsidRPr="002A3278">
        <w:rPr>
          <w:color w:val="333333"/>
          <w:sz w:val="21"/>
          <w:szCs w:val="21"/>
          <w:lang w:eastAsia="it-IT"/>
        </w:rPr>
        <w:tab/>
      </w:r>
      <w:proofErr w:type="spellStart"/>
      <w:r w:rsidRPr="002A3278">
        <w:rPr>
          <w:color w:val="333333"/>
          <w:sz w:val="21"/>
          <w:szCs w:val="21"/>
          <w:lang w:eastAsia="it-IT"/>
        </w:rPr>
        <w:t>g</w:t>
      </w:r>
      <w:proofErr w:type="spellEnd"/>
      <w:r w:rsidRPr="002A3278">
        <w:rPr>
          <w:color w:val="333333"/>
          <w:sz w:val="21"/>
          <w:szCs w:val="21"/>
          <w:lang w:eastAsia="it-IT"/>
        </w:rPr>
        <w:tab/>
      </w:r>
      <w:proofErr w:type="spellStart"/>
      <w:r w:rsidRPr="002A3278">
        <w:rPr>
          <w:color w:val="333333"/>
          <w:sz w:val="21"/>
          <w:szCs w:val="21"/>
          <w:lang w:eastAsia="it-IT"/>
        </w:rPr>
        <w:t>G</w:t>
      </w:r>
      <w:proofErr w:type="spellEnd"/>
      <w:r w:rsidRPr="002A3278">
        <w:rPr>
          <w:color w:val="333333"/>
          <w:sz w:val="21"/>
          <w:szCs w:val="21"/>
          <w:lang w:eastAsia="it-IT"/>
        </w:rPr>
        <w:tab/>
      </w:r>
      <w:proofErr w:type="spellStart"/>
      <w:r w:rsidRPr="002A3278">
        <w:rPr>
          <w:color w:val="333333"/>
          <w:sz w:val="21"/>
          <w:szCs w:val="21"/>
          <w:lang w:eastAsia="it-IT"/>
        </w:rPr>
        <w:t>G</w:t>
      </w:r>
      <w:proofErr w:type="spellEnd"/>
      <w:r w:rsidRPr="002A3278">
        <w:rPr>
          <w:color w:val="333333"/>
          <w:sz w:val="21"/>
          <w:szCs w:val="21"/>
          <w:lang w:eastAsia="it-IT"/>
        </w:rPr>
        <w:tab/>
      </w:r>
      <w:proofErr w:type="spellStart"/>
      <w:r w:rsidRPr="002A3278">
        <w:rPr>
          <w:color w:val="333333"/>
          <w:sz w:val="21"/>
          <w:szCs w:val="21"/>
          <w:lang w:eastAsia="it-IT"/>
        </w:rPr>
        <w:t>G</w:t>
      </w:r>
      <w:proofErr w:type="spellEnd"/>
      <w:r w:rsidRPr="002A3278">
        <w:rPr>
          <w:color w:val="333333"/>
          <w:sz w:val="21"/>
          <w:szCs w:val="21"/>
          <w:lang w:eastAsia="it-IT"/>
        </w:rPr>
        <w:tab/>
        <w:t>Y</w:t>
      </w:r>
      <w:r w:rsidRPr="002A3278">
        <w:rPr>
          <w:color w:val="333333"/>
          <w:sz w:val="21"/>
          <w:szCs w:val="21"/>
          <w:lang w:eastAsia="it-IT"/>
        </w:rPr>
        <w:tab/>
      </w:r>
    </w:p>
    <w:p w14:paraId="1DD663CC" w14:textId="7B161F9B" w:rsidR="002A3278" w:rsidRPr="002A3278" w:rsidRDefault="002A3278" w:rsidP="00785C79">
      <w:pPr>
        <w:contextualSpacing/>
        <w:rPr>
          <w:color w:val="333333"/>
          <w:sz w:val="21"/>
          <w:szCs w:val="21"/>
          <w:lang w:eastAsia="it-IT"/>
        </w:rPr>
      </w:pPr>
      <w:r w:rsidRPr="002A3278">
        <w:rPr>
          <w:b/>
          <w:bCs/>
          <w:color w:val="333333"/>
          <w:sz w:val="21"/>
          <w:szCs w:val="21"/>
          <w:u w:val="single"/>
          <w:lang w:eastAsia="it-IT"/>
        </w:rPr>
        <w:t>A</w:t>
      </w:r>
      <w:r w:rsidRPr="002A3278">
        <w:rPr>
          <w:color w:val="333333"/>
          <w:sz w:val="21"/>
          <w:szCs w:val="21"/>
          <w:lang w:eastAsia="it-IT"/>
        </w:rPr>
        <w:tab/>
        <w:t>Q</w:t>
      </w:r>
      <w:r w:rsidRPr="002A3278">
        <w:rPr>
          <w:color w:val="333333"/>
          <w:sz w:val="21"/>
          <w:szCs w:val="21"/>
          <w:lang w:eastAsia="it-IT"/>
        </w:rPr>
        <w:tab/>
        <w:t>R</w:t>
      </w:r>
      <w:r w:rsidRPr="002A3278">
        <w:rPr>
          <w:color w:val="333333"/>
          <w:sz w:val="21"/>
          <w:szCs w:val="21"/>
          <w:lang w:eastAsia="it-IT"/>
        </w:rPr>
        <w:tab/>
      </w:r>
      <w:r w:rsidRPr="002A3278">
        <w:rPr>
          <w:b/>
          <w:bCs/>
          <w:color w:val="333333"/>
          <w:sz w:val="21"/>
          <w:szCs w:val="21"/>
          <w:u w:val="single"/>
          <w:lang w:eastAsia="it-IT"/>
        </w:rPr>
        <w:t>A</w:t>
      </w:r>
      <w:r w:rsidRPr="002A3278">
        <w:rPr>
          <w:color w:val="333333"/>
          <w:sz w:val="21"/>
          <w:szCs w:val="21"/>
          <w:lang w:eastAsia="it-IT"/>
        </w:rPr>
        <w:tab/>
        <w:t>U</w:t>
      </w:r>
      <w:r w:rsidRPr="002A3278">
        <w:rPr>
          <w:color w:val="333333"/>
          <w:sz w:val="21"/>
          <w:szCs w:val="21"/>
          <w:lang w:eastAsia="it-IT"/>
        </w:rPr>
        <w:tab/>
        <w:t>I</w:t>
      </w:r>
      <w:r w:rsidRPr="002A3278">
        <w:rPr>
          <w:color w:val="333333"/>
          <w:sz w:val="21"/>
          <w:szCs w:val="21"/>
          <w:lang w:eastAsia="it-IT"/>
        </w:rPr>
        <w:tab/>
      </w:r>
      <w:proofErr w:type="spellStart"/>
      <w:r w:rsidRPr="002A3278">
        <w:rPr>
          <w:color w:val="333333"/>
          <w:sz w:val="21"/>
          <w:szCs w:val="21"/>
          <w:lang w:eastAsia="it-IT"/>
        </w:rPr>
        <w:t>i</w:t>
      </w:r>
      <w:proofErr w:type="spellEnd"/>
      <w:r w:rsidRPr="002A3278">
        <w:rPr>
          <w:color w:val="333333"/>
          <w:sz w:val="21"/>
          <w:szCs w:val="21"/>
          <w:lang w:eastAsia="it-IT"/>
        </w:rPr>
        <w:tab/>
        <w:t>o</w:t>
      </w:r>
      <w:r w:rsidRPr="002A3278">
        <w:rPr>
          <w:color w:val="333333"/>
          <w:sz w:val="21"/>
          <w:szCs w:val="21"/>
        </w:rPr>
        <w:t xml:space="preserve"> </w:t>
      </w:r>
      <w:r w:rsidRPr="002A3278">
        <w:rPr>
          <w:color w:val="333333"/>
          <w:sz w:val="21"/>
          <w:szCs w:val="21"/>
        </w:rPr>
        <w:tab/>
        <w:t xml:space="preserve">the two “a” </w:t>
      </w:r>
      <w:proofErr w:type="gramStart"/>
      <w:r w:rsidRPr="002A3278">
        <w:rPr>
          <w:color w:val="333333"/>
          <w:sz w:val="21"/>
          <w:szCs w:val="21"/>
        </w:rPr>
        <w:t>letters</w:t>
      </w:r>
      <w:proofErr w:type="gramEnd"/>
      <w:r w:rsidRPr="002A3278">
        <w:rPr>
          <w:color w:val="333333"/>
          <w:sz w:val="21"/>
          <w:szCs w:val="21"/>
        </w:rPr>
        <w:t xml:space="preserve"> are on the </w:t>
      </w:r>
    </w:p>
    <w:p w14:paraId="44BF57C9" w14:textId="5A9E0441" w:rsidR="002A3278" w:rsidRPr="002A3278" w:rsidRDefault="002A3278" w:rsidP="00785C79">
      <w:pPr>
        <w:contextualSpacing/>
        <w:rPr>
          <w:color w:val="333333"/>
          <w:sz w:val="21"/>
          <w:szCs w:val="21"/>
          <w:lang w:val="es-ES" w:eastAsia="it-IT"/>
        </w:rPr>
      </w:pPr>
      <w:r w:rsidRPr="002A3278">
        <w:rPr>
          <w:color w:val="333333"/>
          <w:sz w:val="21"/>
          <w:szCs w:val="21"/>
          <w:lang w:val="es-ES" w:eastAsia="it-IT"/>
        </w:rPr>
        <w:t>W</w:t>
      </w:r>
      <w:r w:rsidRPr="002A3278">
        <w:rPr>
          <w:color w:val="333333"/>
          <w:sz w:val="21"/>
          <w:szCs w:val="21"/>
          <w:lang w:val="es-ES" w:eastAsia="it-IT"/>
        </w:rPr>
        <w:tab/>
        <w:t>r</w:t>
      </w:r>
      <w:r w:rsidRPr="002A3278">
        <w:rPr>
          <w:color w:val="333333"/>
          <w:sz w:val="21"/>
          <w:szCs w:val="21"/>
          <w:lang w:val="es-ES" w:eastAsia="it-IT"/>
        </w:rPr>
        <w:tab/>
        <w:t>y</w:t>
      </w:r>
      <w:r w:rsidRPr="002A3278">
        <w:rPr>
          <w:color w:val="333333"/>
          <w:sz w:val="21"/>
          <w:szCs w:val="21"/>
          <w:lang w:val="es-ES" w:eastAsia="it-IT"/>
        </w:rPr>
        <w:tab/>
        <w:t>u</w:t>
      </w:r>
      <w:r w:rsidRPr="002A3278">
        <w:rPr>
          <w:color w:val="333333"/>
          <w:sz w:val="21"/>
          <w:szCs w:val="21"/>
          <w:lang w:val="es-ES" w:eastAsia="it-IT"/>
        </w:rPr>
        <w:tab/>
        <w:t>i</w:t>
      </w:r>
      <w:r w:rsidRPr="002A3278">
        <w:rPr>
          <w:color w:val="333333"/>
          <w:sz w:val="21"/>
          <w:szCs w:val="21"/>
          <w:lang w:val="es-ES" w:eastAsia="it-IT"/>
        </w:rPr>
        <w:tab/>
        <w:t>o</w:t>
      </w:r>
      <w:r w:rsidRPr="002A3278">
        <w:rPr>
          <w:color w:val="333333"/>
          <w:sz w:val="21"/>
          <w:szCs w:val="21"/>
          <w:lang w:val="es-ES" w:eastAsia="it-IT"/>
        </w:rPr>
        <w:tab/>
        <w:t>p</w:t>
      </w:r>
      <w:r w:rsidRPr="002A3278">
        <w:rPr>
          <w:color w:val="333333"/>
          <w:sz w:val="21"/>
          <w:szCs w:val="21"/>
          <w:lang w:val="es-ES" w:eastAsia="it-IT"/>
        </w:rPr>
        <w:tab/>
        <w:t>k</w:t>
      </w:r>
      <w:r w:rsidRPr="002A3278">
        <w:rPr>
          <w:color w:val="333333"/>
          <w:sz w:val="21"/>
          <w:szCs w:val="21"/>
          <w:lang w:val="es-ES" w:eastAsia="it-IT"/>
        </w:rPr>
        <w:tab/>
      </w:r>
      <w:proofErr w:type="spellStart"/>
      <w:r>
        <w:rPr>
          <w:color w:val="333333"/>
          <w:sz w:val="21"/>
          <w:szCs w:val="21"/>
          <w:lang w:val="es-ES" w:eastAsia="it-IT"/>
        </w:rPr>
        <w:t>same</w:t>
      </w:r>
      <w:proofErr w:type="spellEnd"/>
      <w:r>
        <w:rPr>
          <w:color w:val="333333"/>
          <w:sz w:val="21"/>
          <w:szCs w:val="21"/>
          <w:lang w:val="es-ES" w:eastAsia="it-IT"/>
        </w:rPr>
        <w:t xml:space="preserve"> </w:t>
      </w:r>
      <w:proofErr w:type="spellStart"/>
      <w:r w:rsidRPr="002A3278">
        <w:rPr>
          <w:color w:val="333333"/>
          <w:sz w:val="21"/>
          <w:szCs w:val="21"/>
          <w:lang w:val="es-ES" w:eastAsia="it-IT"/>
        </w:rPr>
        <w:t>row</w:t>
      </w:r>
      <w:proofErr w:type="spellEnd"/>
      <w:r w:rsidRPr="002A3278">
        <w:rPr>
          <w:color w:val="333333"/>
          <w:sz w:val="21"/>
          <w:szCs w:val="21"/>
          <w:lang w:val="es-ES" w:eastAsia="it-IT"/>
        </w:rPr>
        <w:t xml:space="preserve"> </w:t>
      </w:r>
      <w:proofErr w:type="spellStart"/>
      <w:r w:rsidRPr="002A3278">
        <w:rPr>
          <w:color w:val="333333"/>
          <w:sz w:val="21"/>
          <w:szCs w:val="21"/>
          <w:lang w:val="es-ES" w:eastAsia="it-IT"/>
        </w:rPr>
        <w:t>of</w:t>
      </w:r>
      <w:proofErr w:type="spellEnd"/>
      <w:r w:rsidRPr="002A3278">
        <w:rPr>
          <w:color w:val="333333"/>
          <w:sz w:val="21"/>
          <w:szCs w:val="21"/>
          <w:lang w:val="es-ES" w:eastAsia="it-IT"/>
        </w:rPr>
        <w:t xml:space="preserve"> MATR</w:t>
      </w:r>
    </w:p>
    <w:p w14:paraId="7B978937" w14:textId="77777777" w:rsidR="002A3278" w:rsidRPr="002A3278" w:rsidRDefault="002A3278" w:rsidP="00785C79">
      <w:pPr>
        <w:contextualSpacing/>
        <w:rPr>
          <w:color w:val="333333"/>
          <w:sz w:val="21"/>
          <w:szCs w:val="21"/>
          <w:lang w:val="es-ES" w:eastAsia="it-IT"/>
        </w:rPr>
      </w:pPr>
      <w:r w:rsidRPr="002A3278">
        <w:rPr>
          <w:color w:val="333333"/>
          <w:sz w:val="21"/>
          <w:szCs w:val="21"/>
          <w:lang w:val="es-ES" w:eastAsia="it-IT"/>
        </w:rPr>
        <w:t>E</w:t>
      </w:r>
      <w:r w:rsidRPr="002A3278">
        <w:rPr>
          <w:color w:val="333333"/>
          <w:sz w:val="21"/>
          <w:szCs w:val="21"/>
          <w:lang w:val="es-ES" w:eastAsia="it-IT"/>
        </w:rPr>
        <w:tab/>
        <w:t>B</w:t>
      </w:r>
      <w:r w:rsidRPr="002A3278">
        <w:rPr>
          <w:color w:val="333333"/>
          <w:sz w:val="21"/>
          <w:szCs w:val="21"/>
          <w:lang w:val="es-ES" w:eastAsia="it-IT"/>
        </w:rPr>
        <w:tab/>
        <w:t>N</w:t>
      </w:r>
      <w:r w:rsidRPr="002A3278">
        <w:rPr>
          <w:color w:val="333333"/>
          <w:sz w:val="21"/>
          <w:szCs w:val="21"/>
          <w:lang w:val="es-ES" w:eastAsia="it-IT"/>
        </w:rPr>
        <w:tab/>
        <w:t>U</w:t>
      </w:r>
      <w:r w:rsidRPr="002A3278">
        <w:rPr>
          <w:color w:val="333333"/>
          <w:sz w:val="21"/>
          <w:szCs w:val="21"/>
          <w:lang w:val="es-ES" w:eastAsia="it-IT"/>
        </w:rPr>
        <w:tab/>
        <w:t>e</w:t>
      </w:r>
      <w:r w:rsidRPr="002A3278">
        <w:rPr>
          <w:color w:val="333333"/>
          <w:sz w:val="21"/>
          <w:szCs w:val="21"/>
          <w:lang w:val="es-ES" w:eastAsia="it-IT"/>
        </w:rPr>
        <w:tab/>
      </w:r>
      <w:proofErr w:type="spellStart"/>
      <w:r w:rsidRPr="002A3278">
        <w:rPr>
          <w:color w:val="333333"/>
          <w:sz w:val="21"/>
          <w:szCs w:val="21"/>
          <w:lang w:val="es-ES" w:eastAsia="it-IT"/>
        </w:rPr>
        <w:t>e</w:t>
      </w:r>
      <w:proofErr w:type="spellEnd"/>
      <w:r w:rsidRPr="002A3278">
        <w:rPr>
          <w:color w:val="333333"/>
          <w:sz w:val="21"/>
          <w:szCs w:val="21"/>
          <w:lang w:val="es-ES" w:eastAsia="it-IT"/>
        </w:rPr>
        <w:tab/>
        <w:t>s</w:t>
      </w:r>
      <w:r w:rsidRPr="002A3278">
        <w:rPr>
          <w:color w:val="333333"/>
          <w:sz w:val="21"/>
          <w:szCs w:val="21"/>
          <w:lang w:val="es-ES" w:eastAsia="it-IT"/>
        </w:rPr>
        <w:tab/>
        <w:t>w</w:t>
      </w:r>
      <w:r w:rsidRPr="002A3278">
        <w:rPr>
          <w:color w:val="333333"/>
          <w:sz w:val="21"/>
          <w:szCs w:val="21"/>
          <w:lang w:val="es-ES" w:eastAsia="it-IT"/>
        </w:rPr>
        <w:tab/>
      </w:r>
    </w:p>
    <w:p w14:paraId="5F383117" w14:textId="77777777" w:rsidR="00DF269D" w:rsidRDefault="00DF269D" w:rsidP="00785C79">
      <w:pPr>
        <w:contextualSpacing/>
      </w:pPr>
    </w:p>
    <w:p w14:paraId="3587FB46" w14:textId="77777777" w:rsidR="002A3278" w:rsidRDefault="002A3278" w:rsidP="00785C79">
      <w:pPr>
        <w:contextualSpacing/>
      </w:pPr>
    </w:p>
    <w:p w14:paraId="517CDAF0" w14:textId="77777777" w:rsidR="002A3278" w:rsidRPr="00182931" w:rsidRDefault="002A3278" w:rsidP="00785C79">
      <w:pPr>
        <w:autoSpaceDE w:val="0"/>
        <w:autoSpaceDN w:val="0"/>
        <w:adjustRightInd w:val="0"/>
        <w:contextualSpacing/>
        <w:rPr>
          <w:b/>
        </w:rPr>
      </w:pPr>
      <w:r w:rsidRPr="00182931">
        <w:rPr>
          <w:b/>
        </w:rPr>
        <w:t xml:space="preserve">Write your code in a file saved in the 8086 </w:t>
      </w:r>
      <w:proofErr w:type="gramStart"/>
      <w:r w:rsidRPr="00182931">
        <w:rPr>
          <w:b/>
        </w:rPr>
        <w:t>folder</w:t>
      </w:r>
      <w:proofErr w:type="gramEnd"/>
      <w:r w:rsidRPr="00182931">
        <w:rPr>
          <w:b/>
        </w:rPr>
        <w:t>.</w:t>
      </w:r>
    </w:p>
    <w:p w14:paraId="3DE8062D" w14:textId="77777777" w:rsidR="002A3278" w:rsidRDefault="002A3278" w:rsidP="00785C79">
      <w:pPr>
        <w:autoSpaceDE w:val="0"/>
        <w:autoSpaceDN w:val="0"/>
        <w:adjustRightInd w:val="0"/>
        <w:contextualSpacing/>
      </w:pPr>
    </w:p>
    <w:p w14:paraId="0941AFC9" w14:textId="77777777" w:rsidR="002A3278" w:rsidRDefault="002A3278" w:rsidP="00785C79">
      <w:pPr>
        <w:autoSpaceDE w:val="0"/>
        <w:autoSpaceDN w:val="0"/>
        <w:adjustRightInd w:val="0"/>
        <w:contextualSpacing/>
      </w:pPr>
      <w:r>
        <w:t xml:space="preserve">Click on the following link to open a web page with the </w:t>
      </w:r>
      <w:proofErr w:type="gramStart"/>
      <w:r>
        <w:t>8086 instruction</w:t>
      </w:r>
      <w:proofErr w:type="gramEnd"/>
      <w:r>
        <w:t xml:space="preserve"> set:</w:t>
      </w:r>
    </w:p>
    <w:p w14:paraId="380177C7" w14:textId="77777777" w:rsidR="002A3278" w:rsidRDefault="00514BAA" w:rsidP="00785C79">
      <w:pPr>
        <w:autoSpaceDE w:val="0"/>
        <w:autoSpaceDN w:val="0"/>
        <w:adjustRightInd w:val="0"/>
        <w:contextualSpacing/>
        <w:rPr>
          <w:rStyle w:val="Hyperlink"/>
        </w:rPr>
      </w:pPr>
      <w:hyperlink r:id="rId7" w:history="1">
        <w:r w:rsidR="002A3278" w:rsidRPr="00A74383">
          <w:rPr>
            <w:rStyle w:val="Hyperlink"/>
          </w:rPr>
          <w:t>http://www.jegerlehner.ch/intel/IntelCodeTable.pdf</w:t>
        </w:r>
      </w:hyperlink>
    </w:p>
    <w:p w14:paraId="1F0743E8" w14:textId="77777777" w:rsidR="00785C79" w:rsidRDefault="00785C79" w:rsidP="00785C79">
      <w:pPr>
        <w:autoSpaceDE w:val="0"/>
        <w:autoSpaceDN w:val="0"/>
        <w:adjustRightInd w:val="0"/>
        <w:jc w:val="center"/>
        <w:rPr>
          <w:rFonts w:eastAsia="Calibri"/>
          <w:lang w:eastAsia="en-GB"/>
        </w:rPr>
      </w:pPr>
      <w:r w:rsidRPr="003B3E5E">
        <w:rPr>
          <w:rFonts w:eastAsia="Calibri"/>
          <w:b/>
          <w:sz w:val="28"/>
          <w:lang w:eastAsia="en-GB"/>
        </w:rPr>
        <w:lastRenderedPageBreak/>
        <w:t xml:space="preserve">Question </w:t>
      </w:r>
      <w:r>
        <w:rPr>
          <w:rFonts w:eastAsia="Calibri"/>
          <w:b/>
          <w:sz w:val="28"/>
          <w:lang w:eastAsia="en-GB"/>
        </w:rPr>
        <w:t>4</w:t>
      </w:r>
      <w:r w:rsidRPr="003B3E5E">
        <w:rPr>
          <w:rFonts w:eastAsia="Calibri"/>
          <w:sz w:val="28"/>
          <w:lang w:eastAsia="en-GB"/>
        </w:rPr>
        <w:t xml:space="preserve"> (</w:t>
      </w:r>
      <w:r>
        <w:rPr>
          <w:rFonts w:eastAsia="Calibri"/>
          <w:sz w:val="28"/>
          <w:lang w:eastAsia="en-GB"/>
        </w:rPr>
        <w:t>8</w:t>
      </w:r>
      <w:r w:rsidRPr="003B3E5E">
        <w:rPr>
          <w:rFonts w:eastAsia="Calibri"/>
          <w:sz w:val="28"/>
          <w:lang w:eastAsia="en-GB"/>
        </w:rPr>
        <w:t xml:space="preserve"> points)</w:t>
      </w:r>
    </w:p>
    <w:p w14:paraId="443EF75F" w14:textId="467DA6B8" w:rsidR="00102459" w:rsidRDefault="000D4C66" w:rsidP="00785C79">
      <w:pPr>
        <w:autoSpaceDE w:val="0"/>
        <w:autoSpaceDN w:val="0"/>
        <w:adjustRightInd w:val="0"/>
        <w:contextualSpacing/>
        <w:rPr>
          <w:rFonts w:eastAsia="Calibri"/>
          <w:lang w:eastAsia="en-GB"/>
        </w:rPr>
      </w:pPr>
      <w:r>
        <w:rPr>
          <w:rFonts w:eastAsia="Calibri"/>
          <w:lang w:eastAsia="en-GB"/>
        </w:rPr>
        <w:t>T</w:t>
      </w:r>
      <w:r w:rsidRPr="000D4C66">
        <w:rPr>
          <w:rFonts w:eastAsia="Calibri"/>
          <w:lang w:eastAsia="en-GB"/>
        </w:rPr>
        <w:t xml:space="preserve">he aliquot sum </w:t>
      </w:r>
      <w:r w:rsidRPr="000D4C66">
        <w:rPr>
          <w:rFonts w:eastAsia="Calibri"/>
          <w:i/>
          <w:iCs/>
          <w:lang w:eastAsia="en-GB"/>
        </w:rPr>
        <w:t>s(n)</w:t>
      </w:r>
      <w:r w:rsidRPr="000D4C66">
        <w:rPr>
          <w:rFonts w:eastAsia="Calibri"/>
          <w:lang w:eastAsia="en-GB"/>
        </w:rPr>
        <w:t xml:space="preserve"> of a </w:t>
      </w:r>
      <w:r w:rsidR="00102459" w:rsidRPr="00102459">
        <w:rPr>
          <w:rFonts w:eastAsia="Calibri"/>
          <w:lang w:eastAsia="en-GB"/>
        </w:rPr>
        <w:t xml:space="preserve">natural numbers </w:t>
      </w:r>
      <w:r w:rsidRPr="000D4C66">
        <w:rPr>
          <w:rFonts w:eastAsia="Calibri"/>
          <w:i/>
          <w:iCs/>
          <w:lang w:eastAsia="en-GB"/>
        </w:rPr>
        <w:t>n</w:t>
      </w:r>
      <w:r w:rsidRPr="000D4C66">
        <w:rPr>
          <w:rFonts w:eastAsia="Calibri"/>
          <w:lang w:eastAsia="en-GB"/>
        </w:rPr>
        <w:t xml:space="preserve"> is the sum of all proper divisors of </w:t>
      </w:r>
      <w:r w:rsidRPr="000D4C66">
        <w:rPr>
          <w:rFonts w:eastAsia="Calibri"/>
          <w:i/>
          <w:iCs/>
          <w:lang w:eastAsia="en-GB"/>
        </w:rPr>
        <w:t>n</w:t>
      </w:r>
      <w:r w:rsidRPr="000D4C66">
        <w:rPr>
          <w:rFonts w:eastAsia="Calibri"/>
          <w:lang w:eastAsia="en-GB"/>
        </w:rPr>
        <w:t xml:space="preserve">, that is, all divisors of </w:t>
      </w:r>
      <w:r w:rsidRPr="000D4C66">
        <w:rPr>
          <w:rFonts w:eastAsia="Calibri"/>
          <w:i/>
          <w:iCs/>
          <w:lang w:eastAsia="en-GB"/>
        </w:rPr>
        <w:t>n</w:t>
      </w:r>
      <w:r w:rsidRPr="000D4C66">
        <w:rPr>
          <w:rFonts w:eastAsia="Calibri"/>
          <w:lang w:eastAsia="en-GB"/>
        </w:rPr>
        <w:t xml:space="preserve"> other than </w:t>
      </w:r>
      <w:r w:rsidRPr="000D4C66">
        <w:rPr>
          <w:rFonts w:eastAsia="Calibri"/>
          <w:i/>
          <w:iCs/>
          <w:lang w:eastAsia="en-GB"/>
        </w:rPr>
        <w:t>n</w:t>
      </w:r>
      <w:r w:rsidRPr="000D4C66">
        <w:rPr>
          <w:rFonts w:eastAsia="Calibri"/>
          <w:lang w:eastAsia="en-GB"/>
        </w:rPr>
        <w:t xml:space="preserve"> itself.</w:t>
      </w:r>
      <w:r w:rsidR="00102459">
        <w:rPr>
          <w:rFonts w:eastAsia="Calibri"/>
          <w:lang w:eastAsia="en-GB"/>
        </w:rPr>
        <w:t xml:space="preserve"> For example, the aliquot sum of 28 is:</w:t>
      </w:r>
      <w:r w:rsidR="00AB3A42">
        <w:rPr>
          <w:rFonts w:eastAsia="Calibri"/>
          <w:lang w:eastAsia="en-GB"/>
        </w:rPr>
        <w:t xml:space="preserve"> </w:t>
      </w:r>
      <w:proofErr w:type="gramStart"/>
      <w:r w:rsidR="00102459">
        <w:rPr>
          <w:rFonts w:eastAsia="Calibri"/>
          <w:lang w:eastAsia="en-GB"/>
        </w:rPr>
        <w:t>s(</w:t>
      </w:r>
      <w:proofErr w:type="gramEnd"/>
      <w:r w:rsidR="00102459">
        <w:rPr>
          <w:rFonts w:eastAsia="Calibri"/>
          <w:lang w:eastAsia="en-GB"/>
        </w:rPr>
        <w:t>28) = 1 + 2 + 4 + 7 + 14 = 28.</w:t>
      </w:r>
    </w:p>
    <w:p w14:paraId="7EACE616" w14:textId="42892440" w:rsidR="00102459" w:rsidRDefault="00102459" w:rsidP="00785C79">
      <w:pPr>
        <w:autoSpaceDE w:val="0"/>
        <w:autoSpaceDN w:val="0"/>
        <w:adjustRightInd w:val="0"/>
        <w:contextualSpacing/>
        <w:rPr>
          <w:rFonts w:eastAsia="Calibri"/>
          <w:lang w:eastAsia="en-GB"/>
        </w:rPr>
      </w:pPr>
      <w:r>
        <w:rPr>
          <w:rFonts w:eastAsia="Calibri"/>
          <w:lang w:eastAsia="en-GB"/>
        </w:rPr>
        <w:t xml:space="preserve">A </w:t>
      </w:r>
      <w:r w:rsidRPr="00102459">
        <w:rPr>
          <w:rFonts w:eastAsia="Calibri"/>
          <w:lang w:eastAsia="en-GB"/>
        </w:rPr>
        <w:t>natural number</w:t>
      </w:r>
      <w:r>
        <w:rPr>
          <w:rFonts w:eastAsia="Calibri"/>
          <w:lang w:eastAsia="en-GB"/>
        </w:rPr>
        <w:t xml:space="preserve"> equal to its aliquot sum is called a </w:t>
      </w:r>
      <w:r w:rsidRPr="00102459">
        <w:rPr>
          <w:rFonts w:eastAsia="Calibri"/>
          <w:i/>
          <w:iCs/>
          <w:lang w:eastAsia="en-GB"/>
        </w:rPr>
        <w:t>perfect number</w:t>
      </w:r>
      <w:r>
        <w:rPr>
          <w:rFonts w:eastAsia="Calibri"/>
          <w:lang w:eastAsia="en-GB"/>
        </w:rPr>
        <w:t>. For example, 28 is a perfect number.</w:t>
      </w:r>
    </w:p>
    <w:p w14:paraId="171CD1DC" w14:textId="7842D582" w:rsidR="00102459" w:rsidRDefault="00102459" w:rsidP="00785C79">
      <w:pPr>
        <w:autoSpaceDE w:val="0"/>
        <w:autoSpaceDN w:val="0"/>
        <w:adjustRightInd w:val="0"/>
        <w:contextualSpacing/>
        <w:rPr>
          <w:rFonts w:eastAsia="Calibri"/>
          <w:lang w:eastAsia="en-GB"/>
        </w:rPr>
      </w:pPr>
      <w:r>
        <w:rPr>
          <w:rFonts w:eastAsia="Calibri"/>
          <w:lang w:eastAsia="en-GB"/>
        </w:rPr>
        <w:t>T</w:t>
      </w:r>
      <w:r w:rsidRPr="00102459">
        <w:rPr>
          <w:rFonts w:eastAsia="Calibri"/>
          <w:lang w:eastAsia="en-GB"/>
        </w:rPr>
        <w:t xml:space="preserve">wo different natural numbers related in such a way that the </w:t>
      </w:r>
      <w:r>
        <w:rPr>
          <w:rFonts w:eastAsia="Calibri"/>
          <w:lang w:eastAsia="en-GB"/>
        </w:rPr>
        <w:t xml:space="preserve">aliquot </w:t>
      </w:r>
      <w:r w:rsidRPr="00102459">
        <w:rPr>
          <w:rFonts w:eastAsia="Calibri"/>
          <w:lang w:eastAsia="en-GB"/>
        </w:rPr>
        <w:t>sum of each is equal to the other number</w:t>
      </w:r>
      <w:r>
        <w:rPr>
          <w:rFonts w:eastAsia="Calibri"/>
          <w:lang w:eastAsia="en-GB"/>
        </w:rPr>
        <w:t xml:space="preserve"> are called </w:t>
      </w:r>
      <w:r w:rsidRPr="00F118C6">
        <w:rPr>
          <w:rFonts w:eastAsia="Calibri"/>
          <w:i/>
          <w:iCs/>
          <w:lang w:eastAsia="en-GB"/>
        </w:rPr>
        <w:t>amicable numbers</w:t>
      </w:r>
      <w:r>
        <w:rPr>
          <w:rFonts w:eastAsia="Calibri"/>
          <w:lang w:eastAsia="en-GB"/>
        </w:rPr>
        <w:t xml:space="preserve">. For example, </w:t>
      </w:r>
      <w:r w:rsidR="00F118C6">
        <w:rPr>
          <w:rFonts w:eastAsia="Calibri"/>
          <w:lang w:eastAsia="en-GB"/>
        </w:rPr>
        <w:t>220 and 284 are amicable numbers:</w:t>
      </w:r>
    </w:p>
    <w:p w14:paraId="3394091C" w14:textId="77777777" w:rsidR="00F118C6" w:rsidRDefault="00F118C6" w:rsidP="00785C79">
      <w:pPr>
        <w:autoSpaceDE w:val="0"/>
        <w:autoSpaceDN w:val="0"/>
        <w:adjustRightInd w:val="0"/>
        <w:contextualSpacing/>
        <w:rPr>
          <w:rFonts w:eastAsia="Calibri"/>
          <w:lang w:eastAsia="en-GB"/>
        </w:rPr>
      </w:pPr>
      <w:proofErr w:type="gramStart"/>
      <w:r>
        <w:rPr>
          <w:rFonts w:eastAsia="Calibri"/>
          <w:lang w:eastAsia="en-GB"/>
        </w:rPr>
        <w:t>s(</w:t>
      </w:r>
      <w:proofErr w:type="gramEnd"/>
      <w:r w:rsidRPr="00F118C6">
        <w:rPr>
          <w:rFonts w:eastAsia="Calibri"/>
          <w:lang w:eastAsia="en-GB"/>
        </w:rPr>
        <w:t>220</w:t>
      </w:r>
      <w:r>
        <w:rPr>
          <w:rFonts w:eastAsia="Calibri"/>
          <w:lang w:eastAsia="en-GB"/>
        </w:rPr>
        <w:t>)</w:t>
      </w:r>
      <w:r w:rsidRPr="00F118C6">
        <w:rPr>
          <w:rFonts w:eastAsia="Calibri"/>
          <w:lang w:eastAsia="en-GB"/>
        </w:rPr>
        <w:t xml:space="preserve"> </w:t>
      </w:r>
      <w:r>
        <w:rPr>
          <w:rFonts w:eastAsia="Calibri"/>
          <w:lang w:eastAsia="en-GB"/>
        </w:rPr>
        <w:t>=</w:t>
      </w:r>
      <w:r w:rsidRPr="00F118C6">
        <w:rPr>
          <w:rFonts w:eastAsia="Calibri"/>
          <w:lang w:eastAsia="en-GB"/>
        </w:rPr>
        <w:t xml:space="preserve"> 1</w:t>
      </w:r>
      <w:r>
        <w:rPr>
          <w:rFonts w:eastAsia="Calibri"/>
          <w:lang w:eastAsia="en-GB"/>
        </w:rPr>
        <w:t xml:space="preserve"> +</w:t>
      </w:r>
      <w:r w:rsidRPr="00F118C6">
        <w:rPr>
          <w:rFonts w:eastAsia="Calibri"/>
          <w:lang w:eastAsia="en-GB"/>
        </w:rPr>
        <w:t xml:space="preserve"> 2</w:t>
      </w:r>
      <w:r>
        <w:rPr>
          <w:rFonts w:eastAsia="Calibri"/>
          <w:lang w:eastAsia="en-GB"/>
        </w:rPr>
        <w:t xml:space="preserve"> +</w:t>
      </w:r>
      <w:r w:rsidRPr="00F118C6">
        <w:rPr>
          <w:rFonts w:eastAsia="Calibri"/>
          <w:lang w:eastAsia="en-GB"/>
        </w:rPr>
        <w:t xml:space="preserve"> 4</w:t>
      </w:r>
      <w:r>
        <w:rPr>
          <w:rFonts w:eastAsia="Calibri"/>
          <w:lang w:eastAsia="en-GB"/>
        </w:rPr>
        <w:t xml:space="preserve"> +</w:t>
      </w:r>
      <w:r w:rsidRPr="00F118C6">
        <w:rPr>
          <w:rFonts w:eastAsia="Calibri"/>
          <w:lang w:eastAsia="en-GB"/>
        </w:rPr>
        <w:t xml:space="preserve"> 5</w:t>
      </w:r>
      <w:r>
        <w:rPr>
          <w:rFonts w:eastAsia="Calibri"/>
          <w:lang w:eastAsia="en-GB"/>
        </w:rPr>
        <w:t xml:space="preserve"> +</w:t>
      </w:r>
      <w:r w:rsidRPr="00F118C6">
        <w:rPr>
          <w:rFonts w:eastAsia="Calibri"/>
          <w:lang w:eastAsia="en-GB"/>
        </w:rPr>
        <w:t xml:space="preserve"> 10</w:t>
      </w:r>
      <w:r>
        <w:rPr>
          <w:rFonts w:eastAsia="Calibri"/>
          <w:lang w:eastAsia="en-GB"/>
        </w:rPr>
        <w:t xml:space="preserve"> +</w:t>
      </w:r>
      <w:r w:rsidRPr="00F118C6">
        <w:rPr>
          <w:rFonts w:eastAsia="Calibri"/>
          <w:lang w:eastAsia="en-GB"/>
        </w:rPr>
        <w:t xml:space="preserve"> 11</w:t>
      </w:r>
      <w:r>
        <w:rPr>
          <w:rFonts w:eastAsia="Calibri"/>
          <w:lang w:eastAsia="en-GB"/>
        </w:rPr>
        <w:t xml:space="preserve"> +</w:t>
      </w:r>
      <w:r w:rsidRPr="00F118C6">
        <w:rPr>
          <w:rFonts w:eastAsia="Calibri"/>
          <w:lang w:eastAsia="en-GB"/>
        </w:rPr>
        <w:t xml:space="preserve"> 20</w:t>
      </w:r>
      <w:r>
        <w:rPr>
          <w:rFonts w:eastAsia="Calibri"/>
          <w:lang w:eastAsia="en-GB"/>
        </w:rPr>
        <w:t xml:space="preserve"> +</w:t>
      </w:r>
      <w:r w:rsidRPr="00F118C6">
        <w:rPr>
          <w:rFonts w:eastAsia="Calibri"/>
          <w:lang w:eastAsia="en-GB"/>
        </w:rPr>
        <w:t xml:space="preserve"> 22</w:t>
      </w:r>
      <w:r>
        <w:rPr>
          <w:rFonts w:eastAsia="Calibri"/>
          <w:lang w:eastAsia="en-GB"/>
        </w:rPr>
        <w:t xml:space="preserve"> +</w:t>
      </w:r>
      <w:r w:rsidRPr="00F118C6">
        <w:rPr>
          <w:rFonts w:eastAsia="Calibri"/>
          <w:lang w:eastAsia="en-GB"/>
        </w:rPr>
        <w:t xml:space="preserve"> 44</w:t>
      </w:r>
      <w:r>
        <w:rPr>
          <w:rFonts w:eastAsia="Calibri"/>
          <w:lang w:eastAsia="en-GB"/>
        </w:rPr>
        <w:t xml:space="preserve"> +</w:t>
      </w:r>
      <w:r w:rsidRPr="00F118C6">
        <w:rPr>
          <w:rFonts w:eastAsia="Calibri"/>
          <w:lang w:eastAsia="en-GB"/>
        </w:rPr>
        <w:t xml:space="preserve"> 55</w:t>
      </w:r>
      <w:r>
        <w:rPr>
          <w:rFonts w:eastAsia="Calibri"/>
          <w:lang w:eastAsia="en-GB"/>
        </w:rPr>
        <w:t xml:space="preserve"> +</w:t>
      </w:r>
      <w:r w:rsidRPr="00F118C6">
        <w:rPr>
          <w:rFonts w:eastAsia="Calibri"/>
          <w:lang w:eastAsia="en-GB"/>
        </w:rPr>
        <w:t xml:space="preserve"> 110</w:t>
      </w:r>
      <w:r>
        <w:rPr>
          <w:rFonts w:eastAsia="Calibri"/>
          <w:lang w:eastAsia="en-GB"/>
        </w:rPr>
        <w:t xml:space="preserve"> =</w:t>
      </w:r>
      <w:r w:rsidRPr="00F118C6">
        <w:rPr>
          <w:rFonts w:eastAsia="Calibri"/>
          <w:lang w:eastAsia="en-GB"/>
        </w:rPr>
        <w:t xml:space="preserve"> 284</w:t>
      </w:r>
    </w:p>
    <w:p w14:paraId="78112C41" w14:textId="237AEA8D" w:rsidR="00F118C6" w:rsidRDefault="00F118C6" w:rsidP="00785C79">
      <w:pPr>
        <w:autoSpaceDE w:val="0"/>
        <w:autoSpaceDN w:val="0"/>
        <w:adjustRightInd w:val="0"/>
        <w:contextualSpacing/>
        <w:rPr>
          <w:rFonts w:eastAsia="Calibri"/>
          <w:lang w:eastAsia="en-GB"/>
        </w:rPr>
      </w:pPr>
      <w:proofErr w:type="gramStart"/>
      <w:r>
        <w:rPr>
          <w:rFonts w:eastAsia="Calibri"/>
          <w:lang w:eastAsia="en-GB"/>
        </w:rPr>
        <w:t>s(</w:t>
      </w:r>
      <w:proofErr w:type="gramEnd"/>
      <w:r w:rsidRPr="00F118C6">
        <w:rPr>
          <w:rFonts w:eastAsia="Calibri"/>
          <w:lang w:eastAsia="en-GB"/>
        </w:rPr>
        <w:t>284</w:t>
      </w:r>
      <w:r>
        <w:rPr>
          <w:rFonts w:eastAsia="Calibri"/>
          <w:lang w:eastAsia="en-GB"/>
        </w:rPr>
        <w:t>)</w:t>
      </w:r>
      <w:r w:rsidRPr="00F118C6">
        <w:rPr>
          <w:rFonts w:eastAsia="Calibri"/>
          <w:lang w:eastAsia="en-GB"/>
        </w:rPr>
        <w:t xml:space="preserve"> </w:t>
      </w:r>
      <w:r>
        <w:rPr>
          <w:rFonts w:eastAsia="Calibri"/>
          <w:lang w:eastAsia="en-GB"/>
        </w:rPr>
        <w:t>=</w:t>
      </w:r>
      <w:r w:rsidRPr="00F118C6">
        <w:rPr>
          <w:rFonts w:eastAsia="Calibri"/>
          <w:lang w:eastAsia="en-GB"/>
        </w:rPr>
        <w:t xml:space="preserve"> 1</w:t>
      </w:r>
      <w:r>
        <w:rPr>
          <w:rFonts w:eastAsia="Calibri"/>
          <w:lang w:eastAsia="en-GB"/>
        </w:rPr>
        <w:t xml:space="preserve"> +</w:t>
      </w:r>
      <w:r w:rsidRPr="00F118C6">
        <w:rPr>
          <w:rFonts w:eastAsia="Calibri"/>
          <w:lang w:eastAsia="en-GB"/>
        </w:rPr>
        <w:t xml:space="preserve"> 2</w:t>
      </w:r>
      <w:r>
        <w:rPr>
          <w:rFonts w:eastAsia="Calibri"/>
          <w:lang w:eastAsia="en-GB"/>
        </w:rPr>
        <w:t xml:space="preserve"> +</w:t>
      </w:r>
      <w:r w:rsidRPr="00F118C6">
        <w:rPr>
          <w:rFonts w:eastAsia="Calibri"/>
          <w:lang w:eastAsia="en-GB"/>
        </w:rPr>
        <w:t xml:space="preserve"> 4</w:t>
      </w:r>
      <w:r>
        <w:rPr>
          <w:rFonts w:eastAsia="Calibri"/>
          <w:lang w:eastAsia="en-GB"/>
        </w:rPr>
        <w:t xml:space="preserve"> +</w:t>
      </w:r>
      <w:r w:rsidRPr="00F118C6">
        <w:rPr>
          <w:rFonts w:eastAsia="Calibri"/>
          <w:lang w:eastAsia="en-GB"/>
        </w:rPr>
        <w:t xml:space="preserve"> 71 </w:t>
      </w:r>
      <w:r>
        <w:rPr>
          <w:rFonts w:eastAsia="Calibri"/>
          <w:lang w:eastAsia="en-GB"/>
        </w:rPr>
        <w:t xml:space="preserve">+ </w:t>
      </w:r>
      <w:r w:rsidRPr="00F118C6">
        <w:rPr>
          <w:rFonts w:eastAsia="Calibri"/>
          <w:lang w:eastAsia="en-GB"/>
        </w:rPr>
        <w:t>142</w:t>
      </w:r>
      <w:r>
        <w:rPr>
          <w:rFonts w:eastAsia="Calibri"/>
          <w:lang w:eastAsia="en-GB"/>
        </w:rPr>
        <w:t xml:space="preserve"> = </w:t>
      </w:r>
      <w:r w:rsidRPr="00F118C6">
        <w:rPr>
          <w:rFonts w:eastAsia="Calibri"/>
          <w:lang w:eastAsia="en-GB"/>
        </w:rPr>
        <w:t>220</w:t>
      </w:r>
    </w:p>
    <w:p w14:paraId="12F75D24" w14:textId="27C5095E" w:rsidR="00785C79" w:rsidRDefault="00F118C6" w:rsidP="00785C79">
      <w:pPr>
        <w:autoSpaceDE w:val="0"/>
        <w:autoSpaceDN w:val="0"/>
        <w:adjustRightInd w:val="0"/>
        <w:contextualSpacing/>
        <w:rPr>
          <w:rFonts w:eastAsia="Calibri"/>
          <w:lang w:eastAsia="en-GB"/>
        </w:rPr>
      </w:pPr>
      <w:r>
        <w:rPr>
          <w:rFonts w:eastAsia="Calibri"/>
          <w:lang w:eastAsia="en-GB"/>
        </w:rPr>
        <w:t>N</w:t>
      </w:r>
      <w:r w:rsidRPr="00F118C6">
        <w:rPr>
          <w:rFonts w:eastAsia="Calibri"/>
          <w:lang w:eastAsia="en-GB"/>
        </w:rPr>
        <w:t>umbers whose aliquot sums form a periodic sequence</w:t>
      </w:r>
      <w:r>
        <w:rPr>
          <w:rFonts w:eastAsia="Calibri"/>
          <w:lang w:eastAsia="en-GB"/>
        </w:rPr>
        <w:t xml:space="preserve"> are called </w:t>
      </w:r>
      <w:r w:rsidRPr="00F118C6">
        <w:rPr>
          <w:rFonts w:eastAsia="Calibri"/>
          <w:i/>
          <w:iCs/>
          <w:lang w:eastAsia="en-GB"/>
        </w:rPr>
        <w:t>sociable numbers</w:t>
      </w:r>
      <w:r>
        <w:rPr>
          <w:rFonts w:eastAsia="Calibri"/>
          <w:lang w:eastAsia="en-GB"/>
        </w:rPr>
        <w:t xml:space="preserve">. </w:t>
      </w:r>
      <w:r w:rsidRPr="00F118C6">
        <w:rPr>
          <w:rFonts w:eastAsia="Calibri"/>
          <w:lang w:eastAsia="en-GB"/>
        </w:rPr>
        <w:t>They are generalizations of the concepts of perfect numbers and amicable numbe</w:t>
      </w:r>
      <w:r>
        <w:rPr>
          <w:rFonts w:eastAsia="Calibri"/>
          <w:lang w:eastAsia="en-GB"/>
        </w:rPr>
        <w:t>rs. For example:</w:t>
      </w:r>
    </w:p>
    <w:p w14:paraId="0B30A7B4" w14:textId="55678D64" w:rsidR="00785C79" w:rsidRDefault="00B0666B" w:rsidP="00785C79">
      <w:pPr>
        <w:autoSpaceDE w:val="0"/>
        <w:autoSpaceDN w:val="0"/>
        <w:adjustRightInd w:val="0"/>
        <w:contextualSpacing/>
        <w:rPr>
          <w:rFonts w:eastAsia="Calibri"/>
          <w:lang w:eastAsia="en-GB"/>
        </w:rPr>
      </w:pPr>
      <w:proofErr w:type="gramStart"/>
      <w:r>
        <w:rPr>
          <w:rFonts w:eastAsia="Calibri"/>
          <w:lang w:eastAsia="en-GB"/>
        </w:rPr>
        <w:t>s(</w:t>
      </w:r>
      <w:proofErr w:type="gramEnd"/>
      <w:r>
        <w:rPr>
          <w:rFonts w:eastAsia="Calibri"/>
          <w:lang w:eastAsia="en-GB"/>
        </w:rPr>
        <w:t xml:space="preserve">12496) = </w:t>
      </w:r>
      <w:r w:rsidRPr="00B0666B">
        <w:rPr>
          <w:rFonts w:eastAsia="Calibri"/>
          <w:lang w:eastAsia="en-GB"/>
        </w:rPr>
        <w:t>1 + 2 + 4 + 8 + 11 + 16 + 22 + 44 + 71 + 88 + 142 + 176 + 284 + 568 + 781 + 1136 + 1562 + 3124 + 6248</w:t>
      </w:r>
      <w:r>
        <w:rPr>
          <w:rFonts w:eastAsia="Calibri"/>
          <w:lang w:eastAsia="en-GB"/>
        </w:rPr>
        <w:t xml:space="preserve"> = 14288</w:t>
      </w:r>
    </w:p>
    <w:p w14:paraId="49A87E50" w14:textId="5CC8538A" w:rsidR="00B0666B" w:rsidRDefault="00B0666B" w:rsidP="00785C79">
      <w:pPr>
        <w:autoSpaceDE w:val="0"/>
        <w:autoSpaceDN w:val="0"/>
        <w:adjustRightInd w:val="0"/>
        <w:contextualSpacing/>
        <w:rPr>
          <w:rFonts w:eastAsia="Calibri"/>
          <w:lang w:eastAsia="en-GB"/>
        </w:rPr>
      </w:pPr>
      <w:proofErr w:type="gramStart"/>
      <w:r>
        <w:rPr>
          <w:rFonts w:eastAsia="Calibri"/>
          <w:lang w:eastAsia="en-GB"/>
        </w:rPr>
        <w:t>s(</w:t>
      </w:r>
      <w:proofErr w:type="gramEnd"/>
      <w:r>
        <w:rPr>
          <w:rFonts w:eastAsia="Calibri"/>
          <w:lang w:eastAsia="en-GB"/>
        </w:rPr>
        <w:t xml:space="preserve">14288) = </w:t>
      </w:r>
      <w:r w:rsidRPr="00B0666B">
        <w:rPr>
          <w:rFonts w:eastAsia="Calibri"/>
          <w:lang w:eastAsia="en-GB"/>
        </w:rPr>
        <w:t>1 + 2 + 4 + 8 + 16 + 19 + 38 + 47 + 76 + 94 + 152 + 188 + 304 + 376 + 752 + 893 + 1786 + 3572 + 7144</w:t>
      </w:r>
      <w:r>
        <w:rPr>
          <w:rFonts w:eastAsia="Calibri"/>
          <w:lang w:eastAsia="en-GB"/>
        </w:rPr>
        <w:t xml:space="preserve"> = 15472</w:t>
      </w:r>
    </w:p>
    <w:p w14:paraId="1B4B0005" w14:textId="0D55030C" w:rsidR="00B0666B" w:rsidRDefault="00B0666B" w:rsidP="00785C79">
      <w:pPr>
        <w:autoSpaceDE w:val="0"/>
        <w:autoSpaceDN w:val="0"/>
        <w:adjustRightInd w:val="0"/>
        <w:contextualSpacing/>
        <w:rPr>
          <w:rFonts w:eastAsia="Calibri"/>
          <w:lang w:eastAsia="en-GB"/>
        </w:rPr>
      </w:pPr>
      <w:proofErr w:type="gramStart"/>
      <w:r>
        <w:rPr>
          <w:rFonts w:eastAsia="Calibri"/>
          <w:lang w:eastAsia="en-GB"/>
        </w:rPr>
        <w:t>s(</w:t>
      </w:r>
      <w:proofErr w:type="gramEnd"/>
      <w:r>
        <w:rPr>
          <w:rFonts w:eastAsia="Calibri"/>
          <w:lang w:eastAsia="en-GB"/>
        </w:rPr>
        <w:t xml:space="preserve">15472) = </w:t>
      </w:r>
      <w:r w:rsidRPr="00B0666B">
        <w:rPr>
          <w:rFonts w:eastAsia="Calibri"/>
          <w:lang w:eastAsia="en-GB"/>
        </w:rPr>
        <w:t>1 + 2 + 4 + 8 + 16 + 967 + 1934 + 3868 + 7736</w:t>
      </w:r>
      <w:r>
        <w:rPr>
          <w:rFonts w:eastAsia="Calibri"/>
          <w:lang w:eastAsia="en-GB"/>
        </w:rPr>
        <w:t xml:space="preserve"> = 14536 </w:t>
      </w:r>
    </w:p>
    <w:p w14:paraId="5323E66F" w14:textId="0F0A985D" w:rsidR="00B0666B" w:rsidRDefault="00B0666B" w:rsidP="00785C79">
      <w:pPr>
        <w:autoSpaceDE w:val="0"/>
        <w:autoSpaceDN w:val="0"/>
        <w:adjustRightInd w:val="0"/>
        <w:contextualSpacing/>
        <w:rPr>
          <w:rFonts w:eastAsia="Calibri"/>
          <w:lang w:eastAsia="en-GB"/>
        </w:rPr>
      </w:pPr>
      <w:proofErr w:type="gramStart"/>
      <w:r>
        <w:rPr>
          <w:rFonts w:eastAsia="Calibri"/>
          <w:lang w:eastAsia="en-GB"/>
        </w:rPr>
        <w:t>s(</w:t>
      </w:r>
      <w:proofErr w:type="gramEnd"/>
      <w:r>
        <w:rPr>
          <w:rFonts w:eastAsia="Calibri"/>
          <w:lang w:eastAsia="en-GB"/>
        </w:rPr>
        <w:t xml:space="preserve">14536) = </w:t>
      </w:r>
      <w:r w:rsidRPr="00B0666B">
        <w:rPr>
          <w:rFonts w:eastAsia="Calibri"/>
          <w:lang w:eastAsia="en-GB"/>
        </w:rPr>
        <w:t>1 + 2 + 4 + 8 + 23 + 46 + 79 + 92 + 158 + 184 + 316 + 632 + 1817 + 3634 + 7268</w:t>
      </w:r>
      <w:r>
        <w:rPr>
          <w:rFonts w:eastAsia="Calibri"/>
          <w:lang w:eastAsia="en-GB"/>
        </w:rPr>
        <w:t xml:space="preserve"> = 14264</w:t>
      </w:r>
    </w:p>
    <w:p w14:paraId="74314BF8" w14:textId="4A312482" w:rsidR="00B0666B" w:rsidRDefault="00B0666B" w:rsidP="00785C79">
      <w:pPr>
        <w:autoSpaceDE w:val="0"/>
        <w:autoSpaceDN w:val="0"/>
        <w:adjustRightInd w:val="0"/>
        <w:contextualSpacing/>
        <w:rPr>
          <w:rFonts w:eastAsia="Calibri"/>
          <w:lang w:eastAsia="en-GB"/>
        </w:rPr>
      </w:pPr>
      <w:proofErr w:type="gramStart"/>
      <w:r>
        <w:rPr>
          <w:rFonts w:eastAsia="Calibri"/>
          <w:lang w:eastAsia="en-GB"/>
        </w:rPr>
        <w:t>s(</w:t>
      </w:r>
      <w:proofErr w:type="gramEnd"/>
      <w:r>
        <w:rPr>
          <w:rFonts w:eastAsia="Calibri"/>
          <w:lang w:eastAsia="en-GB"/>
        </w:rPr>
        <w:t xml:space="preserve">14264) = </w:t>
      </w:r>
      <w:r w:rsidRPr="00B0666B">
        <w:rPr>
          <w:rFonts w:eastAsia="Calibri"/>
          <w:lang w:eastAsia="en-GB"/>
        </w:rPr>
        <w:t>1 + 2 + 4 + 8 + 1783 + 3566 + 7132</w:t>
      </w:r>
      <w:r>
        <w:rPr>
          <w:rFonts w:eastAsia="Calibri"/>
          <w:lang w:eastAsia="en-GB"/>
        </w:rPr>
        <w:t xml:space="preserve"> = 12496.</w:t>
      </w:r>
    </w:p>
    <w:p w14:paraId="276199AB" w14:textId="77777777" w:rsidR="00B0666B" w:rsidRDefault="00B0666B" w:rsidP="00785C79">
      <w:pPr>
        <w:autoSpaceDE w:val="0"/>
        <w:autoSpaceDN w:val="0"/>
        <w:adjustRightInd w:val="0"/>
        <w:contextualSpacing/>
        <w:rPr>
          <w:rFonts w:eastAsia="Calibri"/>
          <w:lang w:eastAsia="en-GB"/>
        </w:rPr>
      </w:pPr>
    </w:p>
    <w:p w14:paraId="0304EB00" w14:textId="67184712" w:rsidR="008945F2" w:rsidRDefault="008945F2" w:rsidP="00785C79">
      <w:pPr>
        <w:autoSpaceDE w:val="0"/>
        <w:autoSpaceDN w:val="0"/>
        <w:adjustRightInd w:val="0"/>
        <w:contextualSpacing/>
        <w:rPr>
          <w:rFonts w:eastAsia="Calibri"/>
          <w:lang w:eastAsia="en-GB"/>
        </w:rPr>
      </w:pPr>
      <w:r w:rsidRPr="008945F2">
        <w:rPr>
          <w:rFonts w:eastAsia="Calibri"/>
          <w:lang w:eastAsia="en-GB"/>
        </w:rPr>
        <w:t xml:space="preserve">You have to write the </w:t>
      </w:r>
      <w:proofErr w:type="spellStart"/>
      <w:r w:rsidR="00351DE1" w:rsidRPr="00351DE1">
        <w:rPr>
          <w:rFonts w:ascii="Courier New" w:eastAsia="Calibri" w:hAnsi="Courier New" w:cs="Courier New"/>
          <w:lang w:eastAsia="en-GB"/>
        </w:rPr>
        <w:t>isSociable</w:t>
      </w:r>
      <w:proofErr w:type="spellEnd"/>
      <w:r w:rsidRPr="008945F2">
        <w:rPr>
          <w:rFonts w:eastAsia="Calibri"/>
          <w:lang w:eastAsia="en-GB"/>
        </w:rPr>
        <w:t xml:space="preserve"> subroutine in ARM assembly language,</w:t>
      </w:r>
      <w:r>
        <w:rPr>
          <w:rFonts w:eastAsia="Calibri"/>
          <w:lang w:eastAsia="en-GB"/>
        </w:rPr>
        <w:t xml:space="preserve"> which receives a natural number </w:t>
      </w:r>
      <w:r w:rsidR="00351DE1" w:rsidRPr="00351DE1">
        <w:rPr>
          <w:rFonts w:eastAsia="Calibri"/>
          <w:i/>
          <w:iCs/>
          <w:lang w:eastAsia="en-GB"/>
        </w:rPr>
        <w:t>n</w:t>
      </w:r>
      <w:r w:rsidR="00351DE1">
        <w:rPr>
          <w:rFonts w:eastAsia="Calibri"/>
          <w:lang w:eastAsia="en-GB"/>
        </w:rPr>
        <w:t xml:space="preserve"> </w:t>
      </w:r>
      <w:r>
        <w:rPr>
          <w:rFonts w:eastAsia="Calibri"/>
          <w:lang w:eastAsia="en-GB"/>
        </w:rPr>
        <w:t xml:space="preserve">in input, and </w:t>
      </w:r>
      <w:r w:rsidR="00351DE1">
        <w:rPr>
          <w:rFonts w:eastAsia="Calibri"/>
          <w:lang w:eastAsia="en-GB"/>
        </w:rPr>
        <w:t>repetitively computes the sequence of aliquot sums, until one of the following conditions occurs:</w:t>
      </w:r>
    </w:p>
    <w:p w14:paraId="1158BB5C" w14:textId="34DE530C" w:rsidR="00351DE1" w:rsidRDefault="0088197C" w:rsidP="00351DE1">
      <w:pPr>
        <w:pStyle w:val="ListParagraph"/>
        <w:numPr>
          <w:ilvl w:val="0"/>
          <w:numId w:val="46"/>
        </w:numPr>
        <w:autoSpaceDE w:val="0"/>
        <w:autoSpaceDN w:val="0"/>
        <w:adjustRightInd w:val="0"/>
        <w:rPr>
          <w:rFonts w:eastAsia="Calibri"/>
          <w:lang w:eastAsia="en-GB"/>
        </w:rPr>
      </w:pPr>
      <w:r>
        <w:rPr>
          <w:rFonts w:eastAsia="Calibri"/>
          <w:lang w:eastAsia="en-GB"/>
        </w:rPr>
        <w:t>t</w:t>
      </w:r>
      <w:r w:rsidR="00351DE1">
        <w:rPr>
          <w:rFonts w:eastAsia="Calibri"/>
          <w:lang w:eastAsia="en-GB"/>
        </w:rPr>
        <w:t>he last computed aliquot sum is equal to the input parameter</w:t>
      </w:r>
      <w:r>
        <w:rPr>
          <w:rFonts w:eastAsia="Calibri"/>
          <w:lang w:eastAsia="en-GB"/>
        </w:rPr>
        <w:t xml:space="preserve"> (i.e., the number is perfect, amicable, or sociable)</w:t>
      </w:r>
    </w:p>
    <w:p w14:paraId="4DE7E311" w14:textId="7B5185E0" w:rsidR="0088197C" w:rsidRDefault="0088197C" w:rsidP="00351DE1">
      <w:pPr>
        <w:pStyle w:val="ListParagraph"/>
        <w:numPr>
          <w:ilvl w:val="0"/>
          <w:numId w:val="46"/>
        </w:numPr>
        <w:autoSpaceDE w:val="0"/>
        <w:autoSpaceDN w:val="0"/>
        <w:adjustRightInd w:val="0"/>
        <w:rPr>
          <w:rFonts w:eastAsia="Calibri"/>
          <w:lang w:eastAsia="en-GB"/>
        </w:rPr>
      </w:pPr>
      <w:r>
        <w:rPr>
          <w:rFonts w:eastAsia="Calibri"/>
          <w:lang w:eastAsia="en-GB"/>
        </w:rPr>
        <w:t>the last computed aliquot sum is equal to 1 (i.e., the number is neither perfect, amicable, or sociable)</w:t>
      </w:r>
    </w:p>
    <w:p w14:paraId="4AE55F54" w14:textId="58D05685" w:rsidR="00351DE1" w:rsidRDefault="00351DE1" w:rsidP="00351DE1">
      <w:pPr>
        <w:pStyle w:val="ListParagraph"/>
        <w:numPr>
          <w:ilvl w:val="0"/>
          <w:numId w:val="46"/>
        </w:numPr>
        <w:autoSpaceDE w:val="0"/>
        <w:autoSpaceDN w:val="0"/>
        <w:adjustRightInd w:val="0"/>
        <w:rPr>
          <w:rFonts w:eastAsia="Calibri"/>
          <w:lang w:eastAsia="en-GB"/>
        </w:rPr>
      </w:pPr>
      <w:r>
        <w:rPr>
          <w:rFonts w:eastAsia="Calibri"/>
          <w:lang w:eastAsia="en-GB"/>
        </w:rPr>
        <w:t>8 terms in the sequence have been computed</w:t>
      </w:r>
      <w:r w:rsidR="0088197C">
        <w:rPr>
          <w:rFonts w:eastAsia="Calibri"/>
          <w:lang w:eastAsia="en-GB"/>
        </w:rPr>
        <w:t xml:space="preserve"> (i.e., the number is neither perfect or amicable and probably is not sociable).</w:t>
      </w:r>
    </w:p>
    <w:p w14:paraId="2263A9B6" w14:textId="63C6F131" w:rsidR="00351DE1" w:rsidRDefault="0088197C" w:rsidP="00351DE1">
      <w:pPr>
        <w:autoSpaceDE w:val="0"/>
        <w:autoSpaceDN w:val="0"/>
        <w:adjustRightInd w:val="0"/>
        <w:rPr>
          <w:rFonts w:eastAsia="Calibri"/>
          <w:lang w:eastAsia="en-GB"/>
        </w:rPr>
      </w:pPr>
      <w:r>
        <w:rPr>
          <w:rFonts w:eastAsia="Calibri"/>
          <w:lang w:eastAsia="en-GB"/>
        </w:rPr>
        <w:t>In the first case, t</w:t>
      </w:r>
      <w:r w:rsidR="00351DE1">
        <w:rPr>
          <w:rFonts w:eastAsia="Calibri"/>
          <w:lang w:eastAsia="en-GB"/>
        </w:rPr>
        <w:t xml:space="preserve">he subroutine returns the length of the sequence. </w:t>
      </w:r>
      <w:r>
        <w:rPr>
          <w:rFonts w:eastAsia="Calibri"/>
          <w:lang w:eastAsia="en-GB"/>
        </w:rPr>
        <w:t xml:space="preserve">In the last two cases, it returns 0. </w:t>
      </w:r>
      <w:r w:rsidR="00351DE1">
        <w:rPr>
          <w:rFonts w:eastAsia="Calibri"/>
          <w:lang w:eastAsia="en-GB"/>
        </w:rPr>
        <w:t>For example:</w:t>
      </w:r>
    </w:p>
    <w:p w14:paraId="056A008F" w14:textId="14E21B7E" w:rsidR="00351DE1" w:rsidRDefault="00351DE1" w:rsidP="00351DE1">
      <w:pPr>
        <w:pStyle w:val="ListParagraph"/>
        <w:numPr>
          <w:ilvl w:val="0"/>
          <w:numId w:val="25"/>
        </w:numPr>
        <w:autoSpaceDE w:val="0"/>
        <w:autoSpaceDN w:val="0"/>
        <w:adjustRightInd w:val="0"/>
        <w:rPr>
          <w:rFonts w:eastAsia="Calibri"/>
          <w:lang w:eastAsia="en-GB"/>
        </w:rPr>
      </w:pPr>
      <w:r>
        <w:rPr>
          <w:rFonts w:eastAsia="Calibri"/>
          <w:lang w:eastAsia="en-GB"/>
        </w:rPr>
        <w:t xml:space="preserve">with </w:t>
      </w:r>
      <w:r w:rsidRPr="0088197C">
        <w:rPr>
          <w:rFonts w:eastAsia="Calibri"/>
          <w:i/>
          <w:iCs/>
          <w:lang w:eastAsia="en-GB"/>
        </w:rPr>
        <w:t>n</w:t>
      </w:r>
      <w:r>
        <w:rPr>
          <w:rFonts w:eastAsia="Calibri"/>
          <w:lang w:eastAsia="en-GB"/>
        </w:rPr>
        <w:t xml:space="preserve"> = 28, the subroutine computes </w:t>
      </w:r>
      <w:proofErr w:type="gramStart"/>
      <w:r>
        <w:rPr>
          <w:rFonts w:eastAsia="Calibri"/>
          <w:lang w:eastAsia="en-GB"/>
        </w:rPr>
        <w:t>s(</w:t>
      </w:r>
      <w:proofErr w:type="gramEnd"/>
      <w:r>
        <w:rPr>
          <w:rFonts w:eastAsia="Calibri"/>
          <w:lang w:eastAsia="en-GB"/>
        </w:rPr>
        <w:t>28) = 28 and immediately stops returning 1</w:t>
      </w:r>
    </w:p>
    <w:p w14:paraId="3DB018E8" w14:textId="2E04CCE2" w:rsidR="00351DE1" w:rsidRDefault="00351DE1" w:rsidP="00351DE1">
      <w:pPr>
        <w:pStyle w:val="ListParagraph"/>
        <w:numPr>
          <w:ilvl w:val="0"/>
          <w:numId w:val="25"/>
        </w:numPr>
        <w:autoSpaceDE w:val="0"/>
        <w:autoSpaceDN w:val="0"/>
        <w:adjustRightInd w:val="0"/>
        <w:rPr>
          <w:rFonts w:eastAsia="Calibri"/>
          <w:lang w:eastAsia="en-GB"/>
        </w:rPr>
      </w:pPr>
      <w:r>
        <w:rPr>
          <w:rFonts w:eastAsia="Calibri"/>
          <w:lang w:eastAsia="en-GB"/>
        </w:rPr>
        <w:t xml:space="preserve">with </w:t>
      </w:r>
      <w:r w:rsidRPr="0088197C">
        <w:rPr>
          <w:rFonts w:eastAsia="Calibri"/>
          <w:i/>
          <w:iCs/>
          <w:lang w:eastAsia="en-GB"/>
        </w:rPr>
        <w:t>n</w:t>
      </w:r>
      <w:r>
        <w:rPr>
          <w:rFonts w:eastAsia="Calibri"/>
          <w:lang w:eastAsia="en-GB"/>
        </w:rPr>
        <w:t xml:space="preserve"> = 220, the subroutine computes </w:t>
      </w:r>
      <w:proofErr w:type="gramStart"/>
      <w:r>
        <w:rPr>
          <w:rFonts w:eastAsia="Calibri"/>
          <w:lang w:eastAsia="en-GB"/>
        </w:rPr>
        <w:t>s(</w:t>
      </w:r>
      <w:proofErr w:type="gramEnd"/>
      <w:r>
        <w:rPr>
          <w:rFonts w:eastAsia="Calibri"/>
          <w:lang w:eastAsia="en-GB"/>
        </w:rPr>
        <w:t>220) = 284, then s(284) = 220 and return</w:t>
      </w:r>
      <w:r w:rsidR="00AB3A42">
        <w:rPr>
          <w:rFonts w:eastAsia="Calibri"/>
          <w:lang w:eastAsia="en-GB"/>
        </w:rPr>
        <w:t>s</w:t>
      </w:r>
      <w:r>
        <w:rPr>
          <w:rFonts w:eastAsia="Calibri"/>
          <w:lang w:eastAsia="en-GB"/>
        </w:rPr>
        <w:t xml:space="preserve"> 2</w:t>
      </w:r>
    </w:p>
    <w:p w14:paraId="2047B6A6" w14:textId="16CC58BA" w:rsidR="00351DE1" w:rsidRDefault="00351DE1" w:rsidP="00351DE1">
      <w:pPr>
        <w:pStyle w:val="ListParagraph"/>
        <w:numPr>
          <w:ilvl w:val="0"/>
          <w:numId w:val="25"/>
        </w:numPr>
        <w:autoSpaceDE w:val="0"/>
        <w:autoSpaceDN w:val="0"/>
        <w:adjustRightInd w:val="0"/>
        <w:rPr>
          <w:rFonts w:eastAsia="Calibri"/>
          <w:lang w:eastAsia="en-GB"/>
        </w:rPr>
      </w:pPr>
      <w:r>
        <w:rPr>
          <w:rFonts w:eastAsia="Calibri"/>
          <w:lang w:eastAsia="en-GB"/>
        </w:rPr>
        <w:t xml:space="preserve">with </w:t>
      </w:r>
      <w:r w:rsidRPr="0088197C">
        <w:rPr>
          <w:rFonts w:eastAsia="Calibri"/>
          <w:i/>
          <w:iCs/>
          <w:lang w:eastAsia="en-GB"/>
        </w:rPr>
        <w:t>n</w:t>
      </w:r>
      <w:r>
        <w:rPr>
          <w:rFonts w:eastAsia="Calibri"/>
          <w:lang w:eastAsia="en-GB"/>
        </w:rPr>
        <w:t xml:space="preserve"> = 12496, the subroutine computes 5 aliquot sums and finally it returns 5</w:t>
      </w:r>
    </w:p>
    <w:p w14:paraId="6BC4A8FC" w14:textId="49678952" w:rsidR="00351DE1" w:rsidRPr="00351DE1" w:rsidRDefault="00351DE1" w:rsidP="00351DE1">
      <w:pPr>
        <w:pStyle w:val="ListParagraph"/>
        <w:numPr>
          <w:ilvl w:val="0"/>
          <w:numId w:val="25"/>
        </w:numPr>
        <w:autoSpaceDE w:val="0"/>
        <w:autoSpaceDN w:val="0"/>
        <w:adjustRightInd w:val="0"/>
        <w:rPr>
          <w:rFonts w:eastAsia="Calibri"/>
          <w:lang w:eastAsia="en-GB"/>
        </w:rPr>
      </w:pPr>
      <w:r>
        <w:rPr>
          <w:rFonts w:eastAsia="Calibri"/>
          <w:lang w:eastAsia="en-GB"/>
        </w:rPr>
        <w:t xml:space="preserve">with </w:t>
      </w:r>
      <w:r w:rsidRPr="0088197C">
        <w:rPr>
          <w:rFonts w:eastAsia="Calibri"/>
          <w:i/>
          <w:iCs/>
          <w:lang w:eastAsia="en-GB"/>
        </w:rPr>
        <w:t>n</w:t>
      </w:r>
      <w:r>
        <w:rPr>
          <w:rFonts w:eastAsia="Calibri"/>
          <w:lang w:eastAsia="en-GB"/>
        </w:rPr>
        <w:t xml:space="preserve"> = </w:t>
      </w:r>
      <w:r w:rsidR="0088197C">
        <w:rPr>
          <w:rFonts w:eastAsia="Calibri"/>
          <w:lang w:eastAsia="en-GB"/>
        </w:rPr>
        <w:t xml:space="preserve">100, </w:t>
      </w:r>
      <w:r w:rsidR="00AB3A42">
        <w:rPr>
          <w:rFonts w:eastAsia="Calibri"/>
          <w:lang w:eastAsia="en-GB"/>
        </w:rPr>
        <w:t>it</w:t>
      </w:r>
      <w:r w:rsidR="0088197C">
        <w:rPr>
          <w:rFonts w:eastAsia="Calibri"/>
          <w:lang w:eastAsia="en-GB"/>
        </w:rPr>
        <w:t xml:space="preserve"> computes </w:t>
      </w:r>
      <w:proofErr w:type="gramStart"/>
      <w:r w:rsidR="0088197C">
        <w:rPr>
          <w:rFonts w:eastAsia="Calibri"/>
          <w:lang w:eastAsia="en-GB"/>
        </w:rPr>
        <w:t>s(</w:t>
      </w:r>
      <w:proofErr w:type="gramEnd"/>
      <w:r w:rsidR="0088197C">
        <w:rPr>
          <w:rFonts w:eastAsia="Calibri"/>
          <w:lang w:eastAsia="en-GB"/>
        </w:rPr>
        <w:t>100) = 117, s(117) = 65, s(65) = 19, s(19) = 1. It stops returning 0.</w:t>
      </w:r>
    </w:p>
    <w:p w14:paraId="2B6F5C5F" w14:textId="77777777" w:rsidR="00785C79" w:rsidRDefault="00785C79" w:rsidP="00785C79">
      <w:pPr>
        <w:autoSpaceDE w:val="0"/>
        <w:autoSpaceDN w:val="0"/>
        <w:adjustRightInd w:val="0"/>
        <w:contextualSpacing/>
        <w:rPr>
          <w:rFonts w:eastAsia="Calibri"/>
          <w:lang w:eastAsia="en-GB"/>
        </w:rPr>
      </w:pPr>
    </w:p>
    <w:p w14:paraId="15890C76" w14:textId="4D9E4A14" w:rsidR="0088197C" w:rsidRDefault="0088197C" w:rsidP="00785C79">
      <w:pPr>
        <w:autoSpaceDE w:val="0"/>
        <w:autoSpaceDN w:val="0"/>
        <w:adjustRightInd w:val="0"/>
        <w:contextualSpacing/>
        <w:rPr>
          <w:rFonts w:eastAsia="Calibri"/>
          <w:lang w:eastAsia="en-GB"/>
        </w:rPr>
      </w:pPr>
      <w:r>
        <w:rPr>
          <w:rFonts w:eastAsia="Calibri"/>
          <w:lang w:eastAsia="en-GB"/>
        </w:rPr>
        <w:t xml:space="preserve">In order to compute the aliquot sum of </w:t>
      </w:r>
      <w:r w:rsidRPr="0088197C">
        <w:rPr>
          <w:rFonts w:eastAsia="Calibri"/>
          <w:i/>
          <w:iCs/>
          <w:lang w:eastAsia="en-GB"/>
        </w:rPr>
        <w:t>n</w:t>
      </w:r>
      <w:r>
        <w:rPr>
          <w:rFonts w:eastAsia="Calibri"/>
          <w:lang w:eastAsia="en-GB"/>
        </w:rPr>
        <w:t xml:space="preserve">, you </w:t>
      </w:r>
      <w:r w:rsidR="00AB3A42">
        <w:rPr>
          <w:rFonts w:eastAsia="Calibri"/>
          <w:lang w:eastAsia="en-GB"/>
        </w:rPr>
        <w:t>have to</w:t>
      </w:r>
      <w:r>
        <w:rPr>
          <w:rFonts w:eastAsia="Calibri"/>
          <w:lang w:eastAsia="en-GB"/>
        </w:rPr>
        <w:t xml:space="preserve"> use the following algorithm:</w:t>
      </w:r>
    </w:p>
    <w:p w14:paraId="52DF98AF" w14:textId="20669ED6" w:rsidR="0088197C" w:rsidRDefault="0088197C" w:rsidP="0088197C">
      <w:pPr>
        <w:pStyle w:val="ListParagraph"/>
        <w:numPr>
          <w:ilvl w:val="0"/>
          <w:numId w:val="47"/>
        </w:numPr>
        <w:autoSpaceDE w:val="0"/>
        <w:autoSpaceDN w:val="0"/>
        <w:adjustRightInd w:val="0"/>
        <w:rPr>
          <w:rFonts w:eastAsia="Calibri"/>
          <w:lang w:eastAsia="en-GB"/>
        </w:rPr>
      </w:pPr>
      <w:r>
        <w:rPr>
          <w:rFonts w:eastAsia="Calibri"/>
          <w:lang w:eastAsia="en-GB"/>
        </w:rPr>
        <w:t xml:space="preserve">initialize </w:t>
      </w:r>
      <w:r w:rsidRPr="0088197C">
        <w:rPr>
          <w:rFonts w:eastAsia="Calibri"/>
          <w:i/>
          <w:iCs/>
          <w:lang w:eastAsia="en-GB"/>
        </w:rPr>
        <w:t>sum</w:t>
      </w:r>
      <w:r>
        <w:rPr>
          <w:rFonts w:eastAsia="Calibri"/>
          <w:lang w:eastAsia="en-GB"/>
        </w:rPr>
        <w:t xml:space="preserve"> = 1, </w:t>
      </w:r>
      <w:r w:rsidRPr="0088197C">
        <w:rPr>
          <w:rFonts w:eastAsia="Calibri"/>
          <w:i/>
          <w:iCs/>
          <w:lang w:eastAsia="en-GB"/>
        </w:rPr>
        <w:t>a</w:t>
      </w:r>
      <w:r>
        <w:rPr>
          <w:rFonts w:eastAsia="Calibri"/>
          <w:lang w:eastAsia="en-GB"/>
        </w:rPr>
        <w:t xml:space="preserve"> = 2</w:t>
      </w:r>
    </w:p>
    <w:p w14:paraId="3364E1AB" w14:textId="43D1B588" w:rsidR="00696F1C" w:rsidRDefault="00696F1C" w:rsidP="0088197C">
      <w:pPr>
        <w:pStyle w:val="ListParagraph"/>
        <w:numPr>
          <w:ilvl w:val="0"/>
          <w:numId w:val="47"/>
        </w:numPr>
        <w:autoSpaceDE w:val="0"/>
        <w:autoSpaceDN w:val="0"/>
        <w:adjustRightInd w:val="0"/>
        <w:rPr>
          <w:rFonts w:eastAsia="Calibri"/>
          <w:lang w:eastAsia="en-GB"/>
        </w:rPr>
      </w:pPr>
      <w:r>
        <w:rPr>
          <w:rFonts w:eastAsia="Calibri"/>
          <w:lang w:eastAsia="en-GB"/>
        </w:rPr>
        <w:t>while(true):</w:t>
      </w:r>
    </w:p>
    <w:p w14:paraId="6503A054" w14:textId="1C6E63A0" w:rsidR="0088197C" w:rsidRDefault="00696F1C" w:rsidP="0088197C">
      <w:pPr>
        <w:pStyle w:val="ListParagraph"/>
        <w:numPr>
          <w:ilvl w:val="0"/>
          <w:numId w:val="47"/>
        </w:numPr>
        <w:autoSpaceDE w:val="0"/>
        <w:autoSpaceDN w:val="0"/>
        <w:adjustRightInd w:val="0"/>
        <w:rPr>
          <w:rFonts w:eastAsia="Calibri"/>
          <w:lang w:eastAsia="en-GB"/>
        </w:rPr>
      </w:pPr>
      <w:r>
        <w:rPr>
          <w:rFonts w:eastAsia="Calibri"/>
          <w:lang w:eastAsia="en-GB"/>
        </w:rPr>
        <w:t xml:space="preserve">        </w:t>
      </w:r>
      <w:r w:rsidR="0088197C">
        <w:rPr>
          <w:rFonts w:eastAsia="Calibri"/>
          <w:lang w:eastAsia="en-GB"/>
        </w:rPr>
        <w:t xml:space="preserve">if </w:t>
      </w:r>
      <w:r w:rsidR="0088197C" w:rsidRPr="00696F1C">
        <w:rPr>
          <w:rFonts w:eastAsia="Calibri"/>
          <w:i/>
          <w:iCs/>
          <w:lang w:eastAsia="en-GB"/>
        </w:rPr>
        <w:t>n</w:t>
      </w:r>
      <w:r w:rsidR="0088197C">
        <w:rPr>
          <w:rFonts w:eastAsia="Calibri"/>
          <w:lang w:eastAsia="en-GB"/>
        </w:rPr>
        <w:t xml:space="preserve"> is divisible by </w:t>
      </w:r>
      <w:r w:rsidR="0088197C" w:rsidRPr="00696F1C">
        <w:rPr>
          <w:rFonts w:eastAsia="Calibri"/>
          <w:i/>
          <w:iCs/>
          <w:lang w:eastAsia="en-GB"/>
        </w:rPr>
        <w:t>a</w:t>
      </w:r>
      <w:r>
        <w:rPr>
          <w:rFonts w:eastAsia="Calibri"/>
          <w:lang w:eastAsia="en-GB"/>
        </w:rPr>
        <w:t>:</w:t>
      </w:r>
    </w:p>
    <w:p w14:paraId="74C8933F" w14:textId="1BDB4C19" w:rsidR="0088197C" w:rsidRPr="00696F1C" w:rsidRDefault="00696F1C" w:rsidP="0088197C">
      <w:pPr>
        <w:pStyle w:val="ListParagraph"/>
        <w:numPr>
          <w:ilvl w:val="0"/>
          <w:numId w:val="47"/>
        </w:numPr>
        <w:autoSpaceDE w:val="0"/>
        <w:autoSpaceDN w:val="0"/>
        <w:adjustRightInd w:val="0"/>
        <w:rPr>
          <w:rFonts w:eastAsia="Calibri"/>
          <w:lang w:eastAsia="en-GB"/>
        </w:rPr>
      </w:pPr>
      <w:r>
        <w:rPr>
          <w:rFonts w:eastAsia="Calibri"/>
          <w:lang w:eastAsia="en-GB"/>
        </w:rPr>
        <w:t xml:space="preserve">                </w:t>
      </w:r>
      <w:r w:rsidRPr="00696F1C">
        <w:rPr>
          <w:rFonts w:eastAsia="Calibri"/>
          <w:i/>
          <w:iCs/>
          <w:lang w:eastAsia="en-GB"/>
        </w:rPr>
        <w:t>b</w:t>
      </w:r>
      <w:r>
        <w:rPr>
          <w:rFonts w:eastAsia="Calibri"/>
          <w:lang w:eastAsia="en-GB"/>
        </w:rPr>
        <w:t xml:space="preserve"> = </w:t>
      </w:r>
      <w:r w:rsidRPr="00696F1C">
        <w:rPr>
          <w:rFonts w:eastAsia="Calibri"/>
          <w:i/>
          <w:iCs/>
          <w:lang w:eastAsia="en-GB"/>
        </w:rPr>
        <w:t>n</w:t>
      </w:r>
      <w:r>
        <w:rPr>
          <w:rFonts w:eastAsia="Calibri"/>
          <w:lang w:eastAsia="en-GB"/>
        </w:rPr>
        <w:t xml:space="preserve"> / </w:t>
      </w:r>
      <w:r w:rsidRPr="00696F1C">
        <w:rPr>
          <w:rFonts w:eastAsia="Calibri"/>
          <w:i/>
          <w:iCs/>
          <w:lang w:eastAsia="en-GB"/>
        </w:rPr>
        <w:t>a</w:t>
      </w:r>
    </w:p>
    <w:p w14:paraId="1F9EEA0C" w14:textId="196517F0" w:rsidR="00696F1C" w:rsidRDefault="00696F1C" w:rsidP="0088197C">
      <w:pPr>
        <w:pStyle w:val="ListParagraph"/>
        <w:numPr>
          <w:ilvl w:val="0"/>
          <w:numId w:val="47"/>
        </w:numPr>
        <w:autoSpaceDE w:val="0"/>
        <w:autoSpaceDN w:val="0"/>
        <w:adjustRightInd w:val="0"/>
        <w:rPr>
          <w:rFonts w:eastAsia="Calibri"/>
          <w:lang w:eastAsia="en-GB"/>
        </w:rPr>
      </w:pPr>
      <w:r>
        <w:rPr>
          <w:rFonts w:eastAsia="Calibri"/>
          <w:i/>
          <w:iCs/>
          <w:lang w:eastAsia="en-GB"/>
        </w:rPr>
        <w:t xml:space="preserve">        </w:t>
      </w:r>
      <w:r>
        <w:rPr>
          <w:rFonts w:eastAsia="Calibri"/>
          <w:lang w:eastAsia="en-GB"/>
        </w:rPr>
        <w:t xml:space="preserve">        if </w:t>
      </w:r>
      <w:r w:rsidRPr="00696F1C">
        <w:rPr>
          <w:rFonts w:eastAsia="Calibri"/>
          <w:i/>
          <w:iCs/>
          <w:lang w:eastAsia="en-GB"/>
        </w:rPr>
        <w:t>a</w:t>
      </w:r>
      <w:r>
        <w:rPr>
          <w:rFonts w:eastAsia="Calibri"/>
          <w:lang w:eastAsia="en-GB"/>
        </w:rPr>
        <w:t xml:space="preserve"> </w:t>
      </w:r>
      <w:r w:rsidR="00DB3978">
        <w:rPr>
          <w:rFonts w:eastAsia="Calibri"/>
          <w:lang w:eastAsia="en-GB"/>
        </w:rPr>
        <w:t>&lt;</w:t>
      </w:r>
      <w:r>
        <w:rPr>
          <w:rFonts w:eastAsia="Calibri"/>
          <w:lang w:eastAsia="en-GB"/>
        </w:rPr>
        <w:t xml:space="preserve"> </w:t>
      </w:r>
      <w:r w:rsidRPr="00696F1C">
        <w:rPr>
          <w:rFonts w:eastAsia="Calibri"/>
          <w:i/>
          <w:iCs/>
          <w:lang w:eastAsia="en-GB"/>
        </w:rPr>
        <w:t>b</w:t>
      </w:r>
      <w:r>
        <w:rPr>
          <w:rFonts w:eastAsia="Calibri"/>
          <w:lang w:eastAsia="en-GB"/>
        </w:rPr>
        <w:t>:</w:t>
      </w:r>
    </w:p>
    <w:p w14:paraId="3B233419" w14:textId="5C5509FB" w:rsidR="00696F1C" w:rsidRPr="00696F1C" w:rsidRDefault="00696F1C" w:rsidP="0088197C">
      <w:pPr>
        <w:pStyle w:val="ListParagraph"/>
        <w:numPr>
          <w:ilvl w:val="0"/>
          <w:numId w:val="47"/>
        </w:numPr>
        <w:autoSpaceDE w:val="0"/>
        <w:autoSpaceDN w:val="0"/>
        <w:adjustRightInd w:val="0"/>
        <w:rPr>
          <w:rFonts w:eastAsia="Calibri"/>
          <w:lang w:eastAsia="en-GB"/>
        </w:rPr>
      </w:pPr>
      <w:r>
        <w:rPr>
          <w:rFonts w:eastAsia="Calibri"/>
          <w:lang w:eastAsia="en-GB"/>
        </w:rPr>
        <w:t xml:space="preserve">                        </w:t>
      </w:r>
      <w:r w:rsidRPr="00696F1C">
        <w:rPr>
          <w:rFonts w:eastAsia="Calibri"/>
          <w:i/>
          <w:iCs/>
          <w:lang w:eastAsia="en-GB"/>
        </w:rPr>
        <w:t>sum</w:t>
      </w:r>
      <w:r>
        <w:rPr>
          <w:rFonts w:eastAsia="Calibri"/>
          <w:lang w:eastAsia="en-GB"/>
        </w:rPr>
        <w:t xml:space="preserve"> = </w:t>
      </w:r>
      <w:r w:rsidRPr="00696F1C">
        <w:rPr>
          <w:rFonts w:eastAsia="Calibri"/>
          <w:i/>
          <w:iCs/>
          <w:lang w:eastAsia="en-GB"/>
        </w:rPr>
        <w:t>sum</w:t>
      </w:r>
      <w:r>
        <w:rPr>
          <w:rFonts w:eastAsia="Calibri"/>
          <w:lang w:eastAsia="en-GB"/>
        </w:rPr>
        <w:t xml:space="preserve"> + </w:t>
      </w:r>
      <w:r w:rsidRPr="00696F1C">
        <w:rPr>
          <w:rFonts w:eastAsia="Calibri"/>
          <w:i/>
          <w:iCs/>
          <w:lang w:eastAsia="en-GB"/>
        </w:rPr>
        <w:t>a</w:t>
      </w:r>
      <w:r>
        <w:rPr>
          <w:rFonts w:eastAsia="Calibri"/>
          <w:lang w:eastAsia="en-GB"/>
        </w:rPr>
        <w:t xml:space="preserve"> + </w:t>
      </w:r>
      <w:r w:rsidRPr="00696F1C">
        <w:rPr>
          <w:rFonts w:eastAsia="Calibri"/>
          <w:i/>
          <w:iCs/>
          <w:lang w:eastAsia="en-GB"/>
        </w:rPr>
        <w:t>b</w:t>
      </w:r>
    </w:p>
    <w:p w14:paraId="5CC2A387" w14:textId="456CC850" w:rsidR="00696F1C" w:rsidRDefault="00696F1C" w:rsidP="0088197C">
      <w:pPr>
        <w:pStyle w:val="ListParagraph"/>
        <w:numPr>
          <w:ilvl w:val="0"/>
          <w:numId w:val="47"/>
        </w:numPr>
        <w:autoSpaceDE w:val="0"/>
        <w:autoSpaceDN w:val="0"/>
        <w:adjustRightInd w:val="0"/>
        <w:rPr>
          <w:rFonts w:eastAsia="Calibri"/>
          <w:lang w:eastAsia="en-GB"/>
        </w:rPr>
      </w:pPr>
      <w:r>
        <w:rPr>
          <w:rFonts w:eastAsia="Calibri"/>
          <w:lang w:eastAsia="en-GB"/>
        </w:rPr>
        <w:t xml:space="preserve">                else:</w:t>
      </w:r>
    </w:p>
    <w:p w14:paraId="187D0E29" w14:textId="794D6EA4" w:rsidR="00696F1C" w:rsidRDefault="00696F1C" w:rsidP="0088197C">
      <w:pPr>
        <w:pStyle w:val="ListParagraph"/>
        <w:numPr>
          <w:ilvl w:val="0"/>
          <w:numId w:val="47"/>
        </w:numPr>
        <w:autoSpaceDE w:val="0"/>
        <w:autoSpaceDN w:val="0"/>
        <w:adjustRightInd w:val="0"/>
        <w:rPr>
          <w:rFonts w:eastAsia="Calibri"/>
          <w:lang w:eastAsia="en-GB"/>
        </w:rPr>
      </w:pPr>
      <w:r>
        <w:rPr>
          <w:rFonts w:eastAsia="Calibri"/>
          <w:lang w:eastAsia="en-GB"/>
        </w:rPr>
        <w:t xml:space="preserve">                        if </w:t>
      </w:r>
      <w:r w:rsidRPr="00696F1C">
        <w:rPr>
          <w:rFonts w:eastAsia="Calibri"/>
          <w:i/>
          <w:iCs/>
          <w:lang w:eastAsia="en-GB"/>
        </w:rPr>
        <w:t>a</w:t>
      </w:r>
      <w:r>
        <w:rPr>
          <w:rFonts w:eastAsia="Calibri"/>
          <w:lang w:eastAsia="en-GB"/>
        </w:rPr>
        <w:t xml:space="preserve"> == </w:t>
      </w:r>
      <w:r w:rsidRPr="00696F1C">
        <w:rPr>
          <w:rFonts w:eastAsia="Calibri"/>
          <w:i/>
          <w:iCs/>
          <w:lang w:eastAsia="en-GB"/>
        </w:rPr>
        <w:t>b</w:t>
      </w:r>
      <w:r>
        <w:rPr>
          <w:rFonts w:eastAsia="Calibri"/>
          <w:lang w:eastAsia="en-GB"/>
        </w:rPr>
        <w:t>:</w:t>
      </w:r>
    </w:p>
    <w:p w14:paraId="121ABEE1" w14:textId="2A9A71A8" w:rsidR="00696F1C" w:rsidRPr="00696F1C" w:rsidRDefault="00696F1C" w:rsidP="0088197C">
      <w:pPr>
        <w:pStyle w:val="ListParagraph"/>
        <w:numPr>
          <w:ilvl w:val="0"/>
          <w:numId w:val="47"/>
        </w:numPr>
        <w:autoSpaceDE w:val="0"/>
        <w:autoSpaceDN w:val="0"/>
        <w:adjustRightInd w:val="0"/>
        <w:rPr>
          <w:rFonts w:eastAsia="Calibri"/>
          <w:lang w:eastAsia="en-GB"/>
        </w:rPr>
      </w:pPr>
      <w:r>
        <w:rPr>
          <w:rFonts w:eastAsia="Calibri"/>
          <w:lang w:eastAsia="en-GB"/>
        </w:rPr>
        <w:t xml:space="preserve">                                </w:t>
      </w:r>
      <w:r w:rsidRPr="00696F1C">
        <w:rPr>
          <w:rFonts w:eastAsia="Calibri"/>
          <w:i/>
          <w:iCs/>
          <w:lang w:eastAsia="en-GB"/>
        </w:rPr>
        <w:t>sum</w:t>
      </w:r>
      <w:r>
        <w:rPr>
          <w:rFonts w:eastAsia="Calibri"/>
          <w:lang w:eastAsia="en-GB"/>
        </w:rPr>
        <w:t xml:space="preserve"> = </w:t>
      </w:r>
      <w:r w:rsidRPr="00696F1C">
        <w:rPr>
          <w:rFonts w:eastAsia="Calibri"/>
          <w:i/>
          <w:iCs/>
          <w:lang w:eastAsia="en-GB"/>
        </w:rPr>
        <w:t>sum</w:t>
      </w:r>
      <w:r>
        <w:rPr>
          <w:rFonts w:eastAsia="Calibri"/>
          <w:lang w:eastAsia="en-GB"/>
        </w:rPr>
        <w:t xml:space="preserve"> + </w:t>
      </w:r>
      <w:r w:rsidRPr="00696F1C">
        <w:rPr>
          <w:rFonts w:eastAsia="Calibri"/>
          <w:i/>
          <w:iCs/>
          <w:lang w:eastAsia="en-GB"/>
        </w:rPr>
        <w:t>a</w:t>
      </w:r>
    </w:p>
    <w:p w14:paraId="7F46BD77" w14:textId="0206F90D" w:rsidR="00696F1C" w:rsidRDefault="00696F1C" w:rsidP="0088197C">
      <w:pPr>
        <w:pStyle w:val="ListParagraph"/>
        <w:numPr>
          <w:ilvl w:val="0"/>
          <w:numId w:val="47"/>
        </w:numPr>
        <w:autoSpaceDE w:val="0"/>
        <w:autoSpaceDN w:val="0"/>
        <w:adjustRightInd w:val="0"/>
        <w:rPr>
          <w:rFonts w:eastAsia="Calibri"/>
          <w:lang w:eastAsia="en-GB"/>
        </w:rPr>
      </w:pPr>
      <w:r>
        <w:rPr>
          <w:rFonts w:eastAsia="Calibri"/>
          <w:i/>
          <w:iCs/>
          <w:lang w:eastAsia="en-GB"/>
        </w:rPr>
        <w:t xml:space="preserve">                </w:t>
      </w:r>
      <w:r>
        <w:rPr>
          <w:rFonts w:eastAsia="Calibri"/>
          <w:lang w:eastAsia="en-GB"/>
        </w:rPr>
        <w:t xml:space="preserve">        exit while and stop</w:t>
      </w:r>
    </w:p>
    <w:p w14:paraId="1EF7B51C" w14:textId="09A5930C" w:rsidR="00696F1C" w:rsidRPr="0088197C" w:rsidRDefault="00696F1C" w:rsidP="0088197C">
      <w:pPr>
        <w:pStyle w:val="ListParagraph"/>
        <w:numPr>
          <w:ilvl w:val="0"/>
          <w:numId w:val="47"/>
        </w:numPr>
        <w:autoSpaceDE w:val="0"/>
        <w:autoSpaceDN w:val="0"/>
        <w:adjustRightInd w:val="0"/>
        <w:rPr>
          <w:rFonts w:eastAsia="Calibri"/>
          <w:lang w:eastAsia="en-GB"/>
        </w:rPr>
      </w:pPr>
      <w:r>
        <w:rPr>
          <w:rFonts w:eastAsia="Calibri"/>
          <w:lang w:eastAsia="en-GB"/>
        </w:rPr>
        <w:t xml:space="preserve">        </w:t>
      </w:r>
      <w:r w:rsidRPr="00696F1C">
        <w:rPr>
          <w:rFonts w:eastAsia="Calibri"/>
          <w:i/>
          <w:iCs/>
          <w:lang w:eastAsia="en-GB"/>
        </w:rPr>
        <w:t>a</w:t>
      </w:r>
      <w:r>
        <w:rPr>
          <w:rFonts w:eastAsia="Calibri"/>
          <w:lang w:eastAsia="en-GB"/>
        </w:rPr>
        <w:t xml:space="preserve"> = </w:t>
      </w:r>
      <w:r w:rsidRPr="00696F1C">
        <w:rPr>
          <w:rFonts w:eastAsia="Calibri"/>
          <w:i/>
          <w:iCs/>
          <w:lang w:eastAsia="en-GB"/>
        </w:rPr>
        <w:t>a</w:t>
      </w:r>
      <w:r>
        <w:rPr>
          <w:rFonts w:eastAsia="Calibri"/>
          <w:lang w:eastAsia="en-GB"/>
        </w:rPr>
        <w:t xml:space="preserve"> + 1</w:t>
      </w:r>
    </w:p>
    <w:p w14:paraId="27D6CB4F" w14:textId="77777777" w:rsidR="0088197C" w:rsidRDefault="0088197C" w:rsidP="00785C79">
      <w:pPr>
        <w:autoSpaceDE w:val="0"/>
        <w:autoSpaceDN w:val="0"/>
        <w:adjustRightInd w:val="0"/>
        <w:contextualSpacing/>
        <w:rPr>
          <w:rFonts w:eastAsia="Calibri"/>
          <w:lang w:eastAsia="en-GB"/>
        </w:rPr>
      </w:pPr>
    </w:p>
    <w:p w14:paraId="677CA6B7" w14:textId="77777777" w:rsidR="00785C79" w:rsidRPr="00785C79" w:rsidRDefault="00785C79" w:rsidP="00785C79">
      <w:pPr>
        <w:contextualSpacing/>
      </w:pPr>
      <w:r w:rsidRPr="00785C79">
        <w:t>Important notes:</w:t>
      </w:r>
    </w:p>
    <w:p w14:paraId="3414AC73" w14:textId="77777777" w:rsidR="00785C79" w:rsidRPr="00785C79" w:rsidRDefault="00785C79" w:rsidP="00785C79">
      <w:pPr>
        <w:pStyle w:val="ListParagraph"/>
        <w:numPr>
          <w:ilvl w:val="0"/>
          <w:numId w:val="45"/>
        </w:numPr>
        <w:suppressAutoHyphens w:val="0"/>
        <w:rPr>
          <w:b/>
        </w:rPr>
      </w:pPr>
      <w:r w:rsidRPr="00785C79">
        <w:rPr>
          <w:b/>
        </w:rPr>
        <w:t>Create a new project with Keil inside the “ARM” directory and write your code there. The “ARM” directory contains some subdirectories that you can add to your project if you need them.</w:t>
      </w:r>
    </w:p>
    <w:p w14:paraId="182875D2" w14:textId="77777777" w:rsidR="00785C79" w:rsidRPr="00785C79" w:rsidRDefault="00785C79" w:rsidP="00785C79">
      <w:pPr>
        <w:pStyle w:val="NormalWeb"/>
        <w:numPr>
          <w:ilvl w:val="0"/>
          <w:numId w:val="45"/>
        </w:numPr>
        <w:spacing w:after="119" w:afterAutospacing="0"/>
        <w:rPr>
          <w:sz w:val="20"/>
          <w:szCs w:val="20"/>
          <w:lang w:val="en-US"/>
        </w:rPr>
      </w:pPr>
      <w:r w:rsidRPr="00785C79">
        <w:rPr>
          <w:color w:val="333333"/>
          <w:sz w:val="20"/>
          <w:szCs w:val="20"/>
          <w:lang w:val="en-US"/>
        </w:rPr>
        <w:t>The assembly subroutine must comply with the ARM Architecture Procedure Call Standard (AAPCS) standard (about parameter passing, returned value, callee-saved registers).</w:t>
      </w:r>
    </w:p>
    <w:p w14:paraId="633CBC0C" w14:textId="77777777" w:rsidR="00785C79" w:rsidRPr="00785C79" w:rsidRDefault="00785C79" w:rsidP="00696F1C">
      <w:pPr>
        <w:pStyle w:val="NormalWeb"/>
        <w:numPr>
          <w:ilvl w:val="0"/>
          <w:numId w:val="45"/>
        </w:numPr>
        <w:spacing w:after="119" w:afterAutospacing="0"/>
        <w:contextualSpacing/>
        <w:rPr>
          <w:sz w:val="20"/>
          <w:szCs w:val="20"/>
          <w:lang w:val="en-US"/>
        </w:rPr>
      </w:pPr>
      <w:r w:rsidRPr="00785C79">
        <w:rPr>
          <w:color w:val="333333"/>
          <w:sz w:val="20"/>
          <w:szCs w:val="20"/>
          <w:lang w:val="en-US"/>
        </w:rPr>
        <w:t>Click on the following links to open web pages with the ARM instruction set</w:t>
      </w:r>
    </w:p>
    <w:p w14:paraId="6C2F23C8" w14:textId="6641DF02" w:rsidR="00785C79" w:rsidRPr="00AB3A42" w:rsidRDefault="00514BAA" w:rsidP="00AB3A42">
      <w:pPr>
        <w:pStyle w:val="NormalWeb"/>
        <w:shd w:val="clear" w:color="auto" w:fill="FFFFFF"/>
        <w:contextualSpacing/>
        <w:rPr>
          <w:sz w:val="20"/>
          <w:szCs w:val="20"/>
          <w:lang w:val="en-US"/>
        </w:rPr>
      </w:pPr>
      <w:hyperlink r:id="rId8" w:history="1">
        <w:r w:rsidR="00785C79" w:rsidRPr="00785C79">
          <w:rPr>
            <w:rStyle w:val="Hyperlink"/>
            <w:sz w:val="20"/>
            <w:szCs w:val="20"/>
            <w:lang w:val="en-US"/>
          </w:rPr>
          <w:t>https://developer.arm.com/documentation/dui0473/m/arm-and-thumb-instructions?lang=en</w:t>
        </w:r>
      </w:hyperlink>
      <w:r w:rsidR="00AB3A42" w:rsidRPr="00AB3A42">
        <w:rPr>
          <w:rStyle w:val="Hyperlink"/>
          <w:sz w:val="20"/>
          <w:szCs w:val="20"/>
          <w:lang w:val="en-US"/>
        </w:rPr>
        <w:br/>
      </w:r>
      <w:hyperlink r:id="rId9" w:history="1">
        <w:r w:rsidR="00AB3A42" w:rsidRPr="000025A9">
          <w:rPr>
            <w:rStyle w:val="Hyperlink"/>
            <w:sz w:val="20"/>
            <w:szCs w:val="20"/>
            <w:lang w:val="en-US"/>
          </w:rPr>
          <w:t>https://developer.arm.com/documentation/ddi0337/e/Introduction/Instruction-set-summary?lang=en</w:t>
        </w:r>
      </w:hyperlink>
    </w:p>
    <w:p w14:paraId="093A757F" w14:textId="4CB90272" w:rsidR="00AB3A42" w:rsidRDefault="00AB3A42" w:rsidP="00AB3A42">
      <w:pPr>
        <w:autoSpaceDE w:val="0"/>
        <w:autoSpaceDN w:val="0"/>
        <w:adjustRightInd w:val="0"/>
        <w:jc w:val="center"/>
        <w:rPr>
          <w:rFonts w:eastAsia="Calibri"/>
          <w:lang w:eastAsia="en-GB"/>
        </w:rPr>
      </w:pPr>
      <w:r w:rsidRPr="003B3E5E">
        <w:rPr>
          <w:rFonts w:eastAsia="Calibri"/>
          <w:b/>
          <w:sz w:val="28"/>
          <w:lang w:eastAsia="en-GB"/>
        </w:rPr>
        <w:lastRenderedPageBreak/>
        <w:t xml:space="preserve">Question </w:t>
      </w:r>
      <w:r>
        <w:rPr>
          <w:rFonts w:eastAsia="Calibri"/>
          <w:b/>
          <w:sz w:val="28"/>
          <w:lang w:eastAsia="en-GB"/>
        </w:rPr>
        <w:t>5</w:t>
      </w:r>
      <w:r w:rsidRPr="003B3E5E">
        <w:rPr>
          <w:rFonts w:eastAsia="Calibri"/>
          <w:sz w:val="28"/>
          <w:lang w:eastAsia="en-GB"/>
        </w:rPr>
        <w:t xml:space="preserve"> (</w:t>
      </w:r>
      <w:r>
        <w:rPr>
          <w:rFonts w:eastAsia="Calibri"/>
          <w:sz w:val="28"/>
          <w:lang w:eastAsia="en-GB"/>
        </w:rPr>
        <w:t>5</w:t>
      </w:r>
      <w:r w:rsidRPr="003B3E5E">
        <w:rPr>
          <w:rFonts w:eastAsia="Calibri"/>
          <w:sz w:val="28"/>
          <w:lang w:eastAsia="en-GB"/>
        </w:rPr>
        <w:t xml:space="preserve"> points)</w:t>
      </w:r>
    </w:p>
    <w:p w14:paraId="4355002A" w14:textId="77777777" w:rsidR="00512E7E" w:rsidRDefault="00512E7E" w:rsidP="00512E7E">
      <w:pPr>
        <w:contextualSpacing/>
      </w:pPr>
      <w:r>
        <w:t>Extend the project developed in the previous question as follows.</w:t>
      </w:r>
    </w:p>
    <w:p w14:paraId="2EF4338F" w14:textId="77777777" w:rsidR="00512E7E" w:rsidRDefault="00512E7E" w:rsidP="00512E7E"/>
    <w:p w14:paraId="0E2AA567" w14:textId="68C1BC29" w:rsidR="00512E7E" w:rsidRDefault="00512E7E" w:rsidP="00512E7E">
      <w:pPr>
        <w:contextualSpacing/>
      </w:pPr>
      <w:r>
        <w:t xml:space="preserve">Declare an array of unsigned integers with the following values: </w:t>
      </w:r>
      <w:r w:rsidRPr="00512E7E">
        <w:t>{8128, 5564, 5400, 14264, 1305184, 1598470, 4938136}</w:t>
      </w:r>
      <w:r>
        <w:t>.</w:t>
      </w:r>
    </w:p>
    <w:p w14:paraId="4FD11E3E" w14:textId="77777777" w:rsidR="00512E7E" w:rsidRDefault="00512E7E" w:rsidP="00512E7E">
      <w:pPr>
        <w:contextualSpacing/>
      </w:pPr>
    </w:p>
    <w:p w14:paraId="12935CDA" w14:textId="15700F2B" w:rsidR="00512E7E" w:rsidRDefault="00512E7E" w:rsidP="00512E7E">
      <w:pPr>
        <w:contextualSpacing/>
        <w:rPr>
          <w:rFonts w:eastAsia="Calibri"/>
          <w:lang w:eastAsia="en-GB"/>
        </w:rPr>
      </w:pPr>
      <w:r>
        <w:t>Initialize timer 1 to raise an interrupt every 2 seconds. In the interrupt handler, each time, a new value of the array is read (i.e., the first time the value 8128 is read; then 5564 and so on. After 7 interrupt calls, the 8</w:t>
      </w:r>
      <w:r w:rsidRPr="00512E7E">
        <w:rPr>
          <w:vertAlign w:val="superscript"/>
        </w:rPr>
        <w:t>th</w:t>
      </w:r>
      <w:r>
        <w:t xml:space="preserve"> value is 8128 again). Then, the </w:t>
      </w:r>
      <w:proofErr w:type="spellStart"/>
      <w:r w:rsidRPr="00351DE1">
        <w:rPr>
          <w:rFonts w:ascii="Courier New" w:eastAsia="Calibri" w:hAnsi="Courier New" w:cs="Courier New"/>
          <w:lang w:eastAsia="en-GB"/>
        </w:rPr>
        <w:t>isSociable</w:t>
      </w:r>
      <w:proofErr w:type="spellEnd"/>
      <w:r w:rsidRPr="008945F2">
        <w:rPr>
          <w:rFonts w:eastAsia="Calibri"/>
          <w:lang w:eastAsia="en-GB"/>
        </w:rPr>
        <w:t xml:space="preserve"> subroutine</w:t>
      </w:r>
      <w:r>
        <w:rPr>
          <w:rFonts w:eastAsia="Calibri"/>
          <w:lang w:eastAsia="en-GB"/>
        </w:rPr>
        <w:t xml:space="preserve"> is called passing the current value of the array. The output of the subroutine is used to switch on the corresponding led (all other </w:t>
      </w:r>
      <w:proofErr w:type="spellStart"/>
      <w:r>
        <w:rPr>
          <w:rFonts w:eastAsia="Calibri"/>
          <w:lang w:eastAsia="en-GB"/>
        </w:rPr>
        <w:t>leds</w:t>
      </w:r>
      <w:proofErr w:type="spellEnd"/>
      <w:r>
        <w:rPr>
          <w:rFonts w:eastAsia="Calibri"/>
          <w:lang w:eastAsia="en-GB"/>
        </w:rPr>
        <w:t xml:space="preserve"> are switched off):value 1 -&gt; led4; value 2 -&gt; led 5; value 3 -&gt; led6; </w:t>
      </w:r>
      <w:proofErr w:type="gramStart"/>
      <w:r>
        <w:rPr>
          <w:rFonts w:eastAsia="Calibri"/>
          <w:lang w:eastAsia="en-GB"/>
        </w:rPr>
        <w:t>… ;</w:t>
      </w:r>
      <w:proofErr w:type="gramEnd"/>
      <w:r>
        <w:rPr>
          <w:rFonts w:eastAsia="Calibri"/>
          <w:lang w:eastAsia="en-GB"/>
        </w:rPr>
        <w:t xml:space="preserve"> value 8 -&gt; led 11.</w:t>
      </w:r>
    </w:p>
    <w:p w14:paraId="19D9BEE3" w14:textId="417224AE" w:rsidR="002A3278" w:rsidRDefault="00512E7E" w:rsidP="00512E7E">
      <w:pPr>
        <w:contextualSpacing/>
        <w:rPr>
          <w:rFonts w:eastAsia="Calibri"/>
          <w:lang w:eastAsia="en-GB"/>
        </w:rPr>
      </w:pPr>
      <w:r>
        <w:rPr>
          <w:rFonts w:eastAsia="Calibri"/>
          <w:lang w:eastAsia="en-GB"/>
        </w:rPr>
        <w:t xml:space="preserve">If the subroutine returns 0, all </w:t>
      </w:r>
      <w:proofErr w:type="spellStart"/>
      <w:r>
        <w:rPr>
          <w:rFonts w:eastAsia="Calibri"/>
          <w:lang w:eastAsia="en-GB"/>
        </w:rPr>
        <w:t>leds</w:t>
      </w:r>
      <w:proofErr w:type="spellEnd"/>
      <w:r>
        <w:rPr>
          <w:rFonts w:eastAsia="Calibri"/>
          <w:lang w:eastAsia="en-GB"/>
        </w:rPr>
        <w:t xml:space="preserve"> are switched off.</w:t>
      </w:r>
    </w:p>
    <w:p w14:paraId="3D5F1D57" w14:textId="77777777" w:rsidR="00512E7E" w:rsidRDefault="00512E7E" w:rsidP="00512E7E">
      <w:pPr>
        <w:contextualSpacing/>
      </w:pPr>
    </w:p>
    <w:p w14:paraId="4165D667" w14:textId="77777777" w:rsidR="00512E7E" w:rsidRDefault="00512E7E" w:rsidP="00512E7E">
      <w:r w:rsidRPr="008D7432">
        <w:rPr>
          <w:b/>
        </w:rPr>
        <w:t>Notes</w:t>
      </w:r>
      <w:r>
        <w:rPr>
          <w:b/>
        </w:rPr>
        <w:t xml:space="preserve"> about the </w:t>
      </w:r>
      <w:proofErr w:type="spellStart"/>
      <w:r>
        <w:rPr>
          <w:b/>
        </w:rPr>
        <w:t>leds</w:t>
      </w:r>
      <w:proofErr w:type="spellEnd"/>
      <w:r w:rsidRPr="008D7432">
        <w:rPr>
          <w:b/>
        </w:rPr>
        <w:t>.</w:t>
      </w:r>
      <w:r>
        <w:t xml:space="preserve"> The pins of </w:t>
      </w:r>
      <w:proofErr w:type="spellStart"/>
      <w:r>
        <w:t>leds</w:t>
      </w:r>
      <w:proofErr w:type="spellEnd"/>
      <w:r>
        <w:t xml:space="preserve"> 4-11 are P2.7 – P2.0. The function </w:t>
      </w:r>
      <w:proofErr w:type="spellStart"/>
      <w:r w:rsidRPr="008D7432">
        <w:rPr>
          <w:rFonts w:ascii="Courier New" w:hAnsi="Courier New" w:cs="Courier New"/>
        </w:rPr>
        <w:t>LED_init</w:t>
      </w:r>
      <w:proofErr w:type="spellEnd"/>
      <w:r>
        <w:t xml:space="preserve"> (included in the provided template) initializes the pins as GPIO Port 2.0 (</w:t>
      </w:r>
      <w:r w:rsidRPr="008D7432">
        <w:t>LPC_GPIO2</w:t>
      </w:r>
      <w:r>
        <w:t xml:space="preserve">). You have to switch on the required </w:t>
      </w:r>
      <w:proofErr w:type="spellStart"/>
      <w:r>
        <w:t>leds</w:t>
      </w:r>
      <w:proofErr w:type="spellEnd"/>
      <w:r>
        <w:t xml:space="preserve"> by means of the following accessible registers:</w:t>
      </w:r>
    </w:p>
    <w:p w14:paraId="7ADEFFFC" w14:textId="77777777" w:rsidR="00512E7E" w:rsidRDefault="00512E7E" w:rsidP="00512E7E">
      <w:pPr>
        <w:pStyle w:val="ListParagraph"/>
        <w:numPr>
          <w:ilvl w:val="0"/>
          <w:numId w:val="48"/>
        </w:numPr>
        <w:suppressAutoHyphens w:val="0"/>
      </w:pPr>
      <w:r>
        <w:t>FIODIR: Fast GPIO Port Direction control register. This register individually controls the direction of each port pin.</w:t>
      </w:r>
    </w:p>
    <w:p w14:paraId="580F6D31" w14:textId="77777777" w:rsidR="00512E7E" w:rsidRDefault="00512E7E" w:rsidP="00512E7E">
      <w:pPr>
        <w:pStyle w:val="ListParagraph"/>
        <w:numPr>
          <w:ilvl w:val="0"/>
          <w:numId w:val="48"/>
        </w:numPr>
        <w:suppressAutoHyphens w:val="0"/>
      </w:pPr>
      <w:r>
        <w:t>FIOMASK: Fast Mask register for port. Writes, sets, clears, and reads to port (done via writes to FIOPIN, FIOSET, and FIOCLR, and reads of FIOPIN) alter or return only the bits enabled by zeros in this register.</w:t>
      </w:r>
    </w:p>
    <w:p w14:paraId="62DCDA5F" w14:textId="77777777" w:rsidR="00512E7E" w:rsidRDefault="00512E7E" w:rsidP="00512E7E">
      <w:pPr>
        <w:pStyle w:val="ListParagraph"/>
        <w:numPr>
          <w:ilvl w:val="0"/>
          <w:numId w:val="48"/>
        </w:numPr>
        <w:suppressAutoHyphens w:val="0"/>
      </w:pPr>
      <w:r>
        <w:t>FIOPIN: Fast Port Pin value register using FIOMASK. The current state of digital port pins can be read from this register. The value read is masked by ANDing with inverted FIOMASK. Writing to this register places corresponding values in all bits enabled by zeros in FIOMASK.</w:t>
      </w:r>
    </w:p>
    <w:p w14:paraId="4DB26C17" w14:textId="77777777" w:rsidR="00512E7E" w:rsidRDefault="00512E7E" w:rsidP="00512E7E">
      <w:pPr>
        <w:pStyle w:val="ListParagraph"/>
        <w:numPr>
          <w:ilvl w:val="0"/>
          <w:numId w:val="48"/>
        </w:numPr>
        <w:suppressAutoHyphens w:val="0"/>
      </w:pPr>
      <w:r>
        <w:t>FIOSET: Fast Port Output Set register using FIOMASK. This register controls the state of output pins. Writing 1s produces highs at the corresponding port pins. Writing 0s has no effect. Reading this register returns the current contents of the port output register. Only bits enabled by 0 in FIOMASK can be altered.</w:t>
      </w:r>
    </w:p>
    <w:p w14:paraId="50E998AE" w14:textId="77777777" w:rsidR="00512E7E" w:rsidRDefault="00512E7E" w:rsidP="00512E7E">
      <w:pPr>
        <w:pStyle w:val="ListParagraph"/>
        <w:numPr>
          <w:ilvl w:val="0"/>
          <w:numId w:val="48"/>
        </w:numPr>
        <w:suppressAutoHyphens w:val="0"/>
      </w:pPr>
      <w:r>
        <w:t>FIOCLR: Fast Port Output Clear register using FIOMASK. This register controls the state of output pins. Writing 1s produces lows at the corresponding port pins. Writing 0s has no effect. Only bits enabled by 0 in FIOMASK can be altered.</w:t>
      </w:r>
    </w:p>
    <w:p w14:paraId="55B95103" w14:textId="77777777" w:rsidR="00512E7E" w:rsidRPr="00AB3A42" w:rsidRDefault="00512E7E" w:rsidP="00512E7E">
      <w:pPr>
        <w:contextualSpacing/>
      </w:pPr>
    </w:p>
    <w:sectPr w:rsidR="00512E7E" w:rsidRPr="00AB3A42" w:rsidSect="005313C9">
      <w:headerReference w:type="default" r:id="rId10"/>
      <w:footerReference w:type="even" r:id="rId11"/>
      <w:footerReference w:type="default" r:id="rId12"/>
      <w:footnotePr>
        <w:pos w:val="beneathText"/>
      </w:footnotePr>
      <w:pgSz w:w="11905" w:h="16837"/>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3DDF3" w14:textId="77777777" w:rsidR="00514BAA" w:rsidRDefault="00514BAA" w:rsidP="00B7466F">
      <w:r>
        <w:separator/>
      </w:r>
    </w:p>
  </w:endnote>
  <w:endnote w:type="continuationSeparator" w:id="0">
    <w:p w14:paraId="47C668AB" w14:textId="77777777" w:rsidR="00514BAA" w:rsidRDefault="00514BAA" w:rsidP="00B74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 PL ShanHeiSun Uni">
    <w:charset w:val="00"/>
    <w:family w:val="auto"/>
    <w:pitch w:val="variable"/>
  </w:font>
  <w:font w:name="Lucidasans">
    <w:charset w:val="00"/>
    <w:family w:val="auto"/>
    <w:pitch w:val="variable"/>
  </w:font>
  <w:font w:name="Times">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256E5" w14:textId="77777777" w:rsidR="0062286B" w:rsidRDefault="0062286B" w:rsidP="00F518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7C8188" w14:textId="77777777" w:rsidR="0062286B" w:rsidRDefault="0062286B" w:rsidP="004F52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CEE39" w14:textId="77777777" w:rsidR="0062286B" w:rsidRDefault="0062286B" w:rsidP="004F52ED">
    <w:pPr>
      <w:pStyle w:val="Footer"/>
      <w:framePr w:wrap="around" w:vAnchor="text" w:hAnchor="margin" w:xAlign="right" w:y="1"/>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A205B" w14:textId="77777777" w:rsidR="00514BAA" w:rsidRDefault="00514BAA" w:rsidP="00B7466F">
      <w:r>
        <w:separator/>
      </w:r>
    </w:p>
  </w:footnote>
  <w:footnote w:type="continuationSeparator" w:id="0">
    <w:p w14:paraId="6FCA6FE2" w14:textId="77777777" w:rsidR="00514BAA" w:rsidRDefault="00514BAA" w:rsidP="00B746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B42C5" w14:textId="6B1A6315" w:rsidR="0062286B" w:rsidRPr="005313C9" w:rsidRDefault="0062286B" w:rsidP="00D60FEB">
    <w:pPr>
      <w:pStyle w:val="Heading1"/>
      <w:numPr>
        <w:ilvl w:val="0"/>
        <w:numId w:val="0"/>
      </w:numPr>
      <w:tabs>
        <w:tab w:val="left" w:pos="-567"/>
        <w:tab w:val="left" w:pos="-270"/>
      </w:tabs>
      <w:spacing w:before="0" w:after="0"/>
      <w:ind w:left="870" w:right="-909"/>
      <w:jc w:val="center"/>
      <w:rPr>
        <w:rFonts w:ascii="Verdana" w:hAnsi="Verdana"/>
        <w:sz w:val="28"/>
        <w:szCs w:val="28"/>
      </w:rPr>
    </w:pPr>
    <w:r>
      <w:rPr>
        <w:rFonts w:ascii="Verdana" w:hAnsi="Verdana"/>
        <w:sz w:val="28"/>
        <w:szCs w:val="28"/>
      </w:rPr>
      <w:t xml:space="preserve">Computer Architectures </w:t>
    </w:r>
    <w:r>
      <w:rPr>
        <w:rFonts w:ascii="Verdana" w:hAnsi="Verdana"/>
        <w:sz w:val="28"/>
        <w:szCs w:val="28"/>
      </w:rPr>
      <w:br/>
      <w:t>Exam of 4.7.2023</w:t>
    </w:r>
    <w:r w:rsidRPr="005313C9">
      <w:rPr>
        <w:rFonts w:ascii="Verdana" w:hAnsi="Verdana"/>
        <w:sz w:val="28"/>
        <w:szCs w:val="28"/>
      </w:rPr>
      <w:t xml:space="preserve"> </w:t>
    </w:r>
    <w:r>
      <w:rPr>
        <w:rFonts w:ascii="Verdana" w:hAnsi="Verdana"/>
        <w:sz w:val="28"/>
        <w:szCs w:val="28"/>
      </w:rPr>
      <w:t>- part I</w:t>
    </w:r>
  </w:p>
  <w:p w14:paraId="7EC6C3D3" w14:textId="77777777" w:rsidR="0062286B" w:rsidRPr="00B7466F" w:rsidRDefault="0062286B" w:rsidP="00B7466F">
    <w:pPr>
      <w:tabs>
        <w:tab w:val="left" w:pos="-567"/>
      </w:tabs>
      <w:ind w:hanging="439"/>
    </w:pPr>
  </w:p>
  <w:p w14:paraId="5DC370FA" w14:textId="77777777" w:rsidR="0062286B" w:rsidRDefault="006228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9029D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WW8Num1"/>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rPr>
    </w:lvl>
    <w:lvl w:ilvl="2">
      <w:start w:val="1"/>
      <w:numFmt w:val="lowerRoman"/>
      <w:lvlText w:val="%3."/>
      <w:lvlJc w:val="right"/>
      <w:pPr>
        <w:tabs>
          <w:tab w:val="num" w:pos="1800"/>
        </w:tabs>
        <w:ind w:left="1800" w:hanging="180"/>
      </w:pPr>
      <w:rPr>
        <w:lang w:val="en-US"/>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537300D"/>
    <w:multiLevelType w:val="hybridMultilevel"/>
    <w:tmpl w:val="6FE293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56C277C"/>
    <w:multiLevelType w:val="hybridMultilevel"/>
    <w:tmpl w:val="9208B02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7626CB8"/>
    <w:multiLevelType w:val="hybridMultilevel"/>
    <w:tmpl w:val="4140B8D6"/>
    <w:lvl w:ilvl="0" w:tplc="0410000B">
      <w:start w:val="1"/>
      <w:numFmt w:val="bullet"/>
      <w:lvlText w:val=""/>
      <w:lvlJc w:val="left"/>
      <w:pPr>
        <w:ind w:left="750" w:hanging="360"/>
      </w:pPr>
      <w:rPr>
        <w:rFonts w:ascii="Wingdings" w:hAnsi="Wingdings" w:hint="default"/>
      </w:rPr>
    </w:lvl>
    <w:lvl w:ilvl="1" w:tplc="04100003" w:tentative="1">
      <w:start w:val="1"/>
      <w:numFmt w:val="bullet"/>
      <w:lvlText w:val="o"/>
      <w:lvlJc w:val="left"/>
      <w:pPr>
        <w:ind w:left="1470" w:hanging="360"/>
      </w:pPr>
      <w:rPr>
        <w:rFonts w:ascii="Courier New" w:hAnsi="Courier New" w:cs="Courier New" w:hint="default"/>
      </w:rPr>
    </w:lvl>
    <w:lvl w:ilvl="2" w:tplc="04100005" w:tentative="1">
      <w:start w:val="1"/>
      <w:numFmt w:val="bullet"/>
      <w:lvlText w:val=""/>
      <w:lvlJc w:val="left"/>
      <w:pPr>
        <w:ind w:left="2190" w:hanging="360"/>
      </w:pPr>
      <w:rPr>
        <w:rFonts w:ascii="Wingdings" w:hAnsi="Wingdings" w:hint="default"/>
      </w:rPr>
    </w:lvl>
    <w:lvl w:ilvl="3" w:tplc="04100001" w:tentative="1">
      <w:start w:val="1"/>
      <w:numFmt w:val="bullet"/>
      <w:lvlText w:val=""/>
      <w:lvlJc w:val="left"/>
      <w:pPr>
        <w:ind w:left="2910" w:hanging="360"/>
      </w:pPr>
      <w:rPr>
        <w:rFonts w:ascii="Symbol" w:hAnsi="Symbol" w:hint="default"/>
      </w:rPr>
    </w:lvl>
    <w:lvl w:ilvl="4" w:tplc="04100003" w:tentative="1">
      <w:start w:val="1"/>
      <w:numFmt w:val="bullet"/>
      <w:lvlText w:val="o"/>
      <w:lvlJc w:val="left"/>
      <w:pPr>
        <w:ind w:left="3630" w:hanging="360"/>
      </w:pPr>
      <w:rPr>
        <w:rFonts w:ascii="Courier New" w:hAnsi="Courier New" w:cs="Courier New" w:hint="default"/>
      </w:rPr>
    </w:lvl>
    <w:lvl w:ilvl="5" w:tplc="04100005" w:tentative="1">
      <w:start w:val="1"/>
      <w:numFmt w:val="bullet"/>
      <w:lvlText w:val=""/>
      <w:lvlJc w:val="left"/>
      <w:pPr>
        <w:ind w:left="4350" w:hanging="360"/>
      </w:pPr>
      <w:rPr>
        <w:rFonts w:ascii="Wingdings" w:hAnsi="Wingdings" w:hint="default"/>
      </w:rPr>
    </w:lvl>
    <w:lvl w:ilvl="6" w:tplc="04100001" w:tentative="1">
      <w:start w:val="1"/>
      <w:numFmt w:val="bullet"/>
      <w:lvlText w:val=""/>
      <w:lvlJc w:val="left"/>
      <w:pPr>
        <w:ind w:left="5070" w:hanging="360"/>
      </w:pPr>
      <w:rPr>
        <w:rFonts w:ascii="Symbol" w:hAnsi="Symbol" w:hint="default"/>
      </w:rPr>
    </w:lvl>
    <w:lvl w:ilvl="7" w:tplc="04100003" w:tentative="1">
      <w:start w:val="1"/>
      <w:numFmt w:val="bullet"/>
      <w:lvlText w:val="o"/>
      <w:lvlJc w:val="left"/>
      <w:pPr>
        <w:ind w:left="5790" w:hanging="360"/>
      </w:pPr>
      <w:rPr>
        <w:rFonts w:ascii="Courier New" w:hAnsi="Courier New" w:cs="Courier New" w:hint="default"/>
      </w:rPr>
    </w:lvl>
    <w:lvl w:ilvl="8" w:tplc="04100005" w:tentative="1">
      <w:start w:val="1"/>
      <w:numFmt w:val="bullet"/>
      <w:lvlText w:val=""/>
      <w:lvlJc w:val="left"/>
      <w:pPr>
        <w:ind w:left="6510" w:hanging="360"/>
      </w:pPr>
      <w:rPr>
        <w:rFonts w:ascii="Wingdings" w:hAnsi="Wingdings" w:hint="default"/>
      </w:rPr>
    </w:lvl>
  </w:abstractNum>
  <w:abstractNum w:abstractNumId="7" w15:restartNumberingAfterBreak="0">
    <w:nsid w:val="091E7693"/>
    <w:multiLevelType w:val="hybridMultilevel"/>
    <w:tmpl w:val="4F026CA4"/>
    <w:lvl w:ilvl="0" w:tplc="B8E47998">
      <w:start w:val="1"/>
      <w:numFmt w:val="decimal"/>
      <w:lvlText w:val="%1"/>
      <w:lvlJc w:val="left"/>
      <w:pPr>
        <w:ind w:left="450" w:hanging="360"/>
      </w:pPr>
      <w:rPr>
        <w:rFonts w:hint="default"/>
      </w:rPr>
    </w:lvl>
    <w:lvl w:ilvl="1" w:tplc="04100019" w:tentative="1">
      <w:start w:val="1"/>
      <w:numFmt w:val="lowerLetter"/>
      <w:lvlText w:val="%2."/>
      <w:lvlJc w:val="left"/>
      <w:pPr>
        <w:ind w:left="1170" w:hanging="360"/>
      </w:pPr>
    </w:lvl>
    <w:lvl w:ilvl="2" w:tplc="0410001B" w:tentative="1">
      <w:start w:val="1"/>
      <w:numFmt w:val="lowerRoman"/>
      <w:lvlText w:val="%3."/>
      <w:lvlJc w:val="right"/>
      <w:pPr>
        <w:ind w:left="1890" w:hanging="180"/>
      </w:pPr>
    </w:lvl>
    <w:lvl w:ilvl="3" w:tplc="0410000F" w:tentative="1">
      <w:start w:val="1"/>
      <w:numFmt w:val="decimal"/>
      <w:lvlText w:val="%4."/>
      <w:lvlJc w:val="left"/>
      <w:pPr>
        <w:ind w:left="2610" w:hanging="360"/>
      </w:pPr>
    </w:lvl>
    <w:lvl w:ilvl="4" w:tplc="04100019" w:tentative="1">
      <w:start w:val="1"/>
      <w:numFmt w:val="lowerLetter"/>
      <w:lvlText w:val="%5."/>
      <w:lvlJc w:val="left"/>
      <w:pPr>
        <w:ind w:left="3330" w:hanging="360"/>
      </w:pPr>
    </w:lvl>
    <w:lvl w:ilvl="5" w:tplc="0410001B" w:tentative="1">
      <w:start w:val="1"/>
      <w:numFmt w:val="lowerRoman"/>
      <w:lvlText w:val="%6."/>
      <w:lvlJc w:val="right"/>
      <w:pPr>
        <w:ind w:left="4050" w:hanging="180"/>
      </w:pPr>
    </w:lvl>
    <w:lvl w:ilvl="6" w:tplc="0410000F" w:tentative="1">
      <w:start w:val="1"/>
      <w:numFmt w:val="decimal"/>
      <w:lvlText w:val="%7."/>
      <w:lvlJc w:val="left"/>
      <w:pPr>
        <w:ind w:left="4770" w:hanging="360"/>
      </w:pPr>
    </w:lvl>
    <w:lvl w:ilvl="7" w:tplc="04100019" w:tentative="1">
      <w:start w:val="1"/>
      <w:numFmt w:val="lowerLetter"/>
      <w:lvlText w:val="%8."/>
      <w:lvlJc w:val="left"/>
      <w:pPr>
        <w:ind w:left="5490" w:hanging="360"/>
      </w:pPr>
    </w:lvl>
    <w:lvl w:ilvl="8" w:tplc="0410001B" w:tentative="1">
      <w:start w:val="1"/>
      <w:numFmt w:val="lowerRoman"/>
      <w:lvlText w:val="%9."/>
      <w:lvlJc w:val="right"/>
      <w:pPr>
        <w:ind w:left="6210" w:hanging="180"/>
      </w:pPr>
    </w:lvl>
  </w:abstractNum>
  <w:abstractNum w:abstractNumId="8" w15:restartNumberingAfterBreak="0">
    <w:nsid w:val="09983551"/>
    <w:multiLevelType w:val="hybridMultilevel"/>
    <w:tmpl w:val="2D80D1AA"/>
    <w:lvl w:ilvl="0" w:tplc="0410000F">
      <w:start w:val="1"/>
      <w:numFmt w:val="decimal"/>
      <w:lvlText w:val="%1."/>
      <w:lvlJc w:val="left"/>
      <w:pPr>
        <w:ind w:left="360" w:hanging="360"/>
      </w:pPr>
      <w:rPr>
        <w:rFonts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10BA66AB"/>
    <w:multiLevelType w:val="hybridMultilevel"/>
    <w:tmpl w:val="85408D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55938BE"/>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15E93C6A"/>
    <w:multiLevelType w:val="hybridMultilevel"/>
    <w:tmpl w:val="FD404B48"/>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17095C26"/>
    <w:multiLevelType w:val="hybridMultilevel"/>
    <w:tmpl w:val="C1CEAFEE"/>
    <w:lvl w:ilvl="0" w:tplc="E69809CC">
      <w:start w:val="1"/>
      <w:numFmt w:val="bullet"/>
      <w:lvlText w:val=""/>
      <w:lvlJc w:val="left"/>
      <w:pPr>
        <w:tabs>
          <w:tab w:val="num" w:pos="720"/>
        </w:tabs>
        <w:ind w:left="720" w:hanging="360"/>
      </w:pPr>
      <w:rPr>
        <w:rFonts w:ascii="Wingdings" w:hAnsi="Wingdings" w:hint="default"/>
      </w:rPr>
    </w:lvl>
    <w:lvl w:ilvl="1" w:tplc="3A4AA8B2">
      <w:start w:val="2052"/>
      <w:numFmt w:val="bullet"/>
      <w:lvlText w:val=""/>
      <w:lvlJc w:val="left"/>
      <w:pPr>
        <w:tabs>
          <w:tab w:val="num" w:pos="1440"/>
        </w:tabs>
        <w:ind w:left="1440" w:hanging="360"/>
      </w:pPr>
      <w:rPr>
        <w:rFonts w:ascii="Wingdings" w:hAnsi="Wingdings" w:hint="default"/>
      </w:rPr>
    </w:lvl>
    <w:lvl w:ilvl="2" w:tplc="348A0690" w:tentative="1">
      <w:start w:val="1"/>
      <w:numFmt w:val="bullet"/>
      <w:lvlText w:val=""/>
      <w:lvlJc w:val="left"/>
      <w:pPr>
        <w:tabs>
          <w:tab w:val="num" w:pos="2160"/>
        </w:tabs>
        <w:ind w:left="2160" w:hanging="360"/>
      </w:pPr>
      <w:rPr>
        <w:rFonts w:ascii="Wingdings" w:hAnsi="Wingdings" w:hint="default"/>
      </w:rPr>
    </w:lvl>
    <w:lvl w:ilvl="3" w:tplc="161A32D0" w:tentative="1">
      <w:start w:val="1"/>
      <w:numFmt w:val="bullet"/>
      <w:lvlText w:val=""/>
      <w:lvlJc w:val="left"/>
      <w:pPr>
        <w:tabs>
          <w:tab w:val="num" w:pos="2880"/>
        </w:tabs>
        <w:ind w:left="2880" w:hanging="360"/>
      </w:pPr>
      <w:rPr>
        <w:rFonts w:ascii="Wingdings" w:hAnsi="Wingdings" w:hint="default"/>
      </w:rPr>
    </w:lvl>
    <w:lvl w:ilvl="4" w:tplc="C622BA88" w:tentative="1">
      <w:start w:val="1"/>
      <w:numFmt w:val="bullet"/>
      <w:lvlText w:val=""/>
      <w:lvlJc w:val="left"/>
      <w:pPr>
        <w:tabs>
          <w:tab w:val="num" w:pos="3600"/>
        </w:tabs>
        <w:ind w:left="3600" w:hanging="360"/>
      </w:pPr>
      <w:rPr>
        <w:rFonts w:ascii="Wingdings" w:hAnsi="Wingdings" w:hint="default"/>
      </w:rPr>
    </w:lvl>
    <w:lvl w:ilvl="5" w:tplc="71E0129A" w:tentative="1">
      <w:start w:val="1"/>
      <w:numFmt w:val="bullet"/>
      <w:lvlText w:val=""/>
      <w:lvlJc w:val="left"/>
      <w:pPr>
        <w:tabs>
          <w:tab w:val="num" w:pos="4320"/>
        </w:tabs>
        <w:ind w:left="4320" w:hanging="360"/>
      </w:pPr>
      <w:rPr>
        <w:rFonts w:ascii="Wingdings" w:hAnsi="Wingdings" w:hint="default"/>
      </w:rPr>
    </w:lvl>
    <w:lvl w:ilvl="6" w:tplc="096A9ACA" w:tentative="1">
      <w:start w:val="1"/>
      <w:numFmt w:val="bullet"/>
      <w:lvlText w:val=""/>
      <w:lvlJc w:val="left"/>
      <w:pPr>
        <w:tabs>
          <w:tab w:val="num" w:pos="5040"/>
        </w:tabs>
        <w:ind w:left="5040" w:hanging="360"/>
      </w:pPr>
      <w:rPr>
        <w:rFonts w:ascii="Wingdings" w:hAnsi="Wingdings" w:hint="default"/>
      </w:rPr>
    </w:lvl>
    <w:lvl w:ilvl="7" w:tplc="C0E83E18" w:tentative="1">
      <w:start w:val="1"/>
      <w:numFmt w:val="bullet"/>
      <w:lvlText w:val=""/>
      <w:lvlJc w:val="left"/>
      <w:pPr>
        <w:tabs>
          <w:tab w:val="num" w:pos="5760"/>
        </w:tabs>
        <w:ind w:left="5760" w:hanging="360"/>
      </w:pPr>
      <w:rPr>
        <w:rFonts w:ascii="Wingdings" w:hAnsi="Wingdings" w:hint="default"/>
      </w:rPr>
    </w:lvl>
    <w:lvl w:ilvl="8" w:tplc="6F70750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9D5398D"/>
    <w:multiLevelType w:val="hybridMultilevel"/>
    <w:tmpl w:val="ECCE5A6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19EA4CD5"/>
    <w:multiLevelType w:val="hybridMultilevel"/>
    <w:tmpl w:val="B0B8F548"/>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218E0369"/>
    <w:multiLevelType w:val="multilevel"/>
    <w:tmpl w:val="2B223484"/>
    <w:lvl w:ilvl="0">
      <w:start w:val="1"/>
      <w:numFmt w:val="bullet"/>
      <w:lvlText w:val=""/>
      <w:lvlJc w:val="left"/>
      <w:pPr>
        <w:tabs>
          <w:tab w:val="num" w:pos="0"/>
        </w:tabs>
        <w:ind w:left="0" w:firstLine="0"/>
      </w:pPr>
      <w:rPr>
        <w:rFonts w:ascii="Wingdings" w:hAnsi="Wingding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230117A8"/>
    <w:multiLevelType w:val="hybridMultilevel"/>
    <w:tmpl w:val="7088B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45338BF"/>
    <w:multiLevelType w:val="hybridMultilevel"/>
    <w:tmpl w:val="7CF2BD7E"/>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6007C3C"/>
    <w:multiLevelType w:val="hybridMultilevel"/>
    <w:tmpl w:val="3E8296B8"/>
    <w:lvl w:ilvl="0" w:tplc="2D7E89AE">
      <w:start w:val="31"/>
      <w:numFmt w:val="decimal"/>
      <w:lvlText w:val="%1"/>
      <w:lvlJc w:val="left"/>
      <w:pPr>
        <w:ind w:left="870" w:hanging="420"/>
      </w:pPr>
      <w:rPr>
        <w:rFonts w:hint="default"/>
      </w:rPr>
    </w:lvl>
    <w:lvl w:ilvl="1" w:tplc="04100019" w:tentative="1">
      <w:start w:val="1"/>
      <w:numFmt w:val="lowerLetter"/>
      <w:lvlText w:val="%2."/>
      <w:lvlJc w:val="left"/>
      <w:pPr>
        <w:ind w:left="1530" w:hanging="360"/>
      </w:pPr>
    </w:lvl>
    <w:lvl w:ilvl="2" w:tplc="0410001B" w:tentative="1">
      <w:start w:val="1"/>
      <w:numFmt w:val="lowerRoman"/>
      <w:lvlText w:val="%3."/>
      <w:lvlJc w:val="right"/>
      <w:pPr>
        <w:ind w:left="2250" w:hanging="180"/>
      </w:pPr>
    </w:lvl>
    <w:lvl w:ilvl="3" w:tplc="0410000F" w:tentative="1">
      <w:start w:val="1"/>
      <w:numFmt w:val="decimal"/>
      <w:lvlText w:val="%4."/>
      <w:lvlJc w:val="left"/>
      <w:pPr>
        <w:ind w:left="2970" w:hanging="360"/>
      </w:pPr>
    </w:lvl>
    <w:lvl w:ilvl="4" w:tplc="04100019" w:tentative="1">
      <w:start w:val="1"/>
      <w:numFmt w:val="lowerLetter"/>
      <w:lvlText w:val="%5."/>
      <w:lvlJc w:val="left"/>
      <w:pPr>
        <w:ind w:left="3690" w:hanging="360"/>
      </w:pPr>
    </w:lvl>
    <w:lvl w:ilvl="5" w:tplc="0410001B" w:tentative="1">
      <w:start w:val="1"/>
      <w:numFmt w:val="lowerRoman"/>
      <w:lvlText w:val="%6."/>
      <w:lvlJc w:val="right"/>
      <w:pPr>
        <w:ind w:left="4410" w:hanging="180"/>
      </w:pPr>
    </w:lvl>
    <w:lvl w:ilvl="6" w:tplc="0410000F" w:tentative="1">
      <w:start w:val="1"/>
      <w:numFmt w:val="decimal"/>
      <w:lvlText w:val="%7."/>
      <w:lvlJc w:val="left"/>
      <w:pPr>
        <w:ind w:left="5130" w:hanging="360"/>
      </w:pPr>
    </w:lvl>
    <w:lvl w:ilvl="7" w:tplc="04100019" w:tentative="1">
      <w:start w:val="1"/>
      <w:numFmt w:val="lowerLetter"/>
      <w:lvlText w:val="%8."/>
      <w:lvlJc w:val="left"/>
      <w:pPr>
        <w:ind w:left="5850" w:hanging="360"/>
      </w:pPr>
    </w:lvl>
    <w:lvl w:ilvl="8" w:tplc="0410001B" w:tentative="1">
      <w:start w:val="1"/>
      <w:numFmt w:val="lowerRoman"/>
      <w:lvlText w:val="%9."/>
      <w:lvlJc w:val="right"/>
      <w:pPr>
        <w:ind w:left="6570" w:hanging="180"/>
      </w:pPr>
    </w:lvl>
  </w:abstractNum>
  <w:abstractNum w:abstractNumId="19" w15:restartNumberingAfterBreak="0">
    <w:nsid w:val="2AED6FEF"/>
    <w:multiLevelType w:val="hybridMultilevel"/>
    <w:tmpl w:val="63C4DB70"/>
    <w:lvl w:ilvl="0" w:tplc="04100001">
      <w:start w:val="1"/>
      <w:numFmt w:val="bullet"/>
      <w:lvlText w:val=""/>
      <w:lvlJc w:val="left"/>
      <w:pPr>
        <w:ind w:left="750" w:hanging="360"/>
      </w:pPr>
      <w:rPr>
        <w:rFonts w:ascii="Symbol" w:hAnsi="Symbol" w:hint="default"/>
      </w:rPr>
    </w:lvl>
    <w:lvl w:ilvl="1" w:tplc="04100003" w:tentative="1">
      <w:start w:val="1"/>
      <w:numFmt w:val="bullet"/>
      <w:lvlText w:val="o"/>
      <w:lvlJc w:val="left"/>
      <w:pPr>
        <w:ind w:left="1470" w:hanging="360"/>
      </w:pPr>
      <w:rPr>
        <w:rFonts w:ascii="Courier New" w:hAnsi="Courier New" w:cs="Courier New" w:hint="default"/>
      </w:rPr>
    </w:lvl>
    <w:lvl w:ilvl="2" w:tplc="04100005" w:tentative="1">
      <w:start w:val="1"/>
      <w:numFmt w:val="bullet"/>
      <w:lvlText w:val=""/>
      <w:lvlJc w:val="left"/>
      <w:pPr>
        <w:ind w:left="2190" w:hanging="360"/>
      </w:pPr>
      <w:rPr>
        <w:rFonts w:ascii="Wingdings" w:hAnsi="Wingdings" w:hint="default"/>
      </w:rPr>
    </w:lvl>
    <w:lvl w:ilvl="3" w:tplc="04100001" w:tentative="1">
      <w:start w:val="1"/>
      <w:numFmt w:val="bullet"/>
      <w:lvlText w:val=""/>
      <w:lvlJc w:val="left"/>
      <w:pPr>
        <w:ind w:left="2910" w:hanging="360"/>
      </w:pPr>
      <w:rPr>
        <w:rFonts w:ascii="Symbol" w:hAnsi="Symbol" w:hint="default"/>
      </w:rPr>
    </w:lvl>
    <w:lvl w:ilvl="4" w:tplc="04100003" w:tentative="1">
      <w:start w:val="1"/>
      <w:numFmt w:val="bullet"/>
      <w:lvlText w:val="o"/>
      <w:lvlJc w:val="left"/>
      <w:pPr>
        <w:ind w:left="3630" w:hanging="360"/>
      </w:pPr>
      <w:rPr>
        <w:rFonts w:ascii="Courier New" w:hAnsi="Courier New" w:cs="Courier New" w:hint="default"/>
      </w:rPr>
    </w:lvl>
    <w:lvl w:ilvl="5" w:tplc="04100005" w:tentative="1">
      <w:start w:val="1"/>
      <w:numFmt w:val="bullet"/>
      <w:lvlText w:val=""/>
      <w:lvlJc w:val="left"/>
      <w:pPr>
        <w:ind w:left="4350" w:hanging="360"/>
      </w:pPr>
      <w:rPr>
        <w:rFonts w:ascii="Wingdings" w:hAnsi="Wingdings" w:hint="default"/>
      </w:rPr>
    </w:lvl>
    <w:lvl w:ilvl="6" w:tplc="04100001" w:tentative="1">
      <w:start w:val="1"/>
      <w:numFmt w:val="bullet"/>
      <w:lvlText w:val=""/>
      <w:lvlJc w:val="left"/>
      <w:pPr>
        <w:ind w:left="5070" w:hanging="360"/>
      </w:pPr>
      <w:rPr>
        <w:rFonts w:ascii="Symbol" w:hAnsi="Symbol" w:hint="default"/>
      </w:rPr>
    </w:lvl>
    <w:lvl w:ilvl="7" w:tplc="04100003" w:tentative="1">
      <w:start w:val="1"/>
      <w:numFmt w:val="bullet"/>
      <w:lvlText w:val="o"/>
      <w:lvlJc w:val="left"/>
      <w:pPr>
        <w:ind w:left="5790" w:hanging="360"/>
      </w:pPr>
      <w:rPr>
        <w:rFonts w:ascii="Courier New" w:hAnsi="Courier New" w:cs="Courier New" w:hint="default"/>
      </w:rPr>
    </w:lvl>
    <w:lvl w:ilvl="8" w:tplc="04100005" w:tentative="1">
      <w:start w:val="1"/>
      <w:numFmt w:val="bullet"/>
      <w:lvlText w:val=""/>
      <w:lvlJc w:val="left"/>
      <w:pPr>
        <w:ind w:left="6510" w:hanging="360"/>
      </w:pPr>
      <w:rPr>
        <w:rFonts w:ascii="Wingdings" w:hAnsi="Wingdings" w:hint="default"/>
      </w:rPr>
    </w:lvl>
  </w:abstractNum>
  <w:abstractNum w:abstractNumId="20" w15:restartNumberingAfterBreak="0">
    <w:nsid w:val="33446A0C"/>
    <w:multiLevelType w:val="hybridMultilevel"/>
    <w:tmpl w:val="A4A040F0"/>
    <w:lvl w:ilvl="0" w:tplc="C8D07A06">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37C63BD"/>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2" w15:restartNumberingAfterBreak="0">
    <w:nsid w:val="33CD0E86"/>
    <w:multiLevelType w:val="hybridMultilevel"/>
    <w:tmpl w:val="5C86D434"/>
    <w:lvl w:ilvl="0" w:tplc="237001E0">
      <w:start w:val="2"/>
      <w:numFmt w:val="decimalZero"/>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15:restartNumberingAfterBreak="0">
    <w:nsid w:val="384B5C0F"/>
    <w:multiLevelType w:val="hybridMultilevel"/>
    <w:tmpl w:val="FAC865D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4" w15:restartNumberingAfterBreak="0">
    <w:nsid w:val="38A41B0A"/>
    <w:multiLevelType w:val="hybridMultilevel"/>
    <w:tmpl w:val="E614528A"/>
    <w:lvl w:ilvl="0" w:tplc="04100009">
      <w:start w:val="1"/>
      <w:numFmt w:val="bullet"/>
      <w:lvlText w:val=""/>
      <w:lvlJc w:val="left"/>
      <w:pPr>
        <w:ind w:left="750" w:hanging="360"/>
      </w:pPr>
      <w:rPr>
        <w:rFonts w:ascii="Wingdings" w:hAnsi="Wingdings" w:hint="default"/>
      </w:rPr>
    </w:lvl>
    <w:lvl w:ilvl="1" w:tplc="04100003" w:tentative="1">
      <w:start w:val="1"/>
      <w:numFmt w:val="bullet"/>
      <w:lvlText w:val="o"/>
      <w:lvlJc w:val="left"/>
      <w:pPr>
        <w:ind w:left="1470" w:hanging="360"/>
      </w:pPr>
      <w:rPr>
        <w:rFonts w:ascii="Courier New" w:hAnsi="Courier New" w:cs="Courier New" w:hint="default"/>
      </w:rPr>
    </w:lvl>
    <w:lvl w:ilvl="2" w:tplc="04100005" w:tentative="1">
      <w:start w:val="1"/>
      <w:numFmt w:val="bullet"/>
      <w:lvlText w:val=""/>
      <w:lvlJc w:val="left"/>
      <w:pPr>
        <w:ind w:left="2190" w:hanging="360"/>
      </w:pPr>
      <w:rPr>
        <w:rFonts w:ascii="Wingdings" w:hAnsi="Wingdings" w:hint="default"/>
      </w:rPr>
    </w:lvl>
    <w:lvl w:ilvl="3" w:tplc="04100001" w:tentative="1">
      <w:start w:val="1"/>
      <w:numFmt w:val="bullet"/>
      <w:lvlText w:val=""/>
      <w:lvlJc w:val="left"/>
      <w:pPr>
        <w:ind w:left="2910" w:hanging="360"/>
      </w:pPr>
      <w:rPr>
        <w:rFonts w:ascii="Symbol" w:hAnsi="Symbol" w:hint="default"/>
      </w:rPr>
    </w:lvl>
    <w:lvl w:ilvl="4" w:tplc="04100003" w:tentative="1">
      <w:start w:val="1"/>
      <w:numFmt w:val="bullet"/>
      <w:lvlText w:val="o"/>
      <w:lvlJc w:val="left"/>
      <w:pPr>
        <w:ind w:left="3630" w:hanging="360"/>
      </w:pPr>
      <w:rPr>
        <w:rFonts w:ascii="Courier New" w:hAnsi="Courier New" w:cs="Courier New" w:hint="default"/>
      </w:rPr>
    </w:lvl>
    <w:lvl w:ilvl="5" w:tplc="04100005" w:tentative="1">
      <w:start w:val="1"/>
      <w:numFmt w:val="bullet"/>
      <w:lvlText w:val=""/>
      <w:lvlJc w:val="left"/>
      <w:pPr>
        <w:ind w:left="4350" w:hanging="360"/>
      </w:pPr>
      <w:rPr>
        <w:rFonts w:ascii="Wingdings" w:hAnsi="Wingdings" w:hint="default"/>
      </w:rPr>
    </w:lvl>
    <w:lvl w:ilvl="6" w:tplc="04100001" w:tentative="1">
      <w:start w:val="1"/>
      <w:numFmt w:val="bullet"/>
      <w:lvlText w:val=""/>
      <w:lvlJc w:val="left"/>
      <w:pPr>
        <w:ind w:left="5070" w:hanging="360"/>
      </w:pPr>
      <w:rPr>
        <w:rFonts w:ascii="Symbol" w:hAnsi="Symbol" w:hint="default"/>
      </w:rPr>
    </w:lvl>
    <w:lvl w:ilvl="7" w:tplc="04100003" w:tentative="1">
      <w:start w:val="1"/>
      <w:numFmt w:val="bullet"/>
      <w:lvlText w:val="o"/>
      <w:lvlJc w:val="left"/>
      <w:pPr>
        <w:ind w:left="5790" w:hanging="360"/>
      </w:pPr>
      <w:rPr>
        <w:rFonts w:ascii="Courier New" w:hAnsi="Courier New" w:cs="Courier New" w:hint="default"/>
      </w:rPr>
    </w:lvl>
    <w:lvl w:ilvl="8" w:tplc="04100005" w:tentative="1">
      <w:start w:val="1"/>
      <w:numFmt w:val="bullet"/>
      <w:lvlText w:val=""/>
      <w:lvlJc w:val="left"/>
      <w:pPr>
        <w:ind w:left="6510" w:hanging="360"/>
      </w:pPr>
      <w:rPr>
        <w:rFonts w:ascii="Wingdings" w:hAnsi="Wingdings" w:hint="default"/>
      </w:rPr>
    </w:lvl>
  </w:abstractNum>
  <w:abstractNum w:abstractNumId="25" w15:restartNumberingAfterBreak="0">
    <w:nsid w:val="3927498D"/>
    <w:multiLevelType w:val="hybridMultilevel"/>
    <w:tmpl w:val="5FC6A8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D436AAD"/>
    <w:multiLevelType w:val="hybridMultilevel"/>
    <w:tmpl w:val="9300D2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F543CEA"/>
    <w:multiLevelType w:val="hybridMultilevel"/>
    <w:tmpl w:val="17EC18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28E1000"/>
    <w:multiLevelType w:val="hybridMultilevel"/>
    <w:tmpl w:val="F1AE66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C187BBD"/>
    <w:multiLevelType w:val="hybridMultilevel"/>
    <w:tmpl w:val="A082427A"/>
    <w:lvl w:ilvl="0" w:tplc="9802ECE4">
      <w:start w:val="30"/>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0" w15:restartNumberingAfterBreak="0">
    <w:nsid w:val="4D58778B"/>
    <w:multiLevelType w:val="hybridMultilevel"/>
    <w:tmpl w:val="CCD466FC"/>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1" w15:restartNumberingAfterBreak="0">
    <w:nsid w:val="544939F0"/>
    <w:multiLevelType w:val="multilevel"/>
    <w:tmpl w:val="D0562E8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rPr>
    </w:lvl>
    <w:lvl w:ilvl="2">
      <w:start w:val="1"/>
      <w:numFmt w:val="lowerRoman"/>
      <w:lvlText w:val="%3."/>
      <w:lvlJc w:val="right"/>
      <w:pPr>
        <w:tabs>
          <w:tab w:val="num" w:pos="1800"/>
        </w:tabs>
        <w:ind w:left="1800" w:hanging="180"/>
      </w:pPr>
      <w:rPr>
        <w:lang w:val="en-US"/>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2" w15:restartNumberingAfterBreak="0">
    <w:nsid w:val="59D870AA"/>
    <w:multiLevelType w:val="hybridMultilevel"/>
    <w:tmpl w:val="2F4027E0"/>
    <w:lvl w:ilvl="0" w:tplc="8730BBA4">
      <w:start w:val="30"/>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3" w15:restartNumberingAfterBreak="0">
    <w:nsid w:val="5FDE053E"/>
    <w:multiLevelType w:val="hybridMultilevel"/>
    <w:tmpl w:val="823A4A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9941D12"/>
    <w:multiLevelType w:val="hybridMultilevel"/>
    <w:tmpl w:val="02FE1380"/>
    <w:lvl w:ilvl="0" w:tplc="0410000F">
      <w:start w:val="1"/>
      <w:numFmt w:val="decimal"/>
      <w:lvlText w:val="%1."/>
      <w:lvlJc w:val="left"/>
      <w:pPr>
        <w:ind w:left="720" w:hanging="360"/>
      </w:p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9C56EF6"/>
    <w:multiLevelType w:val="hybridMultilevel"/>
    <w:tmpl w:val="6BC2717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B0911A8"/>
    <w:multiLevelType w:val="hybridMultilevel"/>
    <w:tmpl w:val="F53C85EA"/>
    <w:lvl w:ilvl="0" w:tplc="7222FD4C">
      <w:numFmt w:val="bullet"/>
      <w:lvlText w:val="-"/>
      <w:lvlJc w:val="left"/>
      <w:pPr>
        <w:ind w:left="360" w:hanging="360"/>
      </w:pPr>
      <w:rPr>
        <w:rFonts w:ascii="Times New Roman" w:eastAsia="Times New Roman" w:hAnsi="Times New Roman"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7" w15:restartNumberingAfterBreak="0">
    <w:nsid w:val="6DA05121"/>
    <w:multiLevelType w:val="hybridMultilevel"/>
    <w:tmpl w:val="102011DA"/>
    <w:lvl w:ilvl="0" w:tplc="7222FD4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25A259B"/>
    <w:multiLevelType w:val="hybridMultilevel"/>
    <w:tmpl w:val="FA6A664A"/>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38508B1"/>
    <w:multiLevelType w:val="hybridMultilevel"/>
    <w:tmpl w:val="6CEC28AC"/>
    <w:lvl w:ilvl="0" w:tplc="859C52D0">
      <w:start w:val="25"/>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0" w15:restartNumberingAfterBreak="0">
    <w:nsid w:val="74F93DAF"/>
    <w:multiLevelType w:val="hybridMultilevel"/>
    <w:tmpl w:val="61C2CDC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7647646"/>
    <w:multiLevelType w:val="hybridMultilevel"/>
    <w:tmpl w:val="E5A6BE8A"/>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8DE2DA4"/>
    <w:multiLevelType w:val="multilevel"/>
    <w:tmpl w:val="5D865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077E7B"/>
    <w:multiLevelType w:val="hybridMultilevel"/>
    <w:tmpl w:val="349CB09E"/>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4" w15:restartNumberingAfterBreak="0">
    <w:nsid w:val="7D29654A"/>
    <w:multiLevelType w:val="hybridMultilevel"/>
    <w:tmpl w:val="43DCA01E"/>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19"/>
  </w:num>
  <w:num w:numId="5">
    <w:abstractNumId w:val="5"/>
  </w:num>
  <w:num w:numId="6">
    <w:abstractNumId w:val="24"/>
  </w:num>
  <w:num w:numId="7">
    <w:abstractNumId w:val="6"/>
  </w:num>
  <w:num w:numId="8">
    <w:abstractNumId w:val="21"/>
  </w:num>
  <w:num w:numId="9">
    <w:abstractNumId w:val="10"/>
  </w:num>
  <w:num w:numId="10">
    <w:abstractNumId w:val="15"/>
  </w:num>
  <w:num w:numId="11">
    <w:abstractNumId w:val="13"/>
  </w:num>
  <w:num w:numId="12">
    <w:abstractNumId w:val="43"/>
  </w:num>
  <w:num w:numId="13">
    <w:abstractNumId w:val="11"/>
  </w:num>
  <w:num w:numId="14">
    <w:abstractNumId w:val="0"/>
  </w:num>
  <w:num w:numId="15">
    <w:abstractNumId w:val="1"/>
  </w:num>
  <w:num w:numId="16">
    <w:abstractNumId w:val="7"/>
  </w:num>
  <w:num w:numId="17">
    <w:abstractNumId w:val="39"/>
  </w:num>
  <w:num w:numId="18">
    <w:abstractNumId w:val="22"/>
  </w:num>
  <w:num w:numId="19">
    <w:abstractNumId w:val="32"/>
  </w:num>
  <w:num w:numId="20">
    <w:abstractNumId w:val="29"/>
  </w:num>
  <w:num w:numId="21">
    <w:abstractNumId w:val="18"/>
  </w:num>
  <w:num w:numId="22">
    <w:abstractNumId w:val="33"/>
  </w:num>
  <w:num w:numId="23">
    <w:abstractNumId w:val="31"/>
  </w:num>
  <w:num w:numId="24">
    <w:abstractNumId w:val="12"/>
  </w:num>
  <w:num w:numId="25">
    <w:abstractNumId w:val="37"/>
  </w:num>
  <w:num w:numId="26">
    <w:abstractNumId w:val="26"/>
  </w:num>
  <w:num w:numId="27">
    <w:abstractNumId w:val="14"/>
  </w:num>
  <w:num w:numId="28">
    <w:abstractNumId w:val="36"/>
  </w:num>
  <w:num w:numId="29">
    <w:abstractNumId w:val="44"/>
  </w:num>
  <w:num w:numId="30">
    <w:abstractNumId w:val="23"/>
  </w:num>
  <w:num w:numId="31">
    <w:abstractNumId w:val="9"/>
  </w:num>
  <w:num w:numId="32">
    <w:abstractNumId w:val="27"/>
  </w:num>
  <w:num w:numId="33">
    <w:abstractNumId w:val="8"/>
  </w:num>
  <w:num w:numId="34">
    <w:abstractNumId w:val="41"/>
  </w:num>
  <w:num w:numId="35">
    <w:abstractNumId w:val="30"/>
  </w:num>
  <w:num w:numId="36">
    <w:abstractNumId w:val="28"/>
  </w:num>
  <w:num w:numId="37">
    <w:abstractNumId w:val="40"/>
  </w:num>
  <w:num w:numId="38">
    <w:abstractNumId w:val="34"/>
  </w:num>
  <w:num w:numId="39">
    <w:abstractNumId w:val="25"/>
  </w:num>
  <w:num w:numId="40">
    <w:abstractNumId w:val="8"/>
    <w:lvlOverride w:ilvl="0">
      <w:startOverride w:val="1"/>
    </w:lvlOverride>
    <w:lvlOverride w:ilvl="1"/>
    <w:lvlOverride w:ilvl="2"/>
    <w:lvlOverride w:ilvl="3"/>
    <w:lvlOverride w:ilvl="4"/>
    <w:lvlOverride w:ilvl="5"/>
    <w:lvlOverride w:ilvl="6"/>
    <w:lvlOverride w:ilvl="7"/>
    <w:lvlOverride w:ilvl="8"/>
  </w:num>
  <w:num w:numId="41">
    <w:abstractNumId w:val="4"/>
  </w:num>
  <w:num w:numId="42">
    <w:abstractNumId w:val="37"/>
  </w:num>
  <w:num w:numId="43">
    <w:abstractNumId w:val="16"/>
  </w:num>
  <w:num w:numId="44">
    <w:abstractNumId w:val="38"/>
  </w:num>
  <w:num w:numId="45">
    <w:abstractNumId w:val="42"/>
  </w:num>
  <w:num w:numId="46">
    <w:abstractNumId w:val="35"/>
  </w:num>
  <w:num w:numId="47">
    <w:abstractNumId w:val="17"/>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0NDU0MTA2NLQ0MDZX0lEKTi0uzszPAykwMqsFAFpx89QtAAAA"/>
  </w:docVars>
  <w:rsids>
    <w:rsidRoot w:val="00CA316C"/>
    <w:rsid w:val="00000B0E"/>
    <w:rsid w:val="00000C5F"/>
    <w:rsid w:val="00006ED8"/>
    <w:rsid w:val="00007710"/>
    <w:rsid w:val="00020325"/>
    <w:rsid w:val="00033617"/>
    <w:rsid w:val="00037817"/>
    <w:rsid w:val="00037880"/>
    <w:rsid w:val="00047D3B"/>
    <w:rsid w:val="000647AC"/>
    <w:rsid w:val="0007000F"/>
    <w:rsid w:val="00080C75"/>
    <w:rsid w:val="00087CE0"/>
    <w:rsid w:val="000A55D7"/>
    <w:rsid w:val="000A5E07"/>
    <w:rsid w:val="000A6D08"/>
    <w:rsid w:val="000B5DF3"/>
    <w:rsid w:val="000C0C62"/>
    <w:rsid w:val="000C1822"/>
    <w:rsid w:val="000C4AA9"/>
    <w:rsid w:val="000C58F6"/>
    <w:rsid w:val="000C5911"/>
    <w:rsid w:val="000D4C66"/>
    <w:rsid w:val="000D50EE"/>
    <w:rsid w:val="000D52AE"/>
    <w:rsid w:val="000D7A12"/>
    <w:rsid w:val="000E72E2"/>
    <w:rsid w:val="000F5DC5"/>
    <w:rsid w:val="0010149C"/>
    <w:rsid w:val="00101681"/>
    <w:rsid w:val="00102459"/>
    <w:rsid w:val="00103330"/>
    <w:rsid w:val="0011120F"/>
    <w:rsid w:val="00120987"/>
    <w:rsid w:val="00123559"/>
    <w:rsid w:val="001250D8"/>
    <w:rsid w:val="001259DA"/>
    <w:rsid w:val="00131091"/>
    <w:rsid w:val="0013205B"/>
    <w:rsid w:val="00132E84"/>
    <w:rsid w:val="001349E7"/>
    <w:rsid w:val="00136919"/>
    <w:rsid w:val="001406C2"/>
    <w:rsid w:val="00147C05"/>
    <w:rsid w:val="0015525D"/>
    <w:rsid w:val="00156D65"/>
    <w:rsid w:val="00161352"/>
    <w:rsid w:val="00165D70"/>
    <w:rsid w:val="001664FC"/>
    <w:rsid w:val="001669F3"/>
    <w:rsid w:val="00166CD8"/>
    <w:rsid w:val="001744D2"/>
    <w:rsid w:val="001A0365"/>
    <w:rsid w:val="001A2C90"/>
    <w:rsid w:val="001C5BE0"/>
    <w:rsid w:val="001D4746"/>
    <w:rsid w:val="001D7E3A"/>
    <w:rsid w:val="001F2CDC"/>
    <w:rsid w:val="001F305A"/>
    <w:rsid w:val="001F656B"/>
    <w:rsid w:val="002148B6"/>
    <w:rsid w:val="0022282A"/>
    <w:rsid w:val="002228B7"/>
    <w:rsid w:val="002265F2"/>
    <w:rsid w:val="002371D8"/>
    <w:rsid w:val="002427F9"/>
    <w:rsid w:val="00246601"/>
    <w:rsid w:val="00251002"/>
    <w:rsid w:val="00260190"/>
    <w:rsid w:val="002665DB"/>
    <w:rsid w:val="00275970"/>
    <w:rsid w:val="002924AD"/>
    <w:rsid w:val="00295CAF"/>
    <w:rsid w:val="00296BBE"/>
    <w:rsid w:val="002A1E20"/>
    <w:rsid w:val="002A3278"/>
    <w:rsid w:val="002A6BEC"/>
    <w:rsid w:val="002A704D"/>
    <w:rsid w:val="002B1E97"/>
    <w:rsid w:val="002B1FE7"/>
    <w:rsid w:val="002C4F99"/>
    <w:rsid w:val="002C621C"/>
    <w:rsid w:val="002D389E"/>
    <w:rsid w:val="002E07C1"/>
    <w:rsid w:val="002E135D"/>
    <w:rsid w:val="002E192A"/>
    <w:rsid w:val="002E1DED"/>
    <w:rsid w:val="003114AB"/>
    <w:rsid w:val="00312153"/>
    <w:rsid w:val="00312667"/>
    <w:rsid w:val="003169F4"/>
    <w:rsid w:val="0032098D"/>
    <w:rsid w:val="00321374"/>
    <w:rsid w:val="00322880"/>
    <w:rsid w:val="003418F0"/>
    <w:rsid w:val="00344DDE"/>
    <w:rsid w:val="0034692D"/>
    <w:rsid w:val="0035080A"/>
    <w:rsid w:val="00351DE1"/>
    <w:rsid w:val="0035391B"/>
    <w:rsid w:val="0036033B"/>
    <w:rsid w:val="00362948"/>
    <w:rsid w:val="0036435A"/>
    <w:rsid w:val="00366B43"/>
    <w:rsid w:val="0037236B"/>
    <w:rsid w:val="00373FDE"/>
    <w:rsid w:val="00374EA4"/>
    <w:rsid w:val="00375DAC"/>
    <w:rsid w:val="00376C47"/>
    <w:rsid w:val="003802C2"/>
    <w:rsid w:val="00380F76"/>
    <w:rsid w:val="003908D3"/>
    <w:rsid w:val="003A0401"/>
    <w:rsid w:val="003A1A76"/>
    <w:rsid w:val="003C52EF"/>
    <w:rsid w:val="003D0B8C"/>
    <w:rsid w:val="003D1129"/>
    <w:rsid w:val="003F0F51"/>
    <w:rsid w:val="00400707"/>
    <w:rsid w:val="00402556"/>
    <w:rsid w:val="0041463B"/>
    <w:rsid w:val="004160D2"/>
    <w:rsid w:val="00421698"/>
    <w:rsid w:val="00425500"/>
    <w:rsid w:val="00432840"/>
    <w:rsid w:val="00435538"/>
    <w:rsid w:val="00443482"/>
    <w:rsid w:val="00465FCD"/>
    <w:rsid w:val="00466C55"/>
    <w:rsid w:val="00484F55"/>
    <w:rsid w:val="004A2170"/>
    <w:rsid w:val="004B28AA"/>
    <w:rsid w:val="004B5217"/>
    <w:rsid w:val="004B7841"/>
    <w:rsid w:val="004B7B5A"/>
    <w:rsid w:val="004B7BA5"/>
    <w:rsid w:val="004C486A"/>
    <w:rsid w:val="004C4F38"/>
    <w:rsid w:val="004C6411"/>
    <w:rsid w:val="004C6EBD"/>
    <w:rsid w:val="004C7B90"/>
    <w:rsid w:val="004D6000"/>
    <w:rsid w:val="004D7444"/>
    <w:rsid w:val="004F52ED"/>
    <w:rsid w:val="004F56AD"/>
    <w:rsid w:val="00504527"/>
    <w:rsid w:val="005076D2"/>
    <w:rsid w:val="00512E7E"/>
    <w:rsid w:val="00514BAA"/>
    <w:rsid w:val="005313C9"/>
    <w:rsid w:val="005320F6"/>
    <w:rsid w:val="00532FF5"/>
    <w:rsid w:val="005424C7"/>
    <w:rsid w:val="005460DA"/>
    <w:rsid w:val="00554EDA"/>
    <w:rsid w:val="005616AF"/>
    <w:rsid w:val="0056321F"/>
    <w:rsid w:val="00563753"/>
    <w:rsid w:val="005733CB"/>
    <w:rsid w:val="0057415B"/>
    <w:rsid w:val="005810CA"/>
    <w:rsid w:val="00583FA9"/>
    <w:rsid w:val="005940EC"/>
    <w:rsid w:val="00596658"/>
    <w:rsid w:val="00596B8B"/>
    <w:rsid w:val="005974F8"/>
    <w:rsid w:val="005A0A40"/>
    <w:rsid w:val="005A4E3D"/>
    <w:rsid w:val="005B27BB"/>
    <w:rsid w:val="005B2BAB"/>
    <w:rsid w:val="005B58DB"/>
    <w:rsid w:val="005B6DF5"/>
    <w:rsid w:val="005C74AC"/>
    <w:rsid w:val="005D75F1"/>
    <w:rsid w:val="005E3052"/>
    <w:rsid w:val="005E3345"/>
    <w:rsid w:val="005E39B3"/>
    <w:rsid w:val="005E3BB9"/>
    <w:rsid w:val="005F3C84"/>
    <w:rsid w:val="005F4D69"/>
    <w:rsid w:val="005F5EB8"/>
    <w:rsid w:val="00601C7C"/>
    <w:rsid w:val="0061775F"/>
    <w:rsid w:val="0062263A"/>
    <w:rsid w:val="0062286B"/>
    <w:rsid w:val="0063345C"/>
    <w:rsid w:val="00633660"/>
    <w:rsid w:val="00645F8C"/>
    <w:rsid w:val="00650888"/>
    <w:rsid w:val="00654503"/>
    <w:rsid w:val="006602F5"/>
    <w:rsid w:val="00660B92"/>
    <w:rsid w:val="00662B0B"/>
    <w:rsid w:val="00670A1C"/>
    <w:rsid w:val="00672DF3"/>
    <w:rsid w:val="00695EC0"/>
    <w:rsid w:val="00696F1C"/>
    <w:rsid w:val="006A0456"/>
    <w:rsid w:val="006A61FC"/>
    <w:rsid w:val="006D1760"/>
    <w:rsid w:val="006D3701"/>
    <w:rsid w:val="006D50AE"/>
    <w:rsid w:val="006F120F"/>
    <w:rsid w:val="006F4A33"/>
    <w:rsid w:val="006F5E2E"/>
    <w:rsid w:val="0070645A"/>
    <w:rsid w:val="007117EC"/>
    <w:rsid w:val="007155CA"/>
    <w:rsid w:val="00716B32"/>
    <w:rsid w:val="00721688"/>
    <w:rsid w:val="007217CE"/>
    <w:rsid w:val="00724513"/>
    <w:rsid w:val="00726834"/>
    <w:rsid w:val="007276F6"/>
    <w:rsid w:val="0073285D"/>
    <w:rsid w:val="00733279"/>
    <w:rsid w:val="00735427"/>
    <w:rsid w:val="00735BB9"/>
    <w:rsid w:val="00736CCC"/>
    <w:rsid w:val="00740F76"/>
    <w:rsid w:val="0074300A"/>
    <w:rsid w:val="00763709"/>
    <w:rsid w:val="0078030E"/>
    <w:rsid w:val="0078536B"/>
    <w:rsid w:val="00785C79"/>
    <w:rsid w:val="00794480"/>
    <w:rsid w:val="007C3871"/>
    <w:rsid w:val="007C4B6E"/>
    <w:rsid w:val="007D19A7"/>
    <w:rsid w:val="007E1692"/>
    <w:rsid w:val="007E5F25"/>
    <w:rsid w:val="0080255B"/>
    <w:rsid w:val="00806BB7"/>
    <w:rsid w:val="00827FBA"/>
    <w:rsid w:val="008314CE"/>
    <w:rsid w:val="0084064D"/>
    <w:rsid w:val="008540C8"/>
    <w:rsid w:val="00861B4F"/>
    <w:rsid w:val="00862248"/>
    <w:rsid w:val="0086343E"/>
    <w:rsid w:val="00880093"/>
    <w:rsid w:val="0088197C"/>
    <w:rsid w:val="00882032"/>
    <w:rsid w:val="00892C7A"/>
    <w:rsid w:val="008945F2"/>
    <w:rsid w:val="008A203C"/>
    <w:rsid w:val="008A6D55"/>
    <w:rsid w:val="008B00B9"/>
    <w:rsid w:val="008B4E30"/>
    <w:rsid w:val="008B623F"/>
    <w:rsid w:val="008C53DC"/>
    <w:rsid w:val="008D29E7"/>
    <w:rsid w:val="008D462A"/>
    <w:rsid w:val="008D7DED"/>
    <w:rsid w:val="008E550D"/>
    <w:rsid w:val="008E5768"/>
    <w:rsid w:val="008F2E09"/>
    <w:rsid w:val="008F4BAD"/>
    <w:rsid w:val="008F7177"/>
    <w:rsid w:val="00902E80"/>
    <w:rsid w:val="00903AEF"/>
    <w:rsid w:val="009123EA"/>
    <w:rsid w:val="0091377E"/>
    <w:rsid w:val="009141B4"/>
    <w:rsid w:val="009461D7"/>
    <w:rsid w:val="00955733"/>
    <w:rsid w:val="00964E93"/>
    <w:rsid w:val="00967F74"/>
    <w:rsid w:val="00974E18"/>
    <w:rsid w:val="00981D12"/>
    <w:rsid w:val="00983AF4"/>
    <w:rsid w:val="00991CBC"/>
    <w:rsid w:val="00992947"/>
    <w:rsid w:val="00995A30"/>
    <w:rsid w:val="009A5F5C"/>
    <w:rsid w:val="009B3530"/>
    <w:rsid w:val="009B6664"/>
    <w:rsid w:val="009D59ED"/>
    <w:rsid w:val="009E4109"/>
    <w:rsid w:val="009E68D9"/>
    <w:rsid w:val="009E776C"/>
    <w:rsid w:val="009E7F20"/>
    <w:rsid w:val="009F463F"/>
    <w:rsid w:val="00A00B34"/>
    <w:rsid w:val="00A04212"/>
    <w:rsid w:val="00A0767D"/>
    <w:rsid w:val="00A076AF"/>
    <w:rsid w:val="00A11B92"/>
    <w:rsid w:val="00A149EE"/>
    <w:rsid w:val="00A277C9"/>
    <w:rsid w:val="00A32803"/>
    <w:rsid w:val="00A35784"/>
    <w:rsid w:val="00A47550"/>
    <w:rsid w:val="00A56CE3"/>
    <w:rsid w:val="00A61060"/>
    <w:rsid w:val="00A61686"/>
    <w:rsid w:val="00A65009"/>
    <w:rsid w:val="00A6677E"/>
    <w:rsid w:val="00A71191"/>
    <w:rsid w:val="00A8018D"/>
    <w:rsid w:val="00A8171F"/>
    <w:rsid w:val="00A85FB9"/>
    <w:rsid w:val="00A87C29"/>
    <w:rsid w:val="00A922BA"/>
    <w:rsid w:val="00AA5D1F"/>
    <w:rsid w:val="00AB1338"/>
    <w:rsid w:val="00AB2CBB"/>
    <w:rsid w:val="00AB3A42"/>
    <w:rsid w:val="00AB460E"/>
    <w:rsid w:val="00AC11E1"/>
    <w:rsid w:val="00AC49B0"/>
    <w:rsid w:val="00AC50E4"/>
    <w:rsid w:val="00AC5276"/>
    <w:rsid w:val="00AC5352"/>
    <w:rsid w:val="00AD7D91"/>
    <w:rsid w:val="00AE7B32"/>
    <w:rsid w:val="00AF552B"/>
    <w:rsid w:val="00AF757E"/>
    <w:rsid w:val="00B0071B"/>
    <w:rsid w:val="00B0666B"/>
    <w:rsid w:val="00B13155"/>
    <w:rsid w:val="00B262FE"/>
    <w:rsid w:val="00B265BC"/>
    <w:rsid w:val="00B32469"/>
    <w:rsid w:val="00B3442C"/>
    <w:rsid w:val="00B43D1D"/>
    <w:rsid w:val="00B52BD5"/>
    <w:rsid w:val="00B54754"/>
    <w:rsid w:val="00B603C4"/>
    <w:rsid w:val="00B6362D"/>
    <w:rsid w:val="00B67B4D"/>
    <w:rsid w:val="00B721ED"/>
    <w:rsid w:val="00B730B8"/>
    <w:rsid w:val="00B7466F"/>
    <w:rsid w:val="00B74D2D"/>
    <w:rsid w:val="00B76D57"/>
    <w:rsid w:val="00B80CC7"/>
    <w:rsid w:val="00B83C15"/>
    <w:rsid w:val="00B84999"/>
    <w:rsid w:val="00B84B30"/>
    <w:rsid w:val="00B8541E"/>
    <w:rsid w:val="00B85655"/>
    <w:rsid w:val="00B95C46"/>
    <w:rsid w:val="00BB072E"/>
    <w:rsid w:val="00BB6527"/>
    <w:rsid w:val="00BB6B60"/>
    <w:rsid w:val="00BB6D11"/>
    <w:rsid w:val="00BB7691"/>
    <w:rsid w:val="00BC334B"/>
    <w:rsid w:val="00BD37CC"/>
    <w:rsid w:val="00BD4624"/>
    <w:rsid w:val="00BD58B4"/>
    <w:rsid w:val="00BD665D"/>
    <w:rsid w:val="00BE6989"/>
    <w:rsid w:val="00BF02FD"/>
    <w:rsid w:val="00BF2CE5"/>
    <w:rsid w:val="00BF35BA"/>
    <w:rsid w:val="00BF4103"/>
    <w:rsid w:val="00BF6BC1"/>
    <w:rsid w:val="00BF7F6A"/>
    <w:rsid w:val="00C01C63"/>
    <w:rsid w:val="00C03721"/>
    <w:rsid w:val="00C07386"/>
    <w:rsid w:val="00C07733"/>
    <w:rsid w:val="00C20FA7"/>
    <w:rsid w:val="00C226D0"/>
    <w:rsid w:val="00C27B22"/>
    <w:rsid w:val="00C31AA0"/>
    <w:rsid w:val="00C33D41"/>
    <w:rsid w:val="00C4387E"/>
    <w:rsid w:val="00C45FBF"/>
    <w:rsid w:val="00C557C6"/>
    <w:rsid w:val="00C7002F"/>
    <w:rsid w:val="00C70C7E"/>
    <w:rsid w:val="00C723A4"/>
    <w:rsid w:val="00C77023"/>
    <w:rsid w:val="00C808C0"/>
    <w:rsid w:val="00C84C54"/>
    <w:rsid w:val="00CA316C"/>
    <w:rsid w:val="00CB577B"/>
    <w:rsid w:val="00CC2CCB"/>
    <w:rsid w:val="00CC4429"/>
    <w:rsid w:val="00CD1384"/>
    <w:rsid w:val="00CD3239"/>
    <w:rsid w:val="00CD43BD"/>
    <w:rsid w:val="00CE00D6"/>
    <w:rsid w:val="00CE6B7C"/>
    <w:rsid w:val="00CE793C"/>
    <w:rsid w:val="00D00099"/>
    <w:rsid w:val="00D0223B"/>
    <w:rsid w:val="00D0288D"/>
    <w:rsid w:val="00D030D0"/>
    <w:rsid w:val="00D1162E"/>
    <w:rsid w:val="00D13905"/>
    <w:rsid w:val="00D20AF2"/>
    <w:rsid w:val="00D20D78"/>
    <w:rsid w:val="00D228D0"/>
    <w:rsid w:val="00D24C4E"/>
    <w:rsid w:val="00D355C8"/>
    <w:rsid w:val="00D419CB"/>
    <w:rsid w:val="00D4349B"/>
    <w:rsid w:val="00D437B6"/>
    <w:rsid w:val="00D4735B"/>
    <w:rsid w:val="00D543A5"/>
    <w:rsid w:val="00D60FEB"/>
    <w:rsid w:val="00D632A3"/>
    <w:rsid w:val="00D709AC"/>
    <w:rsid w:val="00D80783"/>
    <w:rsid w:val="00D81FB1"/>
    <w:rsid w:val="00D850F6"/>
    <w:rsid w:val="00D859AC"/>
    <w:rsid w:val="00DA1D59"/>
    <w:rsid w:val="00DA2BB8"/>
    <w:rsid w:val="00DA37B1"/>
    <w:rsid w:val="00DB3978"/>
    <w:rsid w:val="00DB5FAA"/>
    <w:rsid w:val="00DC66E4"/>
    <w:rsid w:val="00DD61B5"/>
    <w:rsid w:val="00DE330D"/>
    <w:rsid w:val="00DE35C0"/>
    <w:rsid w:val="00DF269D"/>
    <w:rsid w:val="00E0249A"/>
    <w:rsid w:val="00E05841"/>
    <w:rsid w:val="00E062A1"/>
    <w:rsid w:val="00E13CA3"/>
    <w:rsid w:val="00E23C34"/>
    <w:rsid w:val="00E254E6"/>
    <w:rsid w:val="00E40262"/>
    <w:rsid w:val="00E40AB9"/>
    <w:rsid w:val="00E42E1D"/>
    <w:rsid w:val="00E619DB"/>
    <w:rsid w:val="00E61CF7"/>
    <w:rsid w:val="00E625B1"/>
    <w:rsid w:val="00E67DF7"/>
    <w:rsid w:val="00E706AB"/>
    <w:rsid w:val="00E71F6A"/>
    <w:rsid w:val="00E829DF"/>
    <w:rsid w:val="00E86224"/>
    <w:rsid w:val="00E86C2D"/>
    <w:rsid w:val="00E8727A"/>
    <w:rsid w:val="00E91424"/>
    <w:rsid w:val="00E925A0"/>
    <w:rsid w:val="00EA3085"/>
    <w:rsid w:val="00EB55A8"/>
    <w:rsid w:val="00EC4705"/>
    <w:rsid w:val="00ED6E6F"/>
    <w:rsid w:val="00ED7344"/>
    <w:rsid w:val="00EF1A0C"/>
    <w:rsid w:val="00EF54ED"/>
    <w:rsid w:val="00EF768B"/>
    <w:rsid w:val="00EF7E9E"/>
    <w:rsid w:val="00F05F41"/>
    <w:rsid w:val="00F06133"/>
    <w:rsid w:val="00F118C6"/>
    <w:rsid w:val="00F12AFF"/>
    <w:rsid w:val="00F13052"/>
    <w:rsid w:val="00F14B12"/>
    <w:rsid w:val="00F17769"/>
    <w:rsid w:val="00F3076F"/>
    <w:rsid w:val="00F35716"/>
    <w:rsid w:val="00F41472"/>
    <w:rsid w:val="00F4397E"/>
    <w:rsid w:val="00F44E2B"/>
    <w:rsid w:val="00F51891"/>
    <w:rsid w:val="00F53C76"/>
    <w:rsid w:val="00F53D4F"/>
    <w:rsid w:val="00F7162F"/>
    <w:rsid w:val="00F71A28"/>
    <w:rsid w:val="00F71CF2"/>
    <w:rsid w:val="00F817CB"/>
    <w:rsid w:val="00F869A6"/>
    <w:rsid w:val="00FB16F5"/>
    <w:rsid w:val="00FB1DFF"/>
    <w:rsid w:val="00FB323A"/>
    <w:rsid w:val="00FB3288"/>
    <w:rsid w:val="00FC0095"/>
    <w:rsid w:val="00FD0087"/>
    <w:rsid w:val="00FE47F9"/>
    <w:rsid w:val="00FF26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699B8"/>
  <w15:docId w15:val="{EBBFFDFF-F804-4D10-82EF-D1C142184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rPr>
  </w:style>
  <w:style w:type="paragraph" w:styleId="Heading2">
    <w:name w:val="heading 2"/>
    <w:basedOn w:val="Normal"/>
    <w:next w:val="Normal"/>
    <w:link w:val="Heading2Char"/>
    <w:uiPriority w:val="9"/>
    <w:unhideWhenUsed/>
    <w:qFormat/>
    <w:rsid w:val="008F4BAD"/>
    <w:pPr>
      <w:keepNext/>
      <w:keepLines/>
      <w:spacing w:before="40" w:after="8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1">
    <w:name w:val="WW8Num1z1"/>
    <w:rPr>
      <w:rFonts w:ascii="Symbol" w:hAnsi="Symbol"/>
    </w:rPr>
  </w:style>
  <w:style w:type="character" w:customStyle="1" w:styleId="WW8Num1z2">
    <w:name w:val="WW8Num1z2"/>
    <w:rPr>
      <w:lang w:val="en-US"/>
    </w:rPr>
  </w:style>
  <w:style w:type="character" w:customStyle="1" w:styleId="WW8Num2z0">
    <w:name w:val="WW8Num2z0"/>
    <w:rPr>
      <w:rFonts w:ascii="Symbol" w:hAnsi="Symbol"/>
      <w:color w:val="auto"/>
      <w:u w:val="none"/>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Carpredefinitoparagrafo1">
    <w:name w:val="Car. predefinito paragrafo1"/>
  </w:style>
  <w:style w:type="character" w:customStyle="1" w:styleId="Titolo1Carattere">
    <w:name w:val="Titolo 1 Carattere"/>
    <w:rPr>
      <w:rFonts w:ascii="Arial" w:hAnsi="Arial"/>
      <w:b/>
      <w:kern w:val="1"/>
      <w:sz w:val="32"/>
      <w:lang w:val="en-US"/>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Helvetica" w:eastAsia="AR PL ShanHeiSun Uni" w:hAnsi="Helvetica" w:cs="Lucidasans"/>
      <w:sz w:val="28"/>
      <w:szCs w:val="28"/>
    </w:rPr>
  </w:style>
  <w:style w:type="paragraph" w:styleId="BodyText">
    <w:name w:val="Body Text"/>
    <w:basedOn w:val="Normal"/>
    <w:semiHidden/>
    <w:pPr>
      <w:spacing w:after="120"/>
    </w:pPr>
  </w:style>
  <w:style w:type="paragraph" w:styleId="List">
    <w:name w:val="List"/>
    <w:basedOn w:val="BodyText"/>
    <w:semiHidden/>
    <w:rPr>
      <w:rFonts w:ascii="Times" w:hAnsi="Times" w:cs="Lucidasans"/>
    </w:rPr>
  </w:style>
  <w:style w:type="paragraph" w:customStyle="1" w:styleId="Caption1">
    <w:name w:val="Caption1"/>
    <w:basedOn w:val="Normal"/>
    <w:pPr>
      <w:suppressLineNumbers/>
      <w:spacing w:before="120" w:after="120"/>
    </w:pPr>
    <w:rPr>
      <w:rFonts w:ascii="Times" w:hAnsi="Times" w:cs="Lucidasans"/>
      <w:i/>
      <w:iCs/>
      <w:sz w:val="24"/>
      <w:szCs w:val="24"/>
    </w:rPr>
  </w:style>
  <w:style w:type="paragraph" w:customStyle="1" w:styleId="Index">
    <w:name w:val="Index"/>
    <w:basedOn w:val="Normal"/>
    <w:pPr>
      <w:suppressLineNumbers/>
    </w:pPr>
    <w:rPr>
      <w:rFonts w:ascii="Times" w:hAnsi="Times" w:cs="Lucidasans"/>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B7466F"/>
    <w:pPr>
      <w:tabs>
        <w:tab w:val="center" w:pos="4819"/>
        <w:tab w:val="right" w:pos="9638"/>
      </w:tabs>
    </w:pPr>
  </w:style>
  <w:style w:type="character" w:customStyle="1" w:styleId="HeaderChar">
    <w:name w:val="Header Char"/>
    <w:link w:val="Header"/>
    <w:uiPriority w:val="99"/>
    <w:rsid w:val="00B7466F"/>
    <w:rPr>
      <w:lang w:val="en-US" w:eastAsia="ar-SA"/>
    </w:rPr>
  </w:style>
  <w:style w:type="paragraph" w:styleId="Footer">
    <w:name w:val="footer"/>
    <w:basedOn w:val="Normal"/>
    <w:link w:val="FooterChar"/>
    <w:uiPriority w:val="99"/>
    <w:unhideWhenUsed/>
    <w:rsid w:val="00B7466F"/>
    <w:pPr>
      <w:tabs>
        <w:tab w:val="center" w:pos="4819"/>
        <w:tab w:val="right" w:pos="9638"/>
      </w:tabs>
    </w:pPr>
  </w:style>
  <w:style w:type="character" w:customStyle="1" w:styleId="FooterChar">
    <w:name w:val="Footer Char"/>
    <w:link w:val="Footer"/>
    <w:uiPriority w:val="99"/>
    <w:rsid w:val="00B7466F"/>
    <w:rPr>
      <w:lang w:val="en-US" w:eastAsia="ar-SA"/>
    </w:rPr>
  </w:style>
  <w:style w:type="character" w:styleId="PageNumber">
    <w:name w:val="page number"/>
    <w:uiPriority w:val="99"/>
    <w:semiHidden/>
    <w:unhideWhenUsed/>
    <w:rsid w:val="004F52ED"/>
  </w:style>
  <w:style w:type="paragraph" w:styleId="ListParagraph">
    <w:name w:val="List Paragraph"/>
    <w:basedOn w:val="Normal"/>
    <w:uiPriority w:val="34"/>
    <w:qFormat/>
    <w:rsid w:val="00080C75"/>
    <w:pPr>
      <w:ind w:left="720"/>
      <w:contextualSpacing/>
    </w:pPr>
  </w:style>
  <w:style w:type="table" w:styleId="TableGrid">
    <w:name w:val="Table Grid"/>
    <w:basedOn w:val="TableNormal"/>
    <w:uiPriority w:val="59"/>
    <w:rsid w:val="007064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F4BAD"/>
    <w:rPr>
      <w:rFonts w:eastAsiaTheme="majorEastAsia" w:cstheme="majorBidi"/>
      <w:color w:val="2E74B5" w:themeColor="accent1" w:themeShade="BF"/>
      <w:sz w:val="28"/>
      <w:szCs w:val="26"/>
      <w:lang w:eastAsia="ar-SA"/>
    </w:rPr>
  </w:style>
  <w:style w:type="character" w:customStyle="1" w:styleId="rynqvb">
    <w:name w:val="rynqvb"/>
    <w:basedOn w:val="DefaultParagraphFont"/>
    <w:rsid w:val="008F4BAD"/>
  </w:style>
  <w:style w:type="paragraph" w:styleId="NormalWeb">
    <w:name w:val="Normal (Web)"/>
    <w:basedOn w:val="Normal"/>
    <w:uiPriority w:val="99"/>
    <w:unhideWhenUsed/>
    <w:rsid w:val="002A3278"/>
    <w:pPr>
      <w:suppressAutoHyphens w:val="0"/>
      <w:spacing w:before="100" w:beforeAutospacing="1" w:after="100" w:afterAutospacing="1"/>
    </w:pPr>
    <w:rPr>
      <w:sz w:val="24"/>
      <w:szCs w:val="24"/>
      <w:lang w:val="it-IT" w:eastAsia="it-IT"/>
    </w:rPr>
  </w:style>
  <w:style w:type="character" w:styleId="Hyperlink">
    <w:name w:val="Hyperlink"/>
    <w:basedOn w:val="DefaultParagraphFont"/>
    <w:uiPriority w:val="99"/>
    <w:unhideWhenUsed/>
    <w:rsid w:val="002A3278"/>
    <w:rPr>
      <w:color w:val="0563C1" w:themeColor="hyperlink"/>
      <w:u w:val="single"/>
    </w:rPr>
  </w:style>
  <w:style w:type="character" w:styleId="UnresolvedMention">
    <w:name w:val="Unresolved Mention"/>
    <w:basedOn w:val="DefaultParagraphFont"/>
    <w:uiPriority w:val="99"/>
    <w:semiHidden/>
    <w:unhideWhenUsed/>
    <w:rsid w:val="00AB3A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39307">
      <w:bodyDiv w:val="1"/>
      <w:marLeft w:val="0"/>
      <w:marRight w:val="0"/>
      <w:marTop w:val="0"/>
      <w:marBottom w:val="0"/>
      <w:divBdr>
        <w:top w:val="none" w:sz="0" w:space="0" w:color="auto"/>
        <w:left w:val="none" w:sz="0" w:space="0" w:color="auto"/>
        <w:bottom w:val="none" w:sz="0" w:space="0" w:color="auto"/>
        <w:right w:val="none" w:sz="0" w:space="0" w:color="auto"/>
      </w:divBdr>
    </w:div>
    <w:div w:id="97600741">
      <w:bodyDiv w:val="1"/>
      <w:marLeft w:val="0"/>
      <w:marRight w:val="0"/>
      <w:marTop w:val="0"/>
      <w:marBottom w:val="0"/>
      <w:divBdr>
        <w:top w:val="none" w:sz="0" w:space="0" w:color="auto"/>
        <w:left w:val="none" w:sz="0" w:space="0" w:color="auto"/>
        <w:bottom w:val="none" w:sz="0" w:space="0" w:color="auto"/>
        <w:right w:val="none" w:sz="0" w:space="0" w:color="auto"/>
      </w:divBdr>
    </w:div>
    <w:div w:id="381249912">
      <w:bodyDiv w:val="1"/>
      <w:marLeft w:val="0"/>
      <w:marRight w:val="0"/>
      <w:marTop w:val="0"/>
      <w:marBottom w:val="0"/>
      <w:divBdr>
        <w:top w:val="none" w:sz="0" w:space="0" w:color="auto"/>
        <w:left w:val="none" w:sz="0" w:space="0" w:color="auto"/>
        <w:bottom w:val="none" w:sz="0" w:space="0" w:color="auto"/>
        <w:right w:val="none" w:sz="0" w:space="0" w:color="auto"/>
      </w:divBdr>
    </w:div>
    <w:div w:id="413091231">
      <w:bodyDiv w:val="1"/>
      <w:marLeft w:val="0"/>
      <w:marRight w:val="0"/>
      <w:marTop w:val="0"/>
      <w:marBottom w:val="0"/>
      <w:divBdr>
        <w:top w:val="none" w:sz="0" w:space="0" w:color="auto"/>
        <w:left w:val="none" w:sz="0" w:space="0" w:color="auto"/>
        <w:bottom w:val="none" w:sz="0" w:space="0" w:color="auto"/>
        <w:right w:val="none" w:sz="0" w:space="0" w:color="auto"/>
      </w:divBdr>
      <w:divsChild>
        <w:div w:id="1801459224">
          <w:marLeft w:val="0"/>
          <w:marRight w:val="0"/>
          <w:marTop w:val="0"/>
          <w:marBottom w:val="0"/>
          <w:divBdr>
            <w:top w:val="none" w:sz="0" w:space="0" w:color="auto"/>
            <w:left w:val="none" w:sz="0" w:space="0" w:color="auto"/>
            <w:bottom w:val="none" w:sz="0" w:space="0" w:color="auto"/>
            <w:right w:val="none" w:sz="0" w:space="0" w:color="auto"/>
          </w:divBdr>
        </w:div>
      </w:divsChild>
    </w:div>
    <w:div w:id="432626455">
      <w:bodyDiv w:val="1"/>
      <w:marLeft w:val="0"/>
      <w:marRight w:val="0"/>
      <w:marTop w:val="0"/>
      <w:marBottom w:val="0"/>
      <w:divBdr>
        <w:top w:val="none" w:sz="0" w:space="0" w:color="auto"/>
        <w:left w:val="none" w:sz="0" w:space="0" w:color="auto"/>
        <w:bottom w:val="none" w:sz="0" w:space="0" w:color="auto"/>
        <w:right w:val="none" w:sz="0" w:space="0" w:color="auto"/>
      </w:divBdr>
    </w:div>
    <w:div w:id="498737127">
      <w:bodyDiv w:val="1"/>
      <w:marLeft w:val="0"/>
      <w:marRight w:val="0"/>
      <w:marTop w:val="0"/>
      <w:marBottom w:val="0"/>
      <w:divBdr>
        <w:top w:val="none" w:sz="0" w:space="0" w:color="auto"/>
        <w:left w:val="none" w:sz="0" w:space="0" w:color="auto"/>
        <w:bottom w:val="none" w:sz="0" w:space="0" w:color="auto"/>
        <w:right w:val="none" w:sz="0" w:space="0" w:color="auto"/>
      </w:divBdr>
    </w:div>
    <w:div w:id="809905308">
      <w:bodyDiv w:val="1"/>
      <w:marLeft w:val="0"/>
      <w:marRight w:val="0"/>
      <w:marTop w:val="0"/>
      <w:marBottom w:val="0"/>
      <w:divBdr>
        <w:top w:val="none" w:sz="0" w:space="0" w:color="auto"/>
        <w:left w:val="none" w:sz="0" w:space="0" w:color="auto"/>
        <w:bottom w:val="none" w:sz="0" w:space="0" w:color="auto"/>
        <w:right w:val="none" w:sz="0" w:space="0" w:color="auto"/>
      </w:divBdr>
    </w:div>
    <w:div w:id="1003706157">
      <w:bodyDiv w:val="1"/>
      <w:marLeft w:val="0"/>
      <w:marRight w:val="0"/>
      <w:marTop w:val="0"/>
      <w:marBottom w:val="0"/>
      <w:divBdr>
        <w:top w:val="none" w:sz="0" w:space="0" w:color="auto"/>
        <w:left w:val="none" w:sz="0" w:space="0" w:color="auto"/>
        <w:bottom w:val="none" w:sz="0" w:space="0" w:color="auto"/>
        <w:right w:val="none" w:sz="0" w:space="0" w:color="auto"/>
      </w:divBdr>
    </w:div>
    <w:div w:id="1474828063">
      <w:bodyDiv w:val="1"/>
      <w:marLeft w:val="0"/>
      <w:marRight w:val="0"/>
      <w:marTop w:val="0"/>
      <w:marBottom w:val="0"/>
      <w:divBdr>
        <w:top w:val="none" w:sz="0" w:space="0" w:color="auto"/>
        <w:left w:val="none" w:sz="0" w:space="0" w:color="auto"/>
        <w:bottom w:val="none" w:sz="0" w:space="0" w:color="auto"/>
        <w:right w:val="none" w:sz="0" w:space="0" w:color="auto"/>
      </w:divBdr>
    </w:div>
    <w:div w:id="1930575125">
      <w:bodyDiv w:val="1"/>
      <w:marLeft w:val="0"/>
      <w:marRight w:val="0"/>
      <w:marTop w:val="0"/>
      <w:marBottom w:val="0"/>
      <w:divBdr>
        <w:top w:val="none" w:sz="0" w:space="0" w:color="auto"/>
        <w:left w:val="none" w:sz="0" w:space="0" w:color="auto"/>
        <w:bottom w:val="none" w:sz="0" w:space="0" w:color="auto"/>
        <w:right w:val="none" w:sz="0" w:space="0" w:color="auto"/>
      </w:divBdr>
      <w:divsChild>
        <w:div w:id="1277102554">
          <w:marLeft w:val="547"/>
          <w:marRight w:val="0"/>
          <w:marTop w:val="144"/>
          <w:marBottom w:val="0"/>
          <w:divBdr>
            <w:top w:val="none" w:sz="0" w:space="0" w:color="auto"/>
            <w:left w:val="none" w:sz="0" w:space="0" w:color="auto"/>
            <w:bottom w:val="none" w:sz="0" w:space="0" w:color="auto"/>
            <w:right w:val="none" w:sz="0" w:space="0" w:color="auto"/>
          </w:divBdr>
        </w:div>
        <w:div w:id="560360877">
          <w:marLeft w:val="1166"/>
          <w:marRight w:val="0"/>
          <w:marTop w:val="125"/>
          <w:marBottom w:val="0"/>
          <w:divBdr>
            <w:top w:val="none" w:sz="0" w:space="0" w:color="auto"/>
            <w:left w:val="none" w:sz="0" w:space="0" w:color="auto"/>
            <w:bottom w:val="none" w:sz="0" w:space="0" w:color="auto"/>
            <w:right w:val="none" w:sz="0" w:space="0" w:color="auto"/>
          </w:divBdr>
        </w:div>
        <w:div w:id="592861387">
          <w:marLeft w:val="1166"/>
          <w:marRight w:val="0"/>
          <w:marTop w:val="125"/>
          <w:marBottom w:val="0"/>
          <w:divBdr>
            <w:top w:val="none" w:sz="0" w:space="0" w:color="auto"/>
            <w:left w:val="none" w:sz="0" w:space="0" w:color="auto"/>
            <w:bottom w:val="none" w:sz="0" w:space="0" w:color="auto"/>
            <w:right w:val="none" w:sz="0" w:space="0" w:color="auto"/>
          </w:divBdr>
        </w:div>
        <w:div w:id="1823347012">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rm.com/documentation/dui0473/m/arm-and-thumb-instructions?lang=e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egerlehner.ch/intel/IntelCodeTable.pdf"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veloper.arm.com/documentation/ddi0337/e/Introduction/Instruction-set-summary?lang=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1580</TotalTime>
  <Pages>6</Pages>
  <Words>1985</Words>
  <Characters>11319</Characters>
  <Application>Microsoft Office Word</Application>
  <DocSecurity>0</DocSecurity>
  <Lines>94</Lines>
  <Paragraphs>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Domanda 10 (8 punti)</vt:lpstr>
      <vt:lpstr>Domanda 10 (8 punti)</vt:lpstr>
    </vt:vector>
  </TitlesOfParts>
  <Company>DEI - Universita' di Padova</Company>
  <LinksUpToDate>false</LinksUpToDate>
  <CharactersWithSpaces>13278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Domanda 10 (8 punti)</dc:title>
  <dc:creator>Pegah Yarahmadi</dc:creator>
  <cp:lastModifiedBy>asus</cp:lastModifiedBy>
  <cp:revision>11</cp:revision>
  <cp:lastPrinted>2019-06-29T14:09:00Z</cp:lastPrinted>
  <dcterms:created xsi:type="dcterms:W3CDTF">2023-07-02T17:06:00Z</dcterms:created>
  <dcterms:modified xsi:type="dcterms:W3CDTF">2023-09-15T20:23:00Z</dcterms:modified>
</cp:coreProperties>
</file>